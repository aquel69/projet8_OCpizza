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666F2" w:rsidRPr="003F053A" w14:paraId="4CD40912" w14:textId="77777777">
        <w:trPr>
          <w:trHeight w:val="9975"/>
        </w:trPr>
        <w:tc>
          <w:tcPr>
            <w:tcW w:w="9638" w:type="dxa"/>
            <w:shd w:val="clear" w:color="auto" w:fill="auto"/>
            <w:vAlign w:val="center"/>
          </w:tcPr>
          <w:p w14:paraId="6A7DB887" w14:textId="77777777" w:rsidR="003F053A" w:rsidRPr="003F053A" w:rsidRDefault="003F053A" w:rsidP="003F053A">
            <w:pPr>
              <w:jc w:val="center"/>
              <w:rPr>
                <w:rFonts w:ascii="Times New Roman" w:hAnsi="Times New Roman" w:cs="Times New Roman"/>
                <w:b/>
                <w:bCs/>
                <w:kern w:val="2"/>
                <w:sz w:val="44"/>
                <w:szCs w:val="44"/>
                <w:lang w:val="fr-FR"/>
              </w:rPr>
            </w:pPr>
            <w:r w:rsidRPr="003F053A">
              <w:rPr>
                <w:rFonts w:ascii="Times New Roman" w:hAnsi="Times New Roman" w:cs="Times New Roman"/>
                <w:b/>
                <w:bCs/>
                <w:sz w:val="44"/>
                <w:szCs w:val="44"/>
                <w:lang w:val="fr-FR"/>
              </w:rPr>
              <w:t>OC Pizza</w:t>
            </w:r>
          </w:p>
          <w:p w14:paraId="741CFFFC" w14:textId="77777777" w:rsidR="003F053A" w:rsidRPr="003F053A" w:rsidRDefault="003F053A" w:rsidP="003F053A">
            <w:pPr>
              <w:jc w:val="center"/>
              <w:rPr>
                <w:rFonts w:ascii="Times New Roman" w:hAnsi="Times New Roman" w:cs="Times New Roman"/>
                <w:b/>
                <w:bCs/>
                <w:sz w:val="44"/>
                <w:szCs w:val="44"/>
                <w:lang w:val="fr-FR"/>
              </w:rPr>
            </w:pPr>
          </w:p>
          <w:p w14:paraId="17956ACC" w14:textId="77777777" w:rsidR="003F053A" w:rsidRPr="003F053A" w:rsidRDefault="003F053A" w:rsidP="003F053A">
            <w:pPr>
              <w:jc w:val="center"/>
              <w:rPr>
                <w:rFonts w:ascii="Times New Roman" w:hAnsi="Times New Roman" w:cs="Times New Roman"/>
                <w:sz w:val="44"/>
                <w:szCs w:val="44"/>
                <w:lang w:val="fr-FR"/>
              </w:rPr>
            </w:pPr>
            <w:r w:rsidRPr="003F053A">
              <w:rPr>
                <w:rFonts w:ascii="Times New Roman" w:hAnsi="Times New Roman" w:cs="Times New Roman"/>
                <w:b/>
                <w:bCs/>
                <w:sz w:val="44"/>
                <w:szCs w:val="44"/>
                <w:lang w:val="fr-FR"/>
              </w:rPr>
              <w:t>Projet 8</w:t>
            </w:r>
          </w:p>
          <w:p w14:paraId="5A2EDE83" w14:textId="77777777" w:rsidR="00C666F2" w:rsidRPr="003F053A" w:rsidRDefault="00C666F2">
            <w:pPr>
              <w:jc w:val="center"/>
              <w:rPr>
                <w:rFonts w:ascii="Times New Roman" w:hAnsi="Times New Roman" w:cs="Times New Roman"/>
                <w:lang w:val="fr-FR"/>
              </w:rPr>
            </w:pPr>
          </w:p>
          <w:p w14:paraId="531B2F97" w14:textId="77777777" w:rsidR="00C666F2" w:rsidRPr="003F053A" w:rsidRDefault="00C666F2">
            <w:pPr>
              <w:jc w:val="center"/>
              <w:rPr>
                <w:rFonts w:ascii="Times New Roman" w:hAnsi="Times New Roman" w:cs="Times New Roman"/>
                <w:lang w:val="fr-FR"/>
              </w:rPr>
            </w:pPr>
            <w:r w:rsidRPr="003F053A">
              <w:rPr>
                <w:rFonts w:ascii="Times New Roman" w:hAnsi="Times New Roman" w:cs="Times New Roman"/>
                <w:sz w:val="28"/>
                <w:szCs w:val="28"/>
                <w:lang w:val="fr-FR"/>
              </w:rPr>
              <w:fldChar w:fldCharType="begin"/>
            </w:r>
            <w:r w:rsidRPr="003F053A">
              <w:rPr>
                <w:rFonts w:ascii="Times New Roman" w:hAnsi="Times New Roman" w:cs="Times New Roman"/>
                <w:sz w:val="28"/>
                <w:szCs w:val="28"/>
                <w:lang w:val="fr-FR"/>
              </w:rPr>
              <w:instrText xml:space="preserve"> TITLE </w:instrText>
            </w:r>
            <w:r w:rsidRPr="003F053A">
              <w:rPr>
                <w:rFonts w:ascii="Times New Roman" w:hAnsi="Times New Roman" w:cs="Times New Roman"/>
                <w:sz w:val="28"/>
                <w:szCs w:val="28"/>
                <w:lang w:val="fr-FR"/>
              </w:rPr>
              <w:fldChar w:fldCharType="separate"/>
            </w:r>
            <w:r w:rsidRPr="003F053A">
              <w:rPr>
                <w:rFonts w:ascii="Times New Roman" w:hAnsi="Times New Roman" w:cs="Times New Roman"/>
                <w:sz w:val="28"/>
                <w:szCs w:val="28"/>
                <w:lang w:val="fr-FR"/>
              </w:rPr>
              <w:t>Dossier de conception technique</w:t>
            </w:r>
            <w:r w:rsidRPr="003F053A">
              <w:rPr>
                <w:rFonts w:ascii="Times New Roman" w:hAnsi="Times New Roman" w:cs="Times New Roman"/>
                <w:sz w:val="28"/>
                <w:szCs w:val="28"/>
                <w:lang w:val="fr-FR"/>
              </w:rPr>
              <w:fldChar w:fldCharType="end"/>
            </w:r>
          </w:p>
          <w:p w14:paraId="54FD9230" w14:textId="77777777" w:rsidR="00C666F2" w:rsidRPr="003F053A" w:rsidRDefault="00C666F2">
            <w:pPr>
              <w:jc w:val="center"/>
              <w:rPr>
                <w:rFonts w:ascii="Times New Roman" w:hAnsi="Times New Roman" w:cs="Times New Roman"/>
                <w:lang w:val="fr-FR"/>
              </w:rPr>
            </w:pPr>
          </w:p>
          <w:p w14:paraId="1EDE2F94" w14:textId="7387566E" w:rsidR="00C666F2" w:rsidRPr="003F053A" w:rsidRDefault="003F053A">
            <w:pPr>
              <w:jc w:val="center"/>
              <w:rPr>
                <w:rFonts w:ascii="Times New Roman" w:hAnsi="Times New Roman" w:cs="Times New Roman"/>
                <w:b/>
                <w:bCs/>
                <w:lang w:val="fr-FR"/>
              </w:rPr>
            </w:pPr>
            <w:r w:rsidRPr="003F053A">
              <w:rPr>
                <w:rFonts w:ascii="Times New Roman" w:hAnsi="Times New Roman" w:cs="Times New Roman"/>
                <w:sz w:val="28"/>
                <w:szCs w:val="28"/>
                <w:lang w:val="fr-FR"/>
              </w:rPr>
              <w:t xml:space="preserve">Version </w:t>
            </w:r>
            <w:r w:rsidR="009C642C">
              <w:rPr>
                <w:rFonts w:ascii="Times New Roman" w:hAnsi="Times New Roman" w:cs="Times New Roman"/>
                <w:sz w:val="28"/>
                <w:szCs w:val="28"/>
                <w:lang w:val="fr-FR"/>
              </w:rPr>
              <w:t>1</w:t>
            </w:r>
          </w:p>
        </w:tc>
      </w:tr>
      <w:tr w:rsidR="00C666F2" w:rsidRPr="003F053A" w14:paraId="4A1067C4" w14:textId="77777777">
        <w:trPr>
          <w:trHeight w:val="1361"/>
        </w:trPr>
        <w:tc>
          <w:tcPr>
            <w:tcW w:w="9638" w:type="dxa"/>
            <w:shd w:val="clear" w:color="auto" w:fill="auto"/>
            <w:vAlign w:val="center"/>
          </w:tcPr>
          <w:p w14:paraId="7D6CDC3D" w14:textId="77777777" w:rsidR="003F053A" w:rsidRPr="003F053A" w:rsidRDefault="003F053A" w:rsidP="003F053A">
            <w:pPr>
              <w:jc w:val="right"/>
              <w:rPr>
                <w:rFonts w:ascii="Times New Roman" w:hAnsi="Times New Roman" w:cs="Times New Roman"/>
                <w:kern w:val="2"/>
                <w:szCs w:val="22"/>
                <w:lang w:val="fr-FR"/>
              </w:rPr>
            </w:pPr>
            <w:r w:rsidRPr="003F053A">
              <w:rPr>
                <w:rFonts w:ascii="Times New Roman" w:hAnsi="Times New Roman" w:cs="Times New Roman"/>
                <w:b/>
                <w:bCs/>
                <w:szCs w:val="22"/>
                <w:lang w:val="fr-FR"/>
              </w:rPr>
              <w:t>Auteur</w:t>
            </w:r>
          </w:p>
          <w:p w14:paraId="544A1528" w14:textId="77777777" w:rsidR="003F053A" w:rsidRPr="003F053A" w:rsidRDefault="003F053A" w:rsidP="003F053A">
            <w:pPr>
              <w:jc w:val="right"/>
              <w:rPr>
                <w:rFonts w:ascii="Times New Roman" w:hAnsi="Times New Roman" w:cs="Times New Roman"/>
                <w:szCs w:val="22"/>
                <w:lang w:val="fr-FR"/>
              </w:rPr>
            </w:pPr>
            <w:r w:rsidRPr="003F053A">
              <w:rPr>
                <w:rFonts w:ascii="Times New Roman" w:hAnsi="Times New Roman" w:cs="Times New Roman"/>
                <w:szCs w:val="22"/>
                <w:lang w:val="fr-FR"/>
              </w:rPr>
              <w:t>Alexandre Lardon</w:t>
            </w:r>
          </w:p>
          <w:p w14:paraId="391A8941" w14:textId="77777777" w:rsidR="00C666F2" w:rsidRPr="003F053A" w:rsidRDefault="003F053A" w:rsidP="003F053A">
            <w:pPr>
              <w:jc w:val="right"/>
              <w:rPr>
                <w:rFonts w:ascii="Times New Roman" w:hAnsi="Times New Roman" w:cs="Times New Roman"/>
                <w:color w:val="FF3333"/>
                <w:sz w:val="20"/>
                <w:szCs w:val="20"/>
                <w:lang w:val="fr-FR"/>
              </w:rPr>
            </w:pPr>
            <w:r w:rsidRPr="003F053A">
              <w:rPr>
                <w:rFonts w:ascii="Times New Roman" w:hAnsi="Times New Roman" w:cs="Times New Roman"/>
                <w:i/>
                <w:iCs/>
                <w:szCs w:val="22"/>
                <w:lang w:val="fr-FR"/>
              </w:rPr>
              <w:t>Analyste-Programmeur</w:t>
            </w:r>
          </w:p>
        </w:tc>
      </w:tr>
    </w:tbl>
    <w:p w14:paraId="7269AC48" w14:textId="77777777" w:rsidR="00C666F2" w:rsidRPr="003F053A" w:rsidRDefault="00C666F2">
      <w:pPr>
        <w:pageBreakBefore/>
        <w:rPr>
          <w:rFonts w:ascii="Times New Roman" w:hAnsi="Times New Roman" w:cs="Times New Roman"/>
          <w:lang w:val="fr-FR"/>
        </w:rPr>
      </w:pPr>
    </w:p>
    <w:p w14:paraId="5B033D71" w14:textId="77777777" w:rsidR="00C666F2" w:rsidRPr="003F053A" w:rsidRDefault="00C666F2">
      <w:pPr>
        <w:pStyle w:val="TitreTR"/>
        <w:rPr>
          <w:rFonts w:ascii="Times New Roman" w:hAnsi="Times New Roman" w:cs="Times New Roman"/>
          <w:lang w:val="fr-FR"/>
        </w:rPr>
      </w:pPr>
      <w:r w:rsidRPr="003F053A">
        <w:rPr>
          <w:rFonts w:ascii="Times New Roman" w:hAnsi="Times New Roman" w:cs="Times New Roman"/>
          <w:lang w:val="fr-FR"/>
        </w:rPr>
        <w:t>Table des matières</w:t>
      </w:r>
    </w:p>
    <w:p w14:paraId="5D938039" w14:textId="39E6E495" w:rsidR="00630188" w:rsidRPr="00AF55D3" w:rsidRDefault="00C666F2">
      <w:pPr>
        <w:pStyle w:val="TM1"/>
        <w:rPr>
          <w:rFonts w:ascii="Calibri" w:eastAsia="Times New Roman" w:hAnsi="Calibri" w:cs="Times New Roman"/>
          <w:b w:val="0"/>
          <w:noProof/>
          <w:kern w:val="0"/>
          <w:szCs w:val="22"/>
          <w:lang w:val="fr-FR" w:eastAsia="fr-FR" w:bidi="ar-SA"/>
        </w:rPr>
      </w:pPr>
      <w:r w:rsidRPr="003F053A">
        <w:rPr>
          <w:rFonts w:ascii="Times New Roman" w:hAnsi="Times New Roman" w:cs="Times New Roman"/>
          <w:lang w:val="fr-FR"/>
        </w:rPr>
        <w:fldChar w:fldCharType="begin"/>
      </w:r>
      <w:r w:rsidRPr="003F053A">
        <w:rPr>
          <w:rFonts w:ascii="Times New Roman" w:hAnsi="Times New Roman" w:cs="Times New Roman"/>
          <w:lang w:val="fr-FR"/>
        </w:rPr>
        <w:instrText xml:space="preserve"> TOC \f \o "1-9" \t "Titre 10,10" </w:instrText>
      </w:r>
      <w:r w:rsidRPr="003F053A">
        <w:rPr>
          <w:rFonts w:ascii="Times New Roman" w:hAnsi="Times New Roman" w:cs="Times New Roman"/>
          <w:lang w:val="fr-FR"/>
        </w:rPr>
        <w:fldChar w:fldCharType="separate"/>
      </w:r>
      <w:r w:rsidR="00630188" w:rsidRPr="00403831">
        <w:rPr>
          <w:rFonts w:ascii="Times New Roman" w:hAnsi="Times New Roman" w:cs="Times New Roman"/>
          <w:noProof/>
          <w:lang w:val="fr-FR"/>
        </w:rPr>
        <w:t>1 - Versions</w:t>
      </w:r>
      <w:r w:rsidR="00630188">
        <w:rPr>
          <w:noProof/>
        </w:rPr>
        <w:tab/>
      </w:r>
      <w:r w:rsidR="00630188">
        <w:rPr>
          <w:noProof/>
        </w:rPr>
        <w:fldChar w:fldCharType="begin"/>
      </w:r>
      <w:r w:rsidR="00630188">
        <w:rPr>
          <w:noProof/>
        </w:rPr>
        <w:instrText xml:space="preserve"> PAGEREF _Toc70583112 \h </w:instrText>
      </w:r>
      <w:r w:rsidR="00630188">
        <w:rPr>
          <w:noProof/>
        </w:rPr>
      </w:r>
      <w:r w:rsidR="00630188">
        <w:rPr>
          <w:noProof/>
        </w:rPr>
        <w:fldChar w:fldCharType="separate"/>
      </w:r>
      <w:r w:rsidR="00630188">
        <w:rPr>
          <w:noProof/>
        </w:rPr>
        <w:t>3</w:t>
      </w:r>
      <w:r w:rsidR="00630188">
        <w:rPr>
          <w:noProof/>
        </w:rPr>
        <w:fldChar w:fldCharType="end"/>
      </w:r>
    </w:p>
    <w:p w14:paraId="7EAAF4CD" w14:textId="7A38C469" w:rsidR="00630188" w:rsidRPr="00AF55D3" w:rsidRDefault="00630188">
      <w:pPr>
        <w:pStyle w:val="TM1"/>
        <w:rPr>
          <w:rFonts w:ascii="Calibri" w:eastAsia="Times New Roman" w:hAnsi="Calibri" w:cs="Times New Roman"/>
          <w:b w:val="0"/>
          <w:noProof/>
          <w:kern w:val="0"/>
          <w:szCs w:val="22"/>
          <w:lang w:val="fr-FR" w:eastAsia="fr-FR" w:bidi="ar-SA"/>
        </w:rPr>
      </w:pPr>
      <w:r w:rsidRPr="00403831">
        <w:rPr>
          <w:rFonts w:ascii="Times New Roman" w:hAnsi="Times New Roman" w:cs="Times New Roman"/>
          <w:noProof/>
          <w:lang w:val="fr-FR"/>
        </w:rPr>
        <w:t>2 - Introduction</w:t>
      </w:r>
      <w:r>
        <w:rPr>
          <w:noProof/>
        </w:rPr>
        <w:tab/>
      </w:r>
      <w:r>
        <w:rPr>
          <w:noProof/>
        </w:rPr>
        <w:fldChar w:fldCharType="begin"/>
      </w:r>
      <w:r>
        <w:rPr>
          <w:noProof/>
        </w:rPr>
        <w:instrText xml:space="preserve"> PAGEREF _Toc70583113 \h </w:instrText>
      </w:r>
      <w:r>
        <w:rPr>
          <w:noProof/>
        </w:rPr>
      </w:r>
      <w:r>
        <w:rPr>
          <w:noProof/>
        </w:rPr>
        <w:fldChar w:fldCharType="separate"/>
      </w:r>
      <w:r>
        <w:rPr>
          <w:noProof/>
        </w:rPr>
        <w:t>4</w:t>
      </w:r>
      <w:r>
        <w:rPr>
          <w:noProof/>
        </w:rPr>
        <w:fldChar w:fldCharType="end"/>
      </w:r>
    </w:p>
    <w:p w14:paraId="7F7E6477" w14:textId="24F22DCC"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2.1 - Objet du document</w:t>
      </w:r>
      <w:r>
        <w:rPr>
          <w:noProof/>
        </w:rPr>
        <w:tab/>
      </w:r>
      <w:r>
        <w:rPr>
          <w:noProof/>
        </w:rPr>
        <w:fldChar w:fldCharType="begin"/>
      </w:r>
      <w:r>
        <w:rPr>
          <w:noProof/>
        </w:rPr>
        <w:instrText xml:space="preserve"> PAGEREF _Toc70583114 \h </w:instrText>
      </w:r>
      <w:r>
        <w:rPr>
          <w:noProof/>
        </w:rPr>
      </w:r>
      <w:r>
        <w:rPr>
          <w:noProof/>
        </w:rPr>
        <w:fldChar w:fldCharType="separate"/>
      </w:r>
      <w:r>
        <w:rPr>
          <w:noProof/>
        </w:rPr>
        <w:t>4</w:t>
      </w:r>
      <w:r>
        <w:rPr>
          <w:noProof/>
        </w:rPr>
        <w:fldChar w:fldCharType="end"/>
      </w:r>
    </w:p>
    <w:p w14:paraId="2EE11D25" w14:textId="611017FE"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2.2 - Références</w:t>
      </w:r>
      <w:r>
        <w:rPr>
          <w:noProof/>
        </w:rPr>
        <w:tab/>
      </w:r>
      <w:r>
        <w:rPr>
          <w:noProof/>
        </w:rPr>
        <w:fldChar w:fldCharType="begin"/>
      </w:r>
      <w:r>
        <w:rPr>
          <w:noProof/>
        </w:rPr>
        <w:instrText xml:space="preserve"> PAGEREF _Toc70583115 \h </w:instrText>
      </w:r>
      <w:r>
        <w:rPr>
          <w:noProof/>
        </w:rPr>
      </w:r>
      <w:r>
        <w:rPr>
          <w:noProof/>
        </w:rPr>
        <w:fldChar w:fldCharType="separate"/>
      </w:r>
      <w:r>
        <w:rPr>
          <w:noProof/>
        </w:rPr>
        <w:t>4</w:t>
      </w:r>
      <w:r>
        <w:rPr>
          <w:noProof/>
        </w:rPr>
        <w:fldChar w:fldCharType="end"/>
      </w:r>
    </w:p>
    <w:p w14:paraId="0D27EE49" w14:textId="371A3AC3" w:rsidR="00630188" w:rsidRPr="00AF55D3" w:rsidRDefault="00630188">
      <w:pPr>
        <w:pStyle w:val="TM1"/>
        <w:rPr>
          <w:rFonts w:ascii="Calibri" w:eastAsia="Times New Roman" w:hAnsi="Calibri" w:cs="Times New Roman"/>
          <w:b w:val="0"/>
          <w:noProof/>
          <w:kern w:val="0"/>
          <w:szCs w:val="22"/>
          <w:lang w:val="fr-FR" w:eastAsia="fr-FR" w:bidi="ar-SA"/>
        </w:rPr>
      </w:pPr>
      <w:r w:rsidRPr="00403831">
        <w:rPr>
          <w:rFonts w:ascii="Times New Roman" w:hAnsi="Times New Roman" w:cs="Times New Roman"/>
          <w:noProof/>
          <w:lang w:val="fr-FR"/>
        </w:rPr>
        <w:t>3 - Architecture Technique</w:t>
      </w:r>
      <w:r>
        <w:rPr>
          <w:noProof/>
        </w:rPr>
        <w:tab/>
      </w:r>
      <w:r>
        <w:rPr>
          <w:noProof/>
        </w:rPr>
        <w:fldChar w:fldCharType="begin"/>
      </w:r>
      <w:r>
        <w:rPr>
          <w:noProof/>
        </w:rPr>
        <w:instrText xml:space="preserve"> PAGEREF _Toc70583116 \h </w:instrText>
      </w:r>
      <w:r>
        <w:rPr>
          <w:noProof/>
        </w:rPr>
      </w:r>
      <w:r>
        <w:rPr>
          <w:noProof/>
        </w:rPr>
        <w:fldChar w:fldCharType="separate"/>
      </w:r>
      <w:r>
        <w:rPr>
          <w:noProof/>
        </w:rPr>
        <w:t>5</w:t>
      </w:r>
      <w:r>
        <w:rPr>
          <w:noProof/>
        </w:rPr>
        <w:fldChar w:fldCharType="end"/>
      </w:r>
    </w:p>
    <w:p w14:paraId="4FED11D4" w14:textId="70B027FB"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3.1 - Composants généraux</w:t>
      </w:r>
      <w:r>
        <w:rPr>
          <w:noProof/>
        </w:rPr>
        <w:tab/>
      </w:r>
      <w:r>
        <w:rPr>
          <w:noProof/>
        </w:rPr>
        <w:fldChar w:fldCharType="begin"/>
      </w:r>
      <w:r>
        <w:rPr>
          <w:noProof/>
        </w:rPr>
        <w:instrText xml:space="preserve"> PAGEREF _Toc70583117 \h </w:instrText>
      </w:r>
      <w:r>
        <w:rPr>
          <w:noProof/>
        </w:rPr>
      </w:r>
      <w:r>
        <w:rPr>
          <w:noProof/>
        </w:rPr>
        <w:fldChar w:fldCharType="separate"/>
      </w:r>
      <w:r>
        <w:rPr>
          <w:noProof/>
        </w:rPr>
        <w:t>5</w:t>
      </w:r>
      <w:r>
        <w:rPr>
          <w:noProof/>
        </w:rPr>
        <w:fldChar w:fldCharType="end"/>
      </w:r>
    </w:p>
    <w:p w14:paraId="54D1CB67" w14:textId="4280270C"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3.1.1 - Package Authentification</w:t>
      </w:r>
      <w:r>
        <w:rPr>
          <w:noProof/>
        </w:rPr>
        <w:tab/>
      </w:r>
      <w:r>
        <w:rPr>
          <w:noProof/>
        </w:rPr>
        <w:fldChar w:fldCharType="begin"/>
      </w:r>
      <w:r>
        <w:rPr>
          <w:noProof/>
        </w:rPr>
        <w:instrText xml:space="preserve"> PAGEREF _Toc70583118 \h </w:instrText>
      </w:r>
      <w:r>
        <w:rPr>
          <w:noProof/>
        </w:rPr>
      </w:r>
      <w:r>
        <w:rPr>
          <w:noProof/>
        </w:rPr>
        <w:fldChar w:fldCharType="separate"/>
      </w:r>
      <w:r>
        <w:rPr>
          <w:noProof/>
        </w:rPr>
        <w:t>5</w:t>
      </w:r>
      <w:r>
        <w:rPr>
          <w:noProof/>
        </w:rPr>
        <w:fldChar w:fldCharType="end"/>
      </w:r>
    </w:p>
    <w:p w14:paraId="0F752302" w14:textId="3AB69324"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3.1.2 - Package Gestion des commandes</w:t>
      </w:r>
      <w:r>
        <w:rPr>
          <w:noProof/>
        </w:rPr>
        <w:tab/>
      </w:r>
      <w:r>
        <w:rPr>
          <w:noProof/>
        </w:rPr>
        <w:fldChar w:fldCharType="begin"/>
      </w:r>
      <w:r>
        <w:rPr>
          <w:noProof/>
        </w:rPr>
        <w:instrText xml:space="preserve"> PAGEREF _Toc70583119 \h </w:instrText>
      </w:r>
      <w:r>
        <w:rPr>
          <w:noProof/>
        </w:rPr>
      </w:r>
      <w:r>
        <w:rPr>
          <w:noProof/>
        </w:rPr>
        <w:fldChar w:fldCharType="separate"/>
      </w:r>
      <w:r>
        <w:rPr>
          <w:noProof/>
        </w:rPr>
        <w:t>5</w:t>
      </w:r>
      <w:r>
        <w:rPr>
          <w:noProof/>
        </w:rPr>
        <w:fldChar w:fldCharType="end"/>
      </w:r>
    </w:p>
    <w:p w14:paraId="1BCCCF7B" w14:textId="192C036F"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3.1.3 - Package Gestion des stocks / Points de vente</w:t>
      </w:r>
      <w:r>
        <w:rPr>
          <w:noProof/>
        </w:rPr>
        <w:tab/>
      </w:r>
      <w:r>
        <w:rPr>
          <w:noProof/>
        </w:rPr>
        <w:fldChar w:fldCharType="begin"/>
      </w:r>
      <w:r>
        <w:rPr>
          <w:noProof/>
        </w:rPr>
        <w:instrText xml:space="preserve"> PAGEREF _Toc70583120 \h </w:instrText>
      </w:r>
      <w:r>
        <w:rPr>
          <w:noProof/>
        </w:rPr>
      </w:r>
      <w:r>
        <w:rPr>
          <w:noProof/>
        </w:rPr>
        <w:fldChar w:fldCharType="separate"/>
      </w:r>
      <w:r>
        <w:rPr>
          <w:noProof/>
        </w:rPr>
        <w:t>5</w:t>
      </w:r>
      <w:r>
        <w:rPr>
          <w:noProof/>
        </w:rPr>
        <w:fldChar w:fldCharType="end"/>
      </w:r>
    </w:p>
    <w:p w14:paraId="1B406DAA" w14:textId="3DAB7806"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3.1.4 - Package Gestion des stocks / Centrale d’achat</w:t>
      </w:r>
      <w:r>
        <w:rPr>
          <w:noProof/>
        </w:rPr>
        <w:tab/>
      </w:r>
      <w:r>
        <w:rPr>
          <w:noProof/>
        </w:rPr>
        <w:fldChar w:fldCharType="begin"/>
      </w:r>
      <w:r>
        <w:rPr>
          <w:noProof/>
        </w:rPr>
        <w:instrText xml:space="preserve"> PAGEREF _Toc70583121 \h </w:instrText>
      </w:r>
      <w:r>
        <w:rPr>
          <w:noProof/>
        </w:rPr>
      </w:r>
      <w:r>
        <w:rPr>
          <w:noProof/>
        </w:rPr>
        <w:fldChar w:fldCharType="separate"/>
      </w:r>
      <w:r>
        <w:rPr>
          <w:noProof/>
        </w:rPr>
        <w:t>5</w:t>
      </w:r>
      <w:r>
        <w:rPr>
          <w:noProof/>
        </w:rPr>
        <w:fldChar w:fldCharType="end"/>
      </w:r>
    </w:p>
    <w:p w14:paraId="11BBCD48" w14:textId="4C4E2EC6"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3.1.5 - Package Gestion des employés</w:t>
      </w:r>
      <w:r>
        <w:rPr>
          <w:noProof/>
        </w:rPr>
        <w:tab/>
      </w:r>
      <w:r>
        <w:rPr>
          <w:noProof/>
        </w:rPr>
        <w:fldChar w:fldCharType="begin"/>
      </w:r>
      <w:r>
        <w:rPr>
          <w:noProof/>
        </w:rPr>
        <w:instrText xml:space="preserve"> PAGEREF _Toc70583122 \h </w:instrText>
      </w:r>
      <w:r>
        <w:rPr>
          <w:noProof/>
        </w:rPr>
      </w:r>
      <w:r>
        <w:rPr>
          <w:noProof/>
        </w:rPr>
        <w:fldChar w:fldCharType="separate"/>
      </w:r>
      <w:r>
        <w:rPr>
          <w:noProof/>
        </w:rPr>
        <w:t>6</w:t>
      </w:r>
      <w:r>
        <w:rPr>
          <w:noProof/>
        </w:rPr>
        <w:fldChar w:fldCharType="end"/>
      </w:r>
    </w:p>
    <w:p w14:paraId="6CBEF14F" w14:textId="1223DEDB"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3.2 - Diagramme de Composants</w:t>
      </w:r>
      <w:r>
        <w:rPr>
          <w:noProof/>
        </w:rPr>
        <w:tab/>
      </w:r>
      <w:r>
        <w:rPr>
          <w:noProof/>
        </w:rPr>
        <w:fldChar w:fldCharType="begin"/>
      </w:r>
      <w:r>
        <w:rPr>
          <w:noProof/>
        </w:rPr>
        <w:instrText xml:space="preserve"> PAGEREF _Toc70583123 \h </w:instrText>
      </w:r>
      <w:r>
        <w:rPr>
          <w:noProof/>
        </w:rPr>
      </w:r>
      <w:r>
        <w:rPr>
          <w:noProof/>
        </w:rPr>
        <w:fldChar w:fldCharType="separate"/>
      </w:r>
      <w:r>
        <w:rPr>
          <w:noProof/>
        </w:rPr>
        <w:t>6</w:t>
      </w:r>
      <w:r>
        <w:rPr>
          <w:noProof/>
        </w:rPr>
        <w:fldChar w:fldCharType="end"/>
      </w:r>
    </w:p>
    <w:p w14:paraId="743C5FB4" w14:textId="58D5A6E8" w:rsidR="00630188" w:rsidRPr="00AF55D3" w:rsidRDefault="00630188">
      <w:pPr>
        <w:pStyle w:val="TM1"/>
        <w:rPr>
          <w:rFonts w:ascii="Calibri" w:eastAsia="Times New Roman" w:hAnsi="Calibri" w:cs="Times New Roman"/>
          <w:b w:val="0"/>
          <w:noProof/>
          <w:kern w:val="0"/>
          <w:szCs w:val="22"/>
          <w:lang w:val="fr-FR" w:eastAsia="fr-FR" w:bidi="ar-SA"/>
        </w:rPr>
      </w:pPr>
      <w:r w:rsidRPr="00403831">
        <w:rPr>
          <w:rFonts w:ascii="Times New Roman" w:hAnsi="Times New Roman" w:cs="Times New Roman"/>
          <w:noProof/>
          <w:lang w:val="fr-FR"/>
        </w:rPr>
        <w:t>4 - Architecture de Déploiement</w:t>
      </w:r>
      <w:r>
        <w:rPr>
          <w:noProof/>
        </w:rPr>
        <w:tab/>
      </w:r>
      <w:r>
        <w:rPr>
          <w:noProof/>
        </w:rPr>
        <w:fldChar w:fldCharType="begin"/>
      </w:r>
      <w:r>
        <w:rPr>
          <w:noProof/>
        </w:rPr>
        <w:instrText xml:space="preserve"> PAGEREF _Toc70583124 \h </w:instrText>
      </w:r>
      <w:r>
        <w:rPr>
          <w:noProof/>
        </w:rPr>
      </w:r>
      <w:r>
        <w:rPr>
          <w:noProof/>
        </w:rPr>
        <w:fldChar w:fldCharType="separate"/>
      </w:r>
      <w:r>
        <w:rPr>
          <w:noProof/>
        </w:rPr>
        <w:t>7</w:t>
      </w:r>
      <w:r>
        <w:rPr>
          <w:noProof/>
        </w:rPr>
        <w:fldChar w:fldCharType="end"/>
      </w:r>
    </w:p>
    <w:p w14:paraId="4B306DE8" w14:textId="5FCCB5EF"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4.1 - Serveur de Base de données</w:t>
      </w:r>
      <w:r>
        <w:rPr>
          <w:noProof/>
        </w:rPr>
        <w:tab/>
      </w:r>
      <w:r>
        <w:rPr>
          <w:noProof/>
        </w:rPr>
        <w:fldChar w:fldCharType="begin"/>
      </w:r>
      <w:r>
        <w:rPr>
          <w:noProof/>
        </w:rPr>
        <w:instrText xml:space="preserve"> PAGEREF _Toc70583125 \h </w:instrText>
      </w:r>
      <w:r>
        <w:rPr>
          <w:noProof/>
        </w:rPr>
      </w:r>
      <w:r>
        <w:rPr>
          <w:noProof/>
        </w:rPr>
        <w:fldChar w:fldCharType="separate"/>
      </w:r>
      <w:r>
        <w:rPr>
          <w:noProof/>
        </w:rPr>
        <w:t>8</w:t>
      </w:r>
      <w:r>
        <w:rPr>
          <w:noProof/>
        </w:rPr>
        <w:fldChar w:fldCharType="end"/>
      </w:r>
    </w:p>
    <w:p w14:paraId="1BF53E51" w14:textId="6FEBE2E8"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4.2 - Serveur Tomcat</w:t>
      </w:r>
      <w:r>
        <w:rPr>
          <w:noProof/>
        </w:rPr>
        <w:tab/>
      </w:r>
      <w:r>
        <w:rPr>
          <w:noProof/>
        </w:rPr>
        <w:fldChar w:fldCharType="begin"/>
      </w:r>
      <w:r>
        <w:rPr>
          <w:noProof/>
        </w:rPr>
        <w:instrText xml:space="preserve"> PAGEREF _Toc70583126 \h </w:instrText>
      </w:r>
      <w:r>
        <w:rPr>
          <w:noProof/>
        </w:rPr>
      </w:r>
      <w:r>
        <w:rPr>
          <w:noProof/>
        </w:rPr>
        <w:fldChar w:fldCharType="separate"/>
      </w:r>
      <w:r>
        <w:rPr>
          <w:noProof/>
        </w:rPr>
        <w:t>8</w:t>
      </w:r>
      <w:r>
        <w:rPr>
          <w:noProof/>
        </w:rPr>
        <w:fldChar w:fldCharType="end"/>
      </w:r>
    </w:p>
    <w:p w14:paraId="2A646585" w14:textId="3D2FACCA" w:rsidR="00630188" w:rsidRPr="00AF55D3" w:rsidRDefault="00630188">
      <w:pPr>
        <w:pStyle w:val="TM1"/>
        <w:rPr>
          <w:rFonts w:ascii="Calibri" w:eastAsia="Times New Roman" w:hAnsi="Calibri" w:cs="Times New Roman"/>
          <w:b w:val="0"/>
          <w:noProof/>
          <w:kern w:val="0"/>
          <w:szCs w:val="22"/>
          <w:lang w:val="fr-FR" w:eastAsia="fr-FR" w:bidi="ar-SA"/>
        </w:rPr>
      </w:pPr>
      <w:r w:rsidRPr="00403831">
        <w:rPr>
          <w:rFonts w:ascii="Times New Roman" w:hAnsi="Times New Roman" w:cs="Times New Roman"/>
          <w:noProof/>
          <w:lang w:val="fr-FR"/>
        </w:rPr>
        <w:t>5 - Architecture logicielle</w:t>
      </w:r>
      <w:r>
        <w:rPr>
          <w:noProof/>
        </w:rPr>
        <w:tab/>
      </w:r>
      <w:r>
        <w:rPr>
          <w:noProof/>
        </w:rPr>
        <w:fldChar w:fldCharType="begin"/>
      </w:r>
      <w:r>
        <w:rPr>
          <w:noProof/>
        </w:rPr>
        <w:instrText xml:space="preserve"> PAGEREF _Toc70583127 \h </w:instrText>
      </w:r>
      <w:r>
        <w:rPr>
          <w:noProof/>
        </w:rPr>
      </w:r>
      <w:r>
        <w:rPr>
          <w:noProof/>
        </w:rPr>
        <w:fldChar w:fldCharType="separate"/>
      </w:r>
      <w:r>
        <w:rPr>
          <w:noProof/>
        </w:rPr>
        <w:t>9</w:t>
      </w:r>
      <w:r>
        <w:rPr>
          <w:noProof/>
        </w:rPr>
        <w:fldChar w:fldCharType="end"/>
      </w:r>
    </w:p>
    <w:p w14:paraId="68976CB7" w14:textId="5D1B8406"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5.1 - Présentation générale</w:t>
      </w:r>
      <w:r>
        <w:rPr>
          <w:noProof/>
        </w:rPr>
        <w:tab/>
      </w:r>
      <w:r>
        <w:rPr>
          <w:noProof/>
        </w:rPr>
        <w:fldChar w:fldCharType="begin"/>
      </w:r>
      <w:r>
        <w:rPr>
          <w:noProof/>
        </w:rPr>
        <w:instrText xml:space="preserve"> PAGEREF _Toc70583128 \h </w:instrText>
      </w:r>
      <w:r>
        <w:rPr>
          <w:noProof/>
        </w:rPr>
      </w:r>
      <w:r>
        <w:rPr>
          <w:noProof/>
        </w:rPr>
        <w:fldChar w:fldCharType="separate"/>
      </w:r>
      <w:r>
        <w:rPr>
          <w:noProof/>
        </w:rPr>
        <w:t>9</w:t>
      </w:r>
      <w:r>
        <w:rPr>
          <w:noProof/>
        </w:rPr>
        <w:fldChar w:fldCharType="end"/>
      </w:r>
    </w:p>
    <w:p w14:paraId="14329AAD" w14:textId="419546AD"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5.2 - Microservice</w:t>
      </w:r>
      <w:r>
        <w:rPr>
          <w:noProof/>
        </w:rPr>
        <w:tab/>
      </w:r>
      <w:r>
        <w:rPr>
          <w:noProof/>
        </w:rPr>
        <w:fldChar w:fldCharType="begin"/>
      </w:r>
      <w:r>
        <w:rPr>
          <w:noProof/>
        </w:rPr>
        <w:instrText xml:space="preserve"> PAGEREF _Toc70583129 \h </w:instrText>
      </w:r>
      <w:r>
        <w:rPr>
          <w:noProof/>
        </w:rPr>
      </w:r>
      <w:r>
        <w:rPr>
          <w:noProof/>
        </w:rPr>
        <w:fldChar w:fldCharType="separate"/>
      </w:r>
      <w:r>
        <w:rPr>
          <w:noProof/>
        </w:rPr>
        <w:t>9</w:t>
      </w:r>
      <w:r>
        <w:rPr>
          <w:noProof/>
        </w:rPr>
        <w:fldChar w:fldCharType="end"/>
      </w:r>
    </w:p>
    <w:p w14:paraId="74648B6D" w14:textId="0E3E3263"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5.2.1 - Les couches d’un microservice</w:t>
      </w:r>
      <w:r>
        <w:rPr>
          <w:noProof/>
        </w:rPr>
        <w:tab/>
      </w:r>
      <w:r>
        <w:rPr>
          <w:noProof/>
        </w:rPr>
        <w:fldChar w:fldCharType="begin"/>
      </w:r>
      <w:r>
        <w:rPr>
          <w:noProof/>
        </w:rPr>
        <w:instrText xml:space="preserve"> PAGEREF _Toc70583130 \h </w:instrText>
      </w:r>
      <w:r>
        <w:rPr>
          <w:noProof/>
        </w:rPr>
      </w:r>
      <w:r>
        <w:rPr>
          <w:noProof/>
        </w:rPr>
        <w:fldChar w:fldCharType="separate"/>
      </w:r>
      <w:r>
        <w:rPr>
          <w:noProof/>
        </w:rPr>
        <w:t>9</w:t>
      </w:r>
      <w:r>
        <w:rPr>
          <w:noProof/>
        </w:rPr>
        <w:fldChar w:fldCharType="end"/>
      </w:r>
    </w:p>
    <w:p w14:paraId="5045D7B9" w14:textId="1E5A0531"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5.2.2 - Les ressources</w:t>
      </w:r>
      <w:r>
        <w:rPr>
          <w:noProof/>
        </w:rPr>
        <w:tab/>
      </w:r>
      <w:r>
        <w:rPr>
          <w:noProof/>
        </w:rPr>
        <w:fldChar w:fldCharType="begin"/>
      </w:r>
      <w:r>
        <w:rPr>
          <w:noProof/>
        </w:rPr>
        <w:instrText xml:space="preserve"> PAGEREF _Toc70583131 \h </w:instrText>
      </w:r>
      <w:r>
        <w:rPr>
          <w:noProof/>
        </w:rPr>
      </w:r>
      <w:r>
        <w:rPr>
          <w:noProof/>
        </w:rPr>
        <w:fldChar w:fldCharType="separate"/>
      </w:r>
      <w:r>
        <w:rPr>
          <w:noProof/>
        </w:rPr>
        <w:t>9</w:t>
      </w:r>
      <w:r>
        <w:rPr>
          <w:noProof/>
        </w:rPr>
        <w:fldChar w:fldCharType="end"/>
      </w:r>
    </w:p>
    <w:p w14:paraId="2271A941" w14:textId="756358F7"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5.2.3 - Structure d’un microservice</w:t>
      </w:r>
      <w:r>
        <w:rPr>
          <w:noProof/>
        </w:rPr>
        <w:tab/>
      </w:r>
      <w:r>
        <w:rPr>
          <w:noProof/>
        </w:rPr>
        <w:fldChar w:fldCharType="begin"/>
      </w:r>
      <w:r>
        <w:rPr>
          <w:noProof/>
        </w:rPr>
        <w:instrText xml:space="preserve"> PAGEREF _Toc70583132 \h </w:instrText>
      </w:r>
      <w:r>
        <w:rPr>
          <w:noProof/>
        </w:rPr>
      </w:r>
      <w:r>
        <w:rPr>
          <w:noProof/>
        </w:rPr>
        <w:fldChar w:fldCharType="separate"/>
      </w:r>
      <w:r>
        <w:rPr>
          <w:noProof/>
        </w:rPr>
        <w:t>10</w:t>
      </w:r>
      <w:r>
        <w:rPr>
          <w:noProof/>
        </w:rPr>
        <w:fldChar w:fldCharType="end"/>
      </w:r>
    </w:p>
    <w:p w14:paraId="7D76DC4E" w14:textId="601F5608"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5.3 - Architecture Globale</w:t>
      </w:r>
      <w:r>
        <w:rPr>
          <w:noProof/>
        </w:rPr>
        <w:tab/>
      </w:r>
      <w:r>
        <w:rPr>
          <w:noProof/>
        </w:rPr>
        <w:fldChar w:fldCharType="begin"/>
      </w:r>
      <w:r>
        <w:rPr>
          <w:noProof/>
        </w:rPr>
        <w:instrText xml:space="preserve"> PAGEREF _Toc70583133 \h </w:instrText>
      </w:r>
      <w:r>
        <w:rPr>
          <w:noProof/>
        </w:rPr>
      </w:r>
      <w:r>
        <w:rPr>
          <w:noProof/>
        </w:rPr>
        <w:fldChar w:fldCharType="separate"/>
      </w:r>
      <w:r>
        <w:rPr>
          <w:noProof/>
        </w:rPr>
        <w:t>11</w:t>
      </w:r>
      <w:r>
        <w:rPr>
          <w:noProof/>
        </w:rPr>
        <w:fldChar w:fldCharType="end"/>
      </w:r>
    </w:p>
    <w:p w14:paraId="53EE974B" w14:textId="32B8E877" w:rsidR="00630188" w:rsidRPr="00AF55D3" w:rsidRDefault="00630188">
      <w:pPr>
        <w:pStyle w:val="TM1"/>
        <w:rPr>
          <w:rFonts w:ascii="Calibri" w:eastAsia="Times New Roman" w:hAnsi="Calibri" w:cs="Times New Roman"/>
          <w:b w:val="0"/>
          <w:noProof/>
          <w:kern w:val="0"/>
          <w:szCs w:val="22"/>
          <w:lang w:val="fr-FR" w:eastAsia="fr-FR" w:bidi="ar-SA"/>
        </w:rPr>
      </w:pPr>
      <w:r w:rsidRPr="00403831">
        <w:rPr>
          <w:rFonts w:ascii="Times New Roman" w:hAnsi="Times New Roman" w:cs="Times New Roman"/>
          <w:noProof/>
          <w:lang w:val="fr-FR"/>
        </w:rPr>
        <w:t>6 - Outils Technique</w:t>
      </w:r>
      <w:r>
        <w:rPr>
          <w:noProof/>
        </w:rPr>
        <w:tab/>
      </w:r>
      <w:r>
        <w:rPr>
          <w:noProof/>
        </w:rPr>
        <w:fldChar w:fldCharType="begin"/>
      </w:r>
      <w:r>
        <w:rPr>
          <w:noProof/>
        </w:rPr>
        <w:instrText xml:space="preserve"> PAGEREF _Toc70583134 \h </w:instrText>
      </w:r>
      <w:r>
        <w:rPr>
          <w:noProof/>
        </w:rPr>
      </w:r>
      <w:r>
        <w:rPr>
          <w:noProof/>
        </w:rPr>
        <w:fldChar w:fldCharType="separate"/>
      </w:r>
      <w:r>
        <w:rPr>
          <w:noProof/>
        </w:rPr>
        <w:t>12</w:t>
      </w:r>
      <w:r>
        <w:rPr>
          <w:noProof/>
        </w:rPr>
        <w:fldChar w:fldCharType="end"/>
      </w:r>
    </w:p>
    <w:p w14:paraId="032EF4F0" w14:textId="4841E227" w:rsidR="00630188" w:rsidRPr="00AF55D3" w:rsidRDefault="00630188">
      <w:pPr>
        <w:pStyle w:val="TM1"/>
        <w:rPr>
          <w:rFonts w:ascii="Calibri" w:eastAsia="Times New Roman" w:hAnsi="Calibri" w:cs="Times New Roman"/>
          <w:b w:val="0"/>
          <w:noProof/>
          <w:kern w:val="0"/>
          <w:szCs w:val="22"/>
          <w:lang w:val="fr-FR" w:eastAsia="fr-FR" w:bidi="ar-SA"/>
        </w:rPr>
      </w:pPr>
      <w:r w:rsidRPr="00403831">
        <w:rPr>
          <w:rFonts w:ascii="Times New Roman" w:hAnsi="Times New Roman" w:cs="Times New Roman"/>
          <w:noProof/>
          <w:lang w:val="fr-FR"/>
        </w:rPr>
        <w:t>7 - Points particuliers</w:t>
      </w:r>
      <w:r>
        <w:rPr>
          <w:noProof/>
        </w:rPr>
        <w:tab/>
      </w:r>
      <w:r>
        <w:rPr>
          <w:noProof/>
        </w:rPr>
        <w:fldChar w:fldCharType="begin"/>
      </w:r>
      <w:r>
        <w:rPr>
          <w:noProof/>
        </w:rPr>
        <w:instrText xml:space="preserve"> PAGEREF _Toc70583135 \h </w:instrText>
      </w:r>
      <w:r>
        <w:rPr>
          <w:noProof/>
        </w:rPr>
      </w:r>
      <w:r>
        <w:rPr>
          <w:noProof/>
        </w:rPr>
        <w:fldChar w:fldCharType="separate"/>
      </w:r>
      <w:r>
        <w:rPr>
          <w:noProof/>
        </w:rPr>
        <w:t>14</w:t>
      </w:r>
      <w:r>
        <w:rPr>
          <w:noProof/>
        </w:rPr>
        <w:fldChar w:fldCharType="end"/>
      </w:r>
    </w:p>
    <w:p w14:paraId="3B7742C0" w14:textId="0BDD7EF2"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7.1 - Gestion des logs</w:t>
      </w:r>
      <w:r>
        <w:rPr>
          <w:noProof/>
        </w:rPr>
        <w:tab/>
      </w:r>
      <w:r>
        <w:rPr>
          <w:noProof/>
        </w:rPr>
        <w:fldChar w:fldCharType="begin"/>
      </w:r>
      <w:r>
        <w:rPr>
          <w:noProof/>
        </w:rPr>
        <w:instrText xml:space="preserve"> PAGEREF _Toc70583136 \h </w:instrText>
      </w:r>
      <w:r>
        <w:rPr>
          <w:noProof/>
        </w:rPr>
      </w:r>
      <w:r>
        <w:rPr>
          <w:noProof/>
        </w:rPr>
        <w:fldChar w:fldCharType="separate"/>
      </w:r>
      <w:r>
        <w:rPr>
          <w:noProof/>
        </w:rPr>
        <w:t>14</w:t>
      </w:r>
      <w:r>
        <w:rPr>
          <w:noProof/>
        </w:rPr>
        <w:fldChar w:fldCharType="end"/>
      </w:r>
    </w:p>
    <w:p w14:paraId="694895FE" w14:textId="017633D8"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7.2 - Ressources</w:t>
      </w:r>
      <w:r>
        <w:rPr>
          <w:noProof/>
        </w:rPr>
        <w:tab/>
      </w:r>
      <w:r>
        <w:rPr>
          <w:noProof/>
        </w:rPr>
        <w:fldChar w:fldCharType="begin"/>
      </w:r>
      <w:r>
        <w:rPr>
          <w:noProof/>
        </w:rPr>
        <w:instrText xml:space="preserve"> PAGEREF _Toc70583137 \h </w:instrText>
      </w:r>
      <w:r>
        <w:rPr>
          <w:noProof/>
        </w:rPr>
      </w:r>
      <w:r>
        <w:rPr>
          <w:noProof/>
        </w:rPr>
        <w:fldChar w:fldCharType="separate"/>
      </w:r>
      <w:r>
        <w:rPr>
          <w:noProof/>
        </w:rPr>
        <w:t>15</w:t>
      </w:r>
      <w:r>
        <w:rPr>
          <w:noProof/>
        </w:rPr>
        <w:fldChar w:fldCharType="end"/>
      </w:r>
    </w:p>
    <w:p w14:paraId="20AF24BD" w14:textId="5535A097"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7.3 - Environnement de développement</w:t>
      </w:r>
      <w:r>
        <w:rPr>
          <w:noProof/>
        </w:rPr>
        <w:tab/>
      </w:r>
      <w:r>
        <w:rPr>
          <w:noProof/>
        </w:rPr>
        <w:fldChar w:fldCharType="begin"/>
      </w:r>
      <w:r>
        <w:rPr>
          <w:noProof/>
        </w:rPr>
        <w:instrText xml:space="preserve"> PAGEREF _Toc70583138 \h </w:instrText>
      </w:r>
      <w:r>
        <w:rPr>
          <w:noProof/>
        </w:rPr>
      </w:r>
      <w:r>
        <w:rPr>
          <w:noProof/>
        </w:rPr>
        <w:fldChar w:fldCharType="separate"/>
      </w:r>
      <w:r>
        <w:rPr>
          <w:noProof/>
        </w:rPr>
        <w:t>15</w:t>
      </w:r>
      <w:r>
        <w:rPr>
          <w:noProof/>
        </w:rPr>
        <w:fldChar w:fldCharType="end"/>
      </w:r>
    </w:p>
    <w:p w14:paraId="7A213CF9" w14:textId="33EB7E5F"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7.3.1 - Intellij IDEA</w:t>
      </w:r>
      <w:r>
        <w:rPr>
          <w:noProof/>
        </w:rPr>
        <w:tab/>
      </w:r>
      <w:r>
        <w:rPr>
          <w:noProof/>
        </w:rPr>
        <w:fldChar w:fldCharType="begin"/>
      </w:r>
      <w:r>
        <w:rPr>
          <w:noProof/>
        </w:rPr>
        <w:instrText xml:space="preserve"> PAGEREF _Toc70583139 \h </w:instrText>
      </w:r>
      <w:r>
        <w:rPr>
          <w:noProof/>
        </w:rPr>
      </w:r>
      <w:r>
        <w:rPr>
          <w:noProof/>
        </w:rPr>
        <w:fldChar w:fldCharType="separate"/>
      </w:r>
      <w:r>
        <w:rPr>
          <w:noProof/>
        </w:rPr>
        <w:t>15</w:t>
      </w:r>
      <w:r>
        <w:rPr>
          <w:noProof/>
        </w:rPr>
        <w:fldChar w:fldCharType="end"/>
      </w:r>
    </w:p>
    <w:p w14:paraId="682D263F" w14:textId="29A958E2"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7.3.2 - PgAdmin 4</w:t>
      </w:r>
      <w:r>
        <w:rPr>
          <w:noProof/>
        </w:rPr>
        <w:tab/>
      </w:r>
      <w:r>
        <w:rPr>
          <w:noProof/>
        </w:rPr>
        <w:fldChar w:fldCharType="begin"/>
      </w:r>
      <w:r>
        <w:rPr>
          <w:noProof/>
        </w:rPr>
        <w:instrText xml:space="preserve"> PAGEREF _Toc70583140 \h </w:instrText>
      </w:r>
      <w:r>
        <w:rPr>
          <w:noProof/>
        </w:rPr>
      </w:r>
      <w:r>
        <w:rPr>
          <w:noProof/>
        </w:rPr>
        <w:fldChar w:fldCharType="separate"/>
      </w:r>
      <w:r>
        <w:rPr>
          <w:noProof/>
        </w:rPr>
        <w:t>15</w:t>
      </w:r>
      <w:r>
        <w:rPr>
          <w:noProof/>
        </w:rPr>
        <w:fldChar w:fldCharType="end"/>
      </w:r>
    </w:p>
    <w:p w14:paraId="27214097" w14:textId="58ADE530" w:rsidR="00630188" w:rsidRPr="00AF55D3" w:rsidRDefault="00630188">
      <w:pPr>
        <w:pStyle w:val="TM3"/>
        <w:rPr>
          <w:rFonts w:ascii="Calibri" w:eastAsia="Times New Roman" w:hAnsi="Calibri" w:cs="Times New Roman"/>
          <w:i w:val="0"/>
          <w:noProof/>
          <w:kern w:val="0"/>
          <w:sz w:val="22"/>
          <w:szCs w:val="22"/>
          <w:lang w:val="fr-FR" w:eastAsia="fr-FR" w:bidi="ar-SA"/>
        </w:rPr>
      </w:pPr>
      <w:r w:rsidRPr="00403831">
        <w:rPr>
          <w:rFonts w:ascii="Times New Roman" w:hAnsi="Times New Roman" w:cs="Times New Roman"/>
          <w:noProof/>
          <w:lang w:val="fr-FR"/>
        </w:rPr>
        <w:t>7.3.3 - PowerArchitect</w:t>
      </w:r>
      <w:r>
        <w:rPr>
          <w:noProof/>
        </w:rPr>
        <w:tab/>
      </w:r>
      <w:r>
        <w:rPr>
          <w:noProof/>
        </w:rPr>
        <w:fldChar w:fldCharType="begin"/>
      </w:r>
      <w:r>
        <w:rPr>
          <w:noProof/>
        </w:rPr>
        <w:instrText xml:space="preserve"> PAGEREF _Toc70583141 \h </w:instrText>
      </w:r>
      <w:r>
        <w:rPr>
          <w:noProof/>
        </w:rPr>
      </w:r>
      <w:r>
        <w:rPr>
          <w:noProof/>
        </w:rPr>
        <w:fldChar w:fldCharType="separate"/>
      </w:r>
      <w:r>
        <w:rPr>
          <w:noProof/>
        </w:rPr>
        <w:t>15</w:t>
      </w:r>
      <w:r>
        <w:rPr>
          <w:noProof/>
        </w:rPr>
        <w:fldChar w:fldCharType="end"/>
      </w:r>
    </w:p>
    <w:p w14:paraId="41B7A471" w14:textId="732D7A20" w:rsidR="00630188" w:rsidRPr="00AF55D3" w:rsidRDefault="00630188">
      <w:pPr>
        <w:pStyle w:val="TM2"/>
        <w:rPr>
          <w:rFonts w:ascii="Calibri" w:eastAsia="Times New Roman" w:hAnsi="Calibri" w:cs="Times New Roman"/>
          <w:noProof/>
          <w:kern w:val="0"/>
          <w:szCs w:val="22"/>
          <w:lang w:val="fr-FR" w:eastAsia="fr-FR" w:bidi="ar-SA"/>
        </w:rPr>
      </w:pPr>
      <w:r w:rsidRPr="00403831">
        <w:rPr>
          <w:rFonts w:ascii="Times New Roman" w:hAnsi="Times New Roman" w:cs="Times New Roman"/>
          <w:noProof/>
          <w:lang w:val="fr-FR"/>
        </w:rPr>
        <w:t>7.4 - Procédure de packaging / livraison</w:t>
      </w:r>
      <w:r>
        <w:rPr>
          <w:noProof/>
        </w:rPr>
        <w:tab/>
      </w:r>
      <w:r>
        <w:rPr>
          <w:noProof/>
        </w:rPr>
        <w:fldChar w:fldCharType="begin"/>
      </w:r>
      <w:r>
        <w:rPr>
          <w:noProof/>
        </w:rPr>
        <w:instrText xml:space="preserve"> PAGEREF _Toc70583142 \h </w:instrText>
      </w:r>
      <w:r>
        <w:rPr>
          <w:noProof/>
        </w:rPr>
      </w:r>
      <w:r>
        <w:rPr>
          <w:noProof/>
        </w:rPr>
        <w:fldChar w:fldCharType="separate"/>
      </w:r>
      <w:r>
        <w:rPr>
          <w:noProof/>
        </w:rPr>
        <w:t>15</w:t>
      </w:r>
      <w:r>
        <w:rPr>
          <w:noProof/>
        </w:rPr>
        <w:fldChar w:fldCharType="end"/>
      </w:r>
    </w:p>
    <w:p w14:paraId="3D2C56BF" w14:textId="0469B7C5" w:rsidR="00630188" w:rsidRPr="00AF55D3" w:rsidRDefault="00630188">
      <w:pPr>
        <w:pStyle w:val="TM1"/>
        <w:rPr>
          <w:rFonts w:ascii="Calibri" w:eastAsia="Times New Roman" w:hAnsi="Calibri" w:cs="Times New Roman"/>
          <w:b w:val="0"/>
          <w:noProof/>
          <w:kern w:val="0"/>
          <w:szCs w:val="22"/>
          <w:lang w:val="fr-FR" w:eastAsia="fr-FR" w:bidi="ar-SA"/>
        </w:rPr>
      </w:pPr>
      <w:r w:rsidRPr="00403831">
        <w:rPr>
          <w:rFonts w:ascii="Times New Roman" w:hAnsi="Times New Roman" w:cs="Times New Roman"/>
          <w:noProof/>
          <w:lang w:val="fr-FR"/>
        </w:rPr>
        <w:t>8 - Glossaire</w:t>
      </w:r>
      <w:r>
        <w:rPr>
          <w:noProof/>
        </w:rPr>
        <w:tab/>
      </w:r>
      <w:r>
        <w:rPr>
          <w:noProof/>
        </w:rPr>
        <w:fldChar w:fldCharType="begin"/>
      </w:r>
      <w:r>
        <w:rPr>
          <w:noProof/>
        </w:rPr>
        <w:instrText xml:space="preserve"> PAGEREF _Toc70583143 \h </w:instrText>
      </w:r>
      <w:r>
        <w:rPr>
          <w:noProof/>
        </w:rPr>
      </w:r>
      <w:r>
        <w:rPr>
          <w:noProof/>
        </w:rPr>
        <w:fldChar w:fldCharType="separate"/>
      </w:r>
      <w:r>
        <w:rPr>
          <w:noProof/>
        </w:rPr>
        <w:t>17</w:t>
      </w:r>
      <w:r>
        <w:rPr>
          <w:noProof/>
        </w:rPr>
        <w:fldChar w:fldCharType="end"/>
      </w:r>
    </w:p>
    <w:p w14:paraId="1EDCCD61" w14:textId="6908B31A" w:rsidR="00C666F2" w:rsidRPr="003F053A" w:rsidRDefault="00C666F2">
      <w:pPr>
        <w:pStyle w:val="TM1"/>
        <w:tabs>
          <w:tab w:val="clear" w:pos="9638"/>
          <w:tab w:val="right" w:leader="dot" w:pos="9866"/>
        </w:tabs>
        <w:rPr>
          <w:rFonts w:ascii="Times New Roman" w:hAnsi="Times New Roman" w:cs="Times New Roman"/>
          <w:lang w:val="fr-FR"/>
        </w:rPr>
      </w:pPr>
      <w:r w:rsidRPr="003F053A">
        <w:rPr>
          <w:rFonts w:ascii="Times New Roman" w:hAnsi="Times New Roman" w:cs="Times New Roman"/>
          <w:lang w:val="fr-FR"/>
        </w:rPr>
        <w:fldChar w:fldCharType="end"/>
      </w:r>
    </w:p>
    <w:p w14:paraId="17BFB5F1" w14:textId="77777777" w:rsidR="00C666F2" w:rsidRPr="003F053A" w:rsidRDefault="00C666F2">
      <w:pPr>
        <w:pStyle w:val="Balise"/>
        <w:rPr>
          <w:rFonts w:ascii="Times New Roman" w:hAnsi="Times New Roman" w:cs="Times New Roman"/>
          <w:color w:val="auto"/>
          <w:lang w:val="fr-FR"/>
        </w:rPr>
      </w:pPr>
    </w:p>
    <w:p w14:paraId="30B39EC4" w14:textId="77777777" w:rsidR="00C666F2" w:rsidRPr="003F053A" w:rsidRDefault="00C666F2">
      <w:pPr>
        <w:pStyle w:val="Balise"/>
        <w:rPr>
          <w:rFonts w:ascii="Times New Roman" w:hAnsi="Times New Roman" w:cs="Times New Roman"/>
          <w:color w:val="auto"/>
          <w:lang w:val="fr-FR"/>
        </w:rPr>
      </w:pPr>
    </w:p>
    <w:p w14:paraId="75DE923A" w14:textId="77777777" w:rsidR="00C666F2" w:rsidRPr="003F053A" w:rsidRDefault="00C666F2">
      <w:pPr>
        <w:pStyle w:val="Titre1"/>
        <w:rPr>
          <w:rFonts w:ascii="Times New Roman" w:hAnsi="Times New Roman" w:cs="Times New Roman"/>
          <w:lang w:val="fr-FR"/>
        </w:rPr>
      </w:pPr>
      <w:bookmarkStart w:id="0" w:name="_Toc70583112"/>
      <w:r w:rsidRPr="003F053A">
        <w:rPr>
          <w:rFonts w:ascii="Times New Roman" w:hAnsi="Times New Roman" w:cs="Times New Roman"/>
          <w:lang w:val="fr-FR"/>
        </w:rPr>
        <w:lastRenderedPageBreak/>
        <w:t>Versions</w:t>
      </w:r>
      <w:bookmarkEnd w:id="0"/>
    </w:p>
    <w:p w14:paraId="769CB0C8" w14:textId="77777777" w:rsidR="00C666F2" w:rsidRPr="003F053A" w:rsidRDefault="00C666F2">
      <w:pPr>
        <w:pStyle w:val="Corpsdetexte"/>
        <w:rPr>
          <w:rFonts w:ascii="Times New Roman" w:hAnsi="Times New Roman" w:cs="Times New Roman"/>
          <w:lang w:val="fr-FR"/>
        </w:rPr>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666F2" w:rsidRPr="003F053A" w14:paraId="35DA973E" w14:textId="77777777" w:rsidTr="009C642C">
        <w:tc>
          <w:tcPr>
            <w:tcW w:w="1517" w:type="dxa"/>
            <w:tcBorders>
              <w:top w:val="none" w:sz="1" w:space="0" w:color="000000"/>
              <w:left w:val="none" w:sz="1" w:space="0" w:color="000000"/>
              <w:bottom w:val="single" w:sz="4" w:space="0" w:color="auto"/>
              <w:right w:val="none" w:sz="1" w:space="0" w:color="000000"/>
            </w:tcBorders>
            <w:shd w:val="clear" w:color="auto" w:fill="555555"/>
          </w:tcPr>
          <w:p w14:paraId="7436D047"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Auteur</w:t>
            </w:r>
          </w:p>
        </w:tc>
        <w:tc>
          <w:tcPr>
            <w:tcW w:w="1414" w:type="dxa"/>
            <w:tcBorders>
              <w:top w:val="none" w:sz="1" w:space="0" w:color="000000"/>
              <w:left w:val="none" w:sz="1" w:space="0" w:color="000000"/>
              <w:bottom w:val="single" w:sz="4" w:space="0" w:color="auto"/>
              <w:right w:val="none" w:sz="1" w:space="0" w:color="000000"/>
            </w:tcBorders>
            <w:shd w:val="clear" w:color="auto" w:fill="555555"/>
          </w:tcPr>
          <w:p w14:paraId="75E13C16"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Date</w:t>
            </w:r>
          </w:p>
        </w:tc>
        <w:tc>
          <w:tcPr>
            <w:tcW w:w="5389" w:type="dxa"/>
            <w:tcBorders>
              <w:top w:val="none" w:sz="1" w:space="0" w:color="000000"/>
              <w:left w:val="none" w:sz="1" w:space="0" w:color="000000"/>
              <w:bottom w:val="single" w:sz="4" w:space="0" w:color="auto"/>
              <w:right w:val="none" w:sz="1" w:space="0" w:color="000000"/>
            </w:tcBorders>
            <w:shd w:val="clear" w:color="auto" w:fill="555555"/>
          </w:tcPr>
          <w:p w14:paraId="5CCB016A" w14:textId="77777777" w:rsidR="00C666F2" w:rsidRPr="003F053A" w:rsidRDefault="00C666F2">
            <w:pPr>
              <w:pStyle w:val="Tableauentte"/>
              <w:rPr>
                <w:rFonts w:ascii="Times New Roman" w:hAnsi="Times New Roman" w:cs="Times New Roman"/>
                <w:lang w:val="fr-FR"/>
              </w:rPr>
            </w:pPr>
            <w:r w:rsidRPr="003F053A">
              <w:rPr>
                <w:rFonts w:ascii="Times New Roman" w:hAnsi="Times New Roman" w:cs="Times New Roman"/>
                <w:lang w:val="fr-FR"/>
              </w:rPr>
              <w:t>Description</w:t>
            </w:r>
          </w:p>
        </w:tc>
        <w:tc>
          <w:tcPr>
            <w:tcW w:w="1553" w:type="dxa"/>
            <w:tcBorders>
              <w:top w:val="none" w:sz="1" w:space="0" w:color="000000"/>
              <w:left w:val="none" w:sz="1" w:space="0" w:color="000000"/>
              <w:bottom w:val="single" w:sz="4" w:space="0" w:color="auto"/>
              <w:right w:val="none" w:sz="1" w:space="0" w:color="000000"/>
            </w:tcBorders>
            <w:shd w:val="clear" w:color="auto" w:fill="555555"/>
          </w:tcPr>
          <w:p w14:paraId="73022F39" w14:textId="77777777" w:rsidR="00C666F2" w:rsidRPr="003F053A" w:rsidRDefault="00C666F2">
            <w:pPr>
              <w:pStyle w:val="Tableauentte"/>
              <w:jc w:val="center"/>
              <w:rPr>
                <w:rFonts w:ascii="Times New Roman" w:hAnsi="Times New Roman" w:cs="Times New Roman"/>
                <w:lang w:val="fr-FR"/>
              </w:rPr>
            </w:pPr>
            <w:r w:rsidRPr="003F053A">
              <w:rPr>
                <w:rFonts w:ascii="Times New Roman" w:hAnsi="Times New Roman" w:cs="Times New Roman"/>
                <w:lang w:val="fr-FR"/>
              </w:rPr>
              <w:t>Version</w:t>
            </w:r>
          </w:p>
        </w:tc>
      </w:tr>
      <w:tr w:rsidR="00C666F2" w:rsidRPr="003F053A" w14:paraId="78720DD3" w14:textId="77777777" w:rsidTr="009C642C">
        <w:trPr>
          <w:trHeight w:val="377"/>
        </w:trPr>
        <w:tc>
          <w:tcPr>
            <w:tcW w:w="1517" w:type="dxa"/>
            <w:tcBorders>
              <w:top w:val="single" w:sz="4" w:space="0" w:color="auto"/>
              <w:left w:val="single" w:sz="4" w:space="0" w:color="auto"/>
              <w:bottom w:val="single" w:sz="4" w:space="0" w:color="auto"/>
              <w:right w:val="single" w:sz="4" w:space="0" w:color="auto"/>
            </w:tcBorders>
            <w:shd w:val="clear" w:color="auto" w:fill="auto"/>
          </w:tcPr>
          <w:p w14:paraId="7F516DAB"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Alexandre</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71E93FEA"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25/10/20</w:t>
            </w:r>
          </w:p>
        </w:tc>
        <w:tc>
          <w:tcPr>
            <w:tcW w:w="5389" w:type="dxa"/>
            <w:tcBorders>
              <w:top w:val="single" w:sz="4" w:space="0" w:color="auto"/>
              <w:left w:val="single" w:sz="4" w:space="0" w:color="auto"/>
              <w:bottom w:val="single" w:sz="4" w:space="0" w:color="auto"/>
              <w:right w:val="single" w:sz="4" w:space="0" w:color="auto"/>
            </w:tcBorders>
            <w:shd w:val="clear" w:color="auto" w:fill="auto"/>
          </w:tcPr>
          <w:p w14:paraId="1C45EB85" w14:textId="77777777" w:rsidR="00C666F2" w:rsidRPr="003F053A" w:rsidRDefault="003F053A">
            <w:pPr>
              <w:pStyle w:val="Contenudetableau"/>
              <w:rPr>
                <w:rFonts w:ascii="Times New Roman" w:hAnsi="Times New Roman" w:cs="Times New Roman"/>
                <w:lang w:val="fr-FR"/>
              </w:rPr>
            </w:pPr>
            <w:r w:rsidRPr="003F053A">
              <w:rPr>
                <w:rFonts w:ascii="Times New Roman" w:hAnsi="Times New Roman" w:cs="Times New Roman"/>
                <w:szCs w:val="22"/>
                <w:lang w:val="fr-FR"/>
              </w:rPr>
              <w:t>Document terminé</w:t>
            </w:r>
          </w:p>
        </w:tc>
        <w:tc>
          <w:tcPr>
            <w:tcW w:w="1553" w:type="dxa"/>
            <w:tcBorders>
              <w:top w:val="single" w:sz="4" w:space="0" w:color="auto"/>
              <w:left w:val="single" w:sz="4" w:space="0" w:color="auto"/>
              <w:bottom w:val="single" w:sz="4" w:space="0" w:color="auto"/>
              <w:right w:val="single" w:sz="4" w:space="0" w:color="auto"/>
            </w:tcBorders>
            <w:shd w:val="clear" w:color="auto" w:fill="auto"/>
          </w:tcPr>
          <w:p w14:paraId="41691C5E" w14:textId="77777777" w:rsidR="00C666F2" w:rsidRPr="003F053A" w:rsidRDefault="003F053A">
            <w:pPr>
              <w:pStyle w:val="Contenudetableau"/>
              <w:jc w:val="center"/>
              <w:rPr>
                <w:rFonts w:ascii="Times New Roman" w:hAnsi="Times New Roman" w:cs="Times New Roman"/>
                <w:lang w:val="fr-FR"/>
              </w:rPr>
            </w:pPr>
            <w:r w:rsidRPr="003F053A">
              <w:rPr>
                <w:rFonts w:ascii="Times New Roman" w:hAnsi="Times New Roman" w:cs="Times New Roman"/>
                <w:lang w:val="fr-FR"/>
              </w:rPr>
              <w:t>1.0</w:t>
            </w:r>
          </w:p>
        </w:tc>
      </w:tr>
      <w:tr w:rsidR="00C666F2" w:rsidRPr="003F053A" w14:paraId="7E50951C" w14:textId="77777777" w:rsidTr="009C642C">
        <w:trPr>
          <w:trHeight w:val="377"/>
        </w:trPr>
        <w:tc>
          <w:tcPr>
            <w:tcW w:w="1517" w:type="dxa"/>
            <w:tcBorders>
              <w:top w:val="single" w:sz="4" w:space="0" w:color="auto"/>
              <w:left w:val="none" w:sz="1" w:space="0" w:color="000000"/>
              <w:bottom w:val="none" w:sz="1" w:space="0" w:color="000000"/>
            </w:tcBorders>
            <w:shd w:val="clear" w:color="auto" w:fill="auto"/>
          </w:tcPr>
          <w:p w14:paraId="4A894306" w14:textId="77777777" w:rsidR="00C666F2" w:rsidRPr="003F053A" w:rsidRDefault="00C666F2">
            <w:pPr>
              <w:pStyle w:val="Contenudetableau"/>
              <w:jc w:val="center"/>
              <w:rPr>
                <w:rFonts w:ascii="Times New Roman" w:hAnsi="Times New Roman" w:cs="Times New Roman"/>
                <w:lang w:val="fr-FR"/>
              </w:rPr>
            </w:pPr>
          </w:p>
        </w:tc>
        <w:tc>
          <w:tcPr>
            <w:tcW w:w="1414" w:type="dxa"/>
            <w:tcBorders>
              <w:top w:val="single" w:sz="4" w:space="0" w:color="auto"/>
              <w:left w:val="none" w:sz="1" w:space="0" w:color="000000"/>
              <w:bottom w:val="none" w:sz="1" w:space="0" w:color="000000"/>
            </w:tcBorders>
            <w:shd w:val="clear" w:color="auto" w:fill="auto"/>
          </w:tcPr>
          <w:p w14:paraId="0EDD2243" w14:textId="77777777" w:rsidR="00C666F2" w:rsidRPr="003F053A" w:rsidRDefault="00C666F2">
            <w:pPr>
              <w:pStyle w:val="Contenudetableau"/>
              <w:jc w:val="center"/>
              <w:rPr>
                <w:rFonts w:ascii="Times New Roman" w:hAnsi="Times New Roman" w:cs="Times New Roman"/>
                <w:lang w:val="fr-FR"/>
              </w:rPr>
            </w:pPr>
          </w:p>
        </w:tc>
        <w:tc>
          <w:tcPr>
            <w:tcW w:w="5389" w:type="dxa"/>
            <w:tcBorders>
              <w:top w:val="single" w:sz="4" w:space="0" w:color="auto"/>
              <w:left w:val="none" w:sz="1" w:space="0" w:color="000000"/>
              <w:bottom w:val="none" w:sz="1" w:space="0" w:color="000000"/>
            </w:tcBorders>
            <w:shd w:val="clear" w:color="auto" w:fill="auto"/>
          </w:tcPr>
          <w:p w14:paraId="54781917" w14:textId="77777777" w:rsidR="00C666F2" w:rsidRPr="003F053A" w:rsidRDefault="00C666F2">
            <w:pPr>
              <w:pStyle w:val="Contenudetableau"/>
              <w:rPr>
                <w:rFonts w:ascii="Times New Roman" w:hAnsi="Times New Roman" w:cs="Times New Roman"/>
                <w:lang w:val="fr-FR"/>
              </w:rPr>
            </w:pPr>
          </w:p>
        </w:tc>
        <w:tc>
          <w:tcPr>
            <w:tcW w:w="1553" w:type="dxa"/>
            <w:tcBorders>
              <w:top w:val="single" w:sz="4" w:space="0" w:color="auto"/>
              <w:left w:val="none" w:sz="1" w:space="0" w:color="000000"/>
              <w:bottom w:val="none" w:sz="1" w:space="0" w:color="000000"/>
              <w:right w:val="none" w:sz="1" w:space="0" w:color="000000"/>
            </w:tcBorders>
            <w:shd w:val="clear" w:color="auto" w:fill="auto"/>
          </w:tcPr>
          <w:p w14:paraId="1E675C67" w14:textId="77777777" w:rsidR="00C666F2" w:rsidRPr="003F053A" w:rsidRDefault="00C666F2">
            <w:pPr>
              <w:pStyle w:val="Contenudetableau"/>
              <w:jc w:val="center"/>
              <w:rPr>
                <w:rFonts w:ascii="Times New Roman" w:hAnsi="Times New Roman" w:cs="Times New Roman"/>
                <w:lang w:val="fr-FR"/>
              </w:rPr>
            </w:pPr>
          </w:p>
        </w:tc>
      </w:tr>
    </w:tbl>
    <w:p w14:paraId="74754E20" w14:textId="77777777" w:rsidR="00C666F2" w:rsidRPr="003F053A" w:rsidRDefault="00C666F2">
      <w:pPr>
        <w:pStyle w:val="Code"/>
        <w:rPr>
          <w:rFonts w:ascii="Times New Roman" w:hAnsi="Times New Roman" w:cs="Times New Roman"/>
          <w:sz w:val="20"/>
          <w:szCs w:val="20"/>
          <w:lang w:val="fr-FR"/>
        </w:rPr>
      </w:pPr>
    </w:p>
    <w:p w14:paraId="534324AC" w14:textId="77777777" w:rsidR="00C666F2" w:rsidRPr="003F053A" w:rsidRDefault="00C666F2">
      <w:pPr>
        <w:pStyle w:val="Corpsdetexte"/>
        <w:jc w:val="center"/>
        <w:rPr>
          <w:rFonts w:ascii="Times New Roman" w:hAnsi="Times New Roman" w:cs="Times New Roman"/>
          <w:sz w:val="20"/>
          <w:szCs w:val="20"/>
          <w:lang w:val="fr-FR"/>
        </w:rPr>
      </w:pPr>
    </w:p>
    <w:p w14:paraId="51E2CED9" w14:textId="77777777" w:rsidR="00C666F2" w:rsidRPr="003F053A" w:rsidRDefault="00C666F2">
      <w:pPr>
        <w:pStyle w:val="Titre1"/>
        <w:rPr>
          <w:rFonts w:ascii="Times New Roman" w:hAnsi="Times New Roman" w:cs="Times New Roman"/>
          <w:lang w:val="fr-FR"/>
        </w:rPr>
      </w:pPr>
      <w:bookmarkStart w:id="1" w:name="_Toc70583113"/>
      <w:r w:rsidRPr="003F053A">
        <w:rPr>
          <w:rFonts w:ascii="Times New Roman" w:hAnsi="Times New Roman" w:cs="Times New Roman"/>
          <w:lang w:val="fr-FR"/>
        </w:rPr>
        <w:lastRenderedPageBreak/>
        <w:t>Introduction</w:t>
      </w:r>
      <w:bookmarkEnd w:id="1"/>
    </w:p>
    <w:p w14:paraId="0526380C" w14:textId="77777777" w:rsidR="00C666F2" w:rsidRPr="003F053A" w:rsidRDefault="00C666F2">
      <w:pPr>
        <w:pStyle w:val="Titre2"/>
        <w:rPr>
          <w:rFonts w:ascii="Times New Roman" w:hAnsi="Times New Roman" w:cs="Times New Roman"/>
          <w:lang w:val="fr-FR"/>
        </w:rPr>
      </w:pPr>
      <w:bookmarkStart w:id="2" w:name="_Toc70583114"/>
      <w:r w:rsidRPr="003F053A">
        <w:rPr>
          <w:rFonts w:ascii="Times New Roman" w:hAnsi="Times New Roman" w:cs="Times New Roman"/>
          <w:lang w:val="fr-FR"/>
        </w:rPr>
        <w:t>Objet du document</w:t>
      </w:r>
      <w:bookmarkEnd w:id="2"/>
    </w:p>
    <w:p w14:paraId="2640D657"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 xml:space="preserve">Le présent document constitue le dossier de conception technique de l'application </w:t>
      </w:r>
      <w:r w:rsidR="0043114A">
        <w:rPr>
          <w:rFonts w:ascii="Times New Roman" w:hAnsi="Times New Roman" w:cs="Times New Roman"/>
          <w:lang w:val="fr-FR"/>
        </w:rPr>
        <w:t>OC Pizza</w:t>
      </w:r>
    </w:p>
    <w:p w14:paraId="206B8101" w14:textId="77777777" w:rsidR="00C666F2" w:rsidRDefault="00C666F2">
      <w:pPr>
        <w:pStyle w:val="Corpsdetexte"/>
        <w:rPr>
          <w:rFonts w:ascii="Times New Roman" w:hAnsi="Times New Roman" w:cs="Times New Roman"/>
          <w:lang w:val="fr-FR"/>
        </w:rPr>
      </w:pPr>
      <w:r w:rsidRPr="003F053A">
        <w:rPr>
          <w:rFonts w:ascii="Times New Roman" w:hAnsi="Times New Roman" w:cs="Times New Roman"/>
          <w:lang w:val="fr-FR"/>
        </w:rPr>
        <w:t>Objectif du document</w:t>
      </w:r>
      <w:r w:rsidR="0043114A">
        <w:rPr>
          <w:rFonts w:ascii="Times New Roman" w:hAnsi="Times New Roman" w:cs="Times New Roman"/>
          <w:lang w:val="fr-FR"/>
        </w:rPr>
        <w:t xml:space="preserve"> est de justifié le choix des technologies et librairies utilisées</w:t>
      </w:r>
      <w:r w:rsidR="001936D6">
        <w:rPr>
          <w:rFonts w:ascii="Times New Roman" w:hAnsi="Times New Roman" w:cs="Times New Roman"/>
          <w:lang w:val="fr-FR"/>
        </w:rPr>
        <w:t>,</w:t>
      </w:r>
      <w:r w:rsidR="0043114A">
        <w:rPr>
          <w:rFonts w:ascii="Times New Roman" w:hAnsi="Times New Roman" w:cs="Times New Roman"/>
          <w:lang w:val="fr-FR"/>
        </w:rPr>
        <w:t xml:space="preserve"> suivant l’architecture</w:t>
      </w:r>
      <w:r w:rsidR="001936D6">
        <w:rPr>
          <w:rFonts w:ascii="Times New Roman" w:hAnsi="Times New Roman" w:cs="Times New Roman"/>
          <w:lang w:val="fr-FR"/>
        </w:rPr>
        <w:t xml:space="preserve"> sur l’ensemble de l’application mise en place.</w:t>
      </w:r>
    </w:p>
    <w:p w14:paraId="5740BC15" w14:textId="77777777" w:rsidR="0043114A" w:rsidRPr="003F053A" w:rsidRDefault="0043114A">
      <w:pPr>
        <w:pStyle w:val="Corpsdetexte"/>
        <w:rPr>
          <w:rFonts w:ascii="Times New Roman" w:hAnsi="Times New Roman" w:cs="Times New Roman"/>
          <w:lang w:val="fr-FR"/>
        </w:rPr>
      </w:pPr>
    </w:p>
    <w:p w14:paraId="697C5EB9" w14:textId="77777777" w:rsidR="00C666F2" w:rsidRPr="003F053A" w:rsidRDefault="00C666F2">
      <w:pPr>
        <w:pStyle w:val="Titre2"/>
        <w:rPr>
          <w:rFonts w:ascii="Times New Roman" w:hAnsi="Times New Roman" w:cs="Times New Roman"/>
          <w:lang w:val="fr-FR"/>
        </w:rPr>
      </w:pPr>
      <w:bookmarkStart w:id="3" w:name="_Toc70583115"/>
      <w:r w:rsidRPr="003F053A">
        <w:rPr>
          <w:rFonts w:ascii="Times New Roman" w:hAnsi="Times New Roman" w:cs="Times New Roman"/>
          <w:lang w:val="fr-FR"/>
        </w:rPr>
        <w:t>Références</w:t>
      </w:r>
      <w:bookmarkEnd w:id="3"/>
    </w:p>
    <w:p w14:paraId="634ACB07"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 xml:space="preserve">Pour de plus amples informations, se référer également aux éléments </w:t>
      </w:r>
      <w:r w:rsidR="001936D6" w:rsidRPr="003F053A">
        <w:rPr>
          <w:rFonts w:ascii="Times New Roman" w:hAnsi="Times New Roman" w:cs="Times New Roman"/>
          <w:lang w:val="fr-FR"/>
        </w:rPr>
        <w:t>suivants :</w:t>
      </w:r>
    </w:p>
    <w:p w14:paraId="6C6B3090" w14:textId="77777777" w:rsidR="004261DE" w:rsidRPr="00061BC9" w:rsidRDefault="00AF55D3" w:rsidP="004261DE">
      <w:pPr>
        <w:pStyle w:val="Corpsdetexte"/>
        <w:numPr>
          <w:ilvl w:val="0"/>
          <w:numId w:val="4"/>
        </w:numPr>
        <w:rPr>
          <w:rFonts w:ascii="Times New Roman" w:hAnsi="Times New Roman" w:cs="Times New Roman"/>
          <w:szCs w:val="22"/>
          <w:lang w:val="fr-FR"/>
        </w:rPr>
      </w:pPr>
      <w:hyperlink r:id="rId8" w:history="1">
        <w:r w:rsidR="004261DE" w:rsidRPr="0003439C">
          <w:rPr>
            <w:rStyle w:val="Lienhypertexte"/>
            <w:rFonts w:ascii="Times New Roman" w:hAnsi="Times New Roman" w:cs="Times New Roman"/>
            <w:b/>
            <w:bCs/>
            <w:szCs w:val="22"/>
            <w:lang w:val="fr-FR"/>
          </w:rPr>
          <w:t>DCF – OC Pizza</w:t>
        </w:r>
      </w:hyperlink>
      <w:r w:rsidR="004261DE" w:rsidRPr="00061BC9">
        <w:rPr>
          <w:rFonts w:ascii="Times New Roman" w:hAnsi="Times New Roman" w:cs="Times New Roman"/>
          <w:szCs w:val="22"/>
          <w:lang w:val="fr-FR"/>
        </w:rPr>
        <w:t xml:space="preserve"> : Dossier de conception fonctionnelle de l’application</w:t>
      </w:r>
    </w:p>
    <w:p w14:paraId="567C0D3F" w14:textId="5B2BB8CB" w:rsidR="004261DE" w:rsidRDefault="00AF55D3" w:rsidP="004261DE">
      <w:pPr>
        <w:pStyle w:val="Corpsdetexte"/>
        <w:numPr>
          <w:ilvl w:val="0"/>
          <w:numId w:val="4"/>
        </w:numPr>
        <w:rPr>
          <w:rFonts w:ascii="Times New Roman" w:hAnsi="Times New Roman" w:cs="Times New Roman"/>
          <w:szCs w:val="22"/>
          <w:lang w:val="fr-FR"/>
        </w:rPr>
      </w:pPr>
      <w:hyperlink r:id="rId9" w:history="1">
        <w:r w:rsidR="004261DE" w:rsidRPr="00C06CBD">
          <w:rPr>
            <w:rStyle w:val="Lienhypertexte"/>
            <w:rFonts w:ascii="Times New Roman" w:hAnsi="Times New Roman" w:cs="Times New Roman"/>
            <w:b/>
            <w:bCs/>
            <w:szCs w:val="22"/>
            <w:lang w:val="fr-FR"/>
          </w:rPr>
          <w:t>DE – OC Pizza</w:t>
        </w:r>
      </w:hyperlink>
      <w:r w:rsidR="004261DE" w:rsidRPr="006350E6">
        <w:rPr>
          <w:rFonts w:ascii="Times New Roman" w:hAnsi="Times New Roman" w:cs="Times New Roman"/>
          <w:szCs w:val="22"/>
          <w:lang w:val="fr-FR"/>
        </w:rPr>
        <w:t xml:space="preserve"> : Dossier d’exploitation de l'application</w:t>
      </w:r>
    </w:p>
    <w:p w14:paraId="375D2E5F" w14:textId="2F6BE48D" w:rsidR="004261DE" w:rsidRPr="004261DE" w:rsidRDefault="00AF55D3" w:rsidP="004261DE">
      <w:pPr>
        <w:pStyle w:val="Corpsdetexte"/>
        <w:numPr>
          <w:ilvl w:val="0"/>
          <w:numId w:val="4"/>
        </w:numPr>
        <w:rPr>
          <w:rFonts w:ascii="Times New Roman" w:hAnsi="Times New Roman" w:cs="Times New Roman"/>
          <w:szCs w:val="22"/>
          <w:lang w:val="fr-FR"/>
        </w:rPr>
      </w:pPr>
      <w:hyperlink r:id="rId10" w:history="1">
        <w:r w:rsidR="004261DE" w:rsidRPr="0003439C">
          <w:rPr>
            <w:rStyle w:val="Lienhypertexte"/>
            <w:rFonts w:ascii="Times New Roman" w:hAnsi="Times New Roman" w:cs="Times New Roman"/>
            <w:b/>
            <w:bCs/>
            <w:szCs w:val="22"/>
            <w:lang w:val="fr-FR"/>
          </w:rPr>
          <w:t>PV – OC Pizza</w:t>
        </w:r>
      </w:hyperlink>
      <w:r w:rsidR="004261DE" w:rsidRPr="00061BC9">
        <w:rPr>
          <w:rFonts w:ascii="Times New Roman" w:hAnsi="Times New Roman" w:cs="Times New Roman"/>
          <w:szCs w:val="22"/>
          <w:lang w:val="fr-FR"/>
        </w:rPr>
        <w:t xml:space="preserve"> : PV de livraison de l’application</w:t>
      </w:r>
    </w:p>
    <w:p w14:paraId="53A3697F" w14:textId="77777777" w:rsidR="00C666F2" w:rsidRPr="003F053A" w:rsidRDefault="00C666F2">
      <w:pPr>
        <w:pStyle w:val="Titre1"/>
        <w:rPr>
          <w:rFonts w:ascii="Times New Roman" w:hAnsi="Times New Roman" w:cs="Times New Roman"/>
          <w:lang w:val="fr-FR"/>
        </w:rPr>
      </w:pPr>
      <w:bookmarkStart w:id="4" w:name="_Toc70583116"/>
      <w:r w:rsidRPr="003F053A">
        <w:rPr>
          <w:rFonts w:ascii="Times New Roman" w:hAnsi="Times New Roman" w:cs="Times New Roman"/>
          <w:lang w:val="fr-FR"/>
        </w:rPr>
        <w:lastRenderedPageBreak/>
        <w:t>Architecture Technique</w:t>
      </w:r>
      <w:bookmarkEnd w:id="4"/>
    </w:p>
    <w:p w14:paraId="3F131E0E" w14:textId="736AE5BF" w:rsidR="00C666F2" w:rsidRDefault="00C666F2">
      <w:pPr>
        <w:pStyle w:val="Titre2"/>
        <w:rPr>
          <w:rFonts w:ascii="Times New Roman" w:hAnsi="Times New Roman" w:cs="Times New Roman"/>
          <w:lang w:val="fr-FR"/>
        </w:rPr>
      </w:pPr>
      <w:bookmarkStart w:id="5" w:name="_Toc70583117"/>
      <w:r w:rsidRPr="003F053A">
        <w:rPr>
          <w:rFonts w:ascii="Times New Roman" w:hAnsi="Times New Roman" w:cs="Times New Roman"/>
          <w:lang w:val="fr-FR"/>
        </w:rPr>
        <w:t>Composants généraux</w:t>
      </w:r>
      <w:bookmarkEnd w:id="5"/>
    </w:p>
    <w:p w14:paraId="66FCBC95" w14:textId="7A7E8338" w:rsidR="00AC238C" w:rsidRPr="00593AAE" w:rsidRDefault="00AC238C" w:rsidP="00AC238C">
      <w:pPr>
        <w:pStyle w:val="Corpsdetexte"/>
        <w:rPr>
          <w:rFonts w:ascii="Times New Roman" w:hAnsi="Times New Roman" w:cs="Times New Roman"/>
          <w:lang w:val="fr-FR"/>
        </w:rPr>
      </w:pPr>
      <w:r w:rsidRPr="00593AAE">
        <w:rPr>
          <w:rFonts w:ascii="Times New Roman" w:hAnsi="Times New Roman" w:cs="Times New Roman"/>
          <w:lang w:val="fr-FR"/>
        </w:rPr>
        <w:t xml:space="preserve">Pour la mise en place de l’architecture technique, nous concevons d’abord le diagramme de package que l’on retrouve dans le </w:t>
      </w:r>
      <w:hyperlink r:id="rId11" w:anchor="Diagramme_de_Package" w:history="1">
        <w:r w:rsidRPr="00433A84">
          <w:rPr>
            <w:rStyle w:val="Lienhypertexte"/>
            <w:rFonts w:ascii="Times New Roman" w:hAnsi="Times New Roman" w:cs="Times New Roman"/>
            <w:lang w:val="fr-FR"/>
          </w:rPr>
          <w:t>dossier de conception fonctionnelle</w:t>
        </w:r>
      </w:hyperlink>
      <w:r w:rsidRPr="00593AAE">
        <w:rPr>
          <w:rFonts w:ascii="Times New Roman" w:hAnsi="Times New Roman" w:cs="Times New Roman"/>
          <w:lang w:val="fr-FR"/>
        </w:rPr>
        <w:t>. Nous retrouvons à l’intérieur les éléments mettant en place l’architecture du projet et de l’application.</w:t>
      </w:r>
    </w:p>
    <w:p w14:paraId="5B74CEA9" w14:textId="76B9A036" w:rsidR="00C666F2" w:rsidRDefault="00C666F2">
      <w:pPr>
        <w:pStyle w:val="Titre3"/>
        <w:rPr>
          <w:rFonts w:ascii="Times New Roman" w:hAnsi="Times New Roman" w:cs="Times New Roman"/>
          <w:lang w:val="fr-FR"/>
        </w:rPr>
      </w:pPr>
      <w:bookmarkStart w:id="6" w:name="_Toc70583118"/>
      <w:r w:rsidRPr="003F053A">
        <w:rPr>
          <w:rFonts w:ascii="Times New Roman" w:hAnsi="Times New Roman" w:cs="Times New Roman"/>
          <w:lang w:val="fr-FR"/>
        </w:rPr>
        <w:t xml:space="preserve">Package </w:t>
      </w:r>
      <w:r w:rsidR="00AC238C">
        <w:rPr>
          <w:rFonts w:ascii="Times New Roman" w:hAnsi="Times New Roman" w:cs="Times New Roman"/>
          <w:lang w:val="fr-FR"/>
        </w:rPr>
        <w:t>Authentification</w:t>
      </w:r>
      <w:bookmarkEnd w:id="6"/>
    </w:p>
    <w:p w14:paraId="4A4435DF" w14:textId="3C417B15" w:rsidR="009F762F" w:rsidRPr="00593AAE" w:rsidRDefault="009F762F" w:rsidP="009F762F">
      <w:pPr>
        <w:pStyle w:val="Corpsdetexte"/>
        <w:rPr>
          <w:rFonts w:ascii="Times New Roman" w:hAnsi="Times New Roman" w:cs="Times New Roman"/>
          <w:lang w:val="fr-FR"/>
        </w:rPr>
      </w:pPr>
      <w:r w:rsidRPr="00593AAE">
        <w:rPr>
          <w:rFonts w:ascii="Times New Roman" w:hAnsi="Times New Roman" w:cs="Times New Roman"/>
          <w:lang w:val="fr-FR"/>
        </w:rPr>
        <w:t xml:space="preserve">Le package authentification regroupe tous les composants permettant </w:t>
      </w:r>
      <w:r w:rsidR="00354F4F" w:rsidRPr="00593AAE">
        <w:rPr>
          <w:rFonts w:ascii="Times New Roman" w:hAnsi="Times New Roman" w:cs="Times New Roman"/>
          <w:lang w:val="fr-FR"/>
        </w:rPr>
        <w:t xml:space="preserve">aux différents </w:t>
      </w:r>
      <w:r w:rsidRPr="00593AAE">
        <w:rPr>
          <w:rFonts w:ascii="Times New Roman" w:hAnsi="Times New Roman" w:cs="Times New Roman"/>
          <w:lang w:val="fr-FR"/>
        </w:rPr>
        <w:t>utilisateur</w:t>
      </w:r>
      <w:r w:rsidR="00354F4F" w:rsidRPr="00593AAE">
        <w:rPr>
          <w:rFonts w:ascii="Times New Roman" w:hAnsi="Times New Roman" w:cs="Times New Roman"/>
          <w:lang w:val="fr-FR"/>
        </w:rPr>
        <w:t>s</w:t>
      </w:r>
      <w:r w:rsidRPr="00593AAE">
        <w:rPr>
          <w:rFonts w:ascii="Times New Roman" w:hAnsi="Times New Roman" w:cs="Times New Roman"/>
          <w:lang w:val="fr-FR"/>
        </w:rPr>
        <w:t xml:space="preserve"> de se connecter.</w:t>
      </w:r>
    </w:p>
    <w:p w14:paraId="0E0D81A3" w14:textId="397A80AB" w:rsidR="00C666F2" w:rsidRDefault="00C666F2">
      <w:pPr>
        <w:pStyle w:val="Titre3"/>
        <w:rPr>
          <w:rFonts w:ascii="Times New Roman" w:hAnsi="Times New Roman" w:cs="Times New Roman"/>
          <w:lang w:val="fr-FR"/>
        </w:rPr>
      </w:pPr>
      <w:bookmarkStart w:id="7" w:name="_Toc70583119"/>
      <w:r w:rsidRPr="003F053A">
        <w:rPr>
          <w:rFonts w:ascii="Times New Roman" w:hAnsi="Times New Roman" w:cs="Times New Roman"/>
          <w:lang w:val="fr-FR"/>
        </w:rPr>
        <w:t xml:space="preserve">Package </w:t>
      </w:r>
      <w:r w:rsidR="009F762F">
        <w:rPr>
          <w:rFonts w:ascii="Times New Roman" w:hAnsi="Times New Roman" w:cs="Times New Roman"/>
          <w:lang w:val="fr-FR"/>
        </w:rPr>
        <w:t>Gestion des commandes</w:t>
      </w:r>
      <w:bookmarkEnd w:id="7"/>
    </w:p>
    <w:p w14:paraId="773AE4E2" w14:textId="500CE048" w:rsidR="0041147A" w:rsidRPr="00593AAE" w:rsidRDefault="009F762F">
      <w:pPr>
        <w:pStyle w:val="Corpsdetexte"/>
        <w:rPr>
          <w:rFonts w:ascii="Times New Roman" w:hAnsi="Times New Roman" w:cs="Times New Roman"/>
          <w:lang w:val="fr-FR"/>
        </w:rPr>
      </w:pPr>
      <w:r w:rsidRPr="00593AAE">
        <w:rPr>
          <w:rFonts w:ascii="Times New Roman" w:hAnsi="Times New Roman" w:cs="Times New Roman"/>
          <w:lang w:val="fr-FR"/>
        </w:rPr>
        <w:t>Il représente le système dans son ensemble de la gestion commandes pour les différents points de vente.</w:t>
      </w:r>
      <w:r w:rsidR="00B44A18" w:rsidRPr="00593AAE">
        <w:rPr>
          <w:rFonts w:ascii="Times New Roman" w:hAnsi="Times New Roman" w:cs="Times New Roman"/>
          <w:lang w:val="fr-FR"/>
        </w:rPr>
        <w:t xml:space="preserve"> </w:t>
      </w:r>
      <w:r w:rsidR="0041147A" w:rsidRPr="00593AAE">
        <w:rPr>
          <w:rFonts w:ascii="Times New Roman" w:hAnsi="Times New Roman" w:cs="Times New Roman"/>
          <w:lang w:val="fr-FR"/>
        </w:rPr>
        <w:t>Il est le cœur de l’application.</w:t>
      </w:r>
    </w:p>
    <w:p w14:paraId="6C82997B" w14:textId="4E501AA6" w:rsidR="0041147A" w:rsidRPr="00593AAE" w:rsidRDefault="00B44A18">
      <w:pPr>
        <w:pStyle w:val="Corpsdetexte"/>
        <w:rPr>
          <w:rFonts w:ascii="Times New Roman" w:hAnsi="Times New Roman" w:cs="Times New Roman"/>
          <w:lang w:val="fr-FR"/>
        </w:rPr>
      </w:pPr>
      <w:r w:rsidRPr="00593AAE">
        <w:rPr>
          <w:rFonts w:ascii="Times New Roman" w:hAnsi="Times New Roman" w:cs="Times New Roman"/>
          <w:lang w:val="fr-FR"/>
        </w:rPr>
        <w:t>Cela va de la consultation de la carte et la prise de commande, jusqu’à la livraison finale des produits.</w:t>
      </w:r>
    </w:p>
    <w:p w14:paraId="3B82F23B" w14:textId="328D05F9" w:rsidR="00C666F2" w:rsidRPr="00593AAE" w:rsidRDefault="0041147A">
      <w:pPr>
        <w:pStyle w:val="Corpsdetexte"/>
        <w:rPr>
          <w:rFonts w:ascii="Times New Roman" w:hAnsi="Times New Roman" w:cs="Times New Roman"/>
          <w:lang w:val="fr-FR"/>
        </w:rPr>
      </w:pPr>
      <w:r w:rsidRPr="00593AAE">
        <w:rPr>
          <w:rFonts w:ascii="Times New Roman" w:hAnsi="Times New Roman" w:cs="Times New Roman"/>
          <w:lang w:val="fr-FR"/>
        </w:rPr>
        <w:t>Il est en liaison avec tous les acteurs de l’entreprise et le client</w:t>
      </w:r>
      <w:r w:rsidR="000E019D" w:rsidRPr="00593AAE">
        <w:rPr>
          <w:rFonts w:ascii="Times New Roman" w:hAnsi="Times New Roman" w:cs="Times New Roman"/>
          <w:lang w:val="fr-FR"/>
        </w:rPr>
        <w:t>, m</w:t>
      </w:r>
      <w:r w:rsidRPr="00593AAE">
        <w:rPr>
          <w:rFonts w:ascii="Times New Roman" w:hAnsi="Times New Roman" w:cs="Times New Roman"/>
          <w:lang w:val="fr-FR"/>
        </w:rPr>
        <w:t>ais également avec le système bancaire pour le règlement des commandes</w:t>
      </w:r>
      <w:r w:rsidR="00354F4F" w:rsidRPr="00593AAE">
        <w:rPr>
          <w:rFonts w:ascii="Times New Roman" w:hAnsi="Times New Roman" w:cs="Times New Roman"/>
          <w:lang w:val="fr-FR"/>
        </w:rPr>
        <w:t>.</w:t>
      </w:r>
    </w:p>
    <w:p w14:paraId="6991C13D" w14:textId="19D891B8" w:rsidR="00B44A18" w:rsidRDefault="00B44A18" w:rsidP="00B44A18">
      <w:pPr>
        <w:pStyle w:val="Titre3"/>
        <w:rPr>
          <w:rFonts w:ascii="Times New Roman" w:hAnsi="Times New Roman" w:cs="Times New Roman"/>
          <w:lang w:val="fr-FR"/>
        </w:rPr>
      </w:pPr>
      <w:bookmarkStart w:id="8" w:name="_Toc70583120"/>
      <w:r w:rsidRPr="003F053A">
        <w:rPr>
          <w:rFonts w:ascii="Times New Roman" w:hAnsi="Times New Roman" w:cs="Times New Roman"/>
          <w:lang w:val="fr-FR"/>
        </w:rPr>
        <w:t xml:space="preserve">Package </w:t>
      </w:r>
      <w:r>
        <w:rPr>
          <w:rFonts w:ascii="Times New Roman" w:hAnsi="Times New Roman" w:cs="Times New Roman"/>
          <w:lang w:val="fr-FR"/>
        </w:rPr>
        <w:t>Gestion des stocks / Points de vente</w:t>
      </w:r>
      <w:bookmarkEnd w:id="8"/>
    </w:p>
    <w:p w14:paraId="7B6A1805" w14:textId="77777777" w:rsidR="0041147A" w:rsidRPr="00593AAE" w:rsidRDefault="00B44A18" w:rsidP="00B44A18">
      <w:pPr>
        <w:pStyle w:val="Corpsdetexte"/>
        <w:rPr>
          <w:rFonts w:ascii="Times New Roman" w:hAnsi="Times New Roman" w:cs="Times New Roman"/>
          <w:lang w:val="fr-FR"/>
        </w:rPr>
      </w:pPr>
      <w:r w:rsidRPr="00593AAE">
        <w:rPr>
          <w:rFonts w:ascii="Times New Roman" w:hAnsi="Times New Roman" w:cs="Times New Roman"/>
          <w:lang w:val="fr-FR"/>
        </w:rPr>
        <w:t xml:space="preserve">La gestion des stocks sur les points de vente est regroupée dans ce package. </w:t>
      </w:r>
    </w:p>
    <w:p w14:paraId="1B673339" w14:textId="0CB64F13" w:rsidR="00354F4F" w:rsidRPr="00593AAE" w:rsidRDefault="00354F4F" w:rsidP="00B44A18">
      <w:pPr>
        <w:pStyle w:val="Corpsdetexte"/>
        <w:rPr>
          <w:rFonts w:ascii="Times New Roman" w:hAnsi="Times New Roman" w:cs="Times New Roman"/>
          <w:lang w:val="fr-FR"/>
        </w:rPr>
      </w:pPr>
      <w:r w:rsidRPr="00593AAE">
        <w:rPr>
          <w:rFonts w:ascii="Times New Roman" w:hAnsi="Times New Roman" w:cs="Times New Roman"/>
          <w:lang w:val="fr-FR"/>
        </w:rPr>
        <w:t>Il gère l’ensemble des stocks sur les points de ventes, cela</w:t>
      </w:r>
      <w:r w:rsidR="00B44A18" w:rsidRPr="00593AAE">
        <w:rPr>
          <w:rFonts w:ascii="Times New Roman" w:hAnsi="Times New Roman" w:cs="Times New Roman"/>
          <w:lang w:val="fr-FR"/>
        </w:rPr>
        <w:t xml:space="preserve"> concerne les produits servant à élaborer les pizzas et autres</w:t>
      </w:r>
      <w:r w:rsidRPr="00593AAE">
        <w:rPr>
          <w:rFonts w:ascii="Times New Roman" w:hAnsi="Times New Roman" w:cs="Times New Roman"/>
          <w:lang w:val="fr-FR"/>
        </w:rPr>
        <w:t>, de la réception de la commande du fournisseur jusqu’à l’entrée physique et informatique du stock.</w:t>
      </w:r>
    </w:p>
    <w:p w14:paraId="245B0AED" w14:textId="4E38BEF1" w:rsidR="00B44A18" w:rsidRPr="00593AAE" w:rsidRDefault="00354F4F" w:rsidP="00B44A18">
      <w:pPr>
        <w:pStyle w:val="Corpsdetexte"/>
        <w:rPr>
          <w:rFonts w:ascii="Times New Roman" w:hAnsi="Times New Roman" w:cs="Times New Roman"/>
          <w:lang w:val="fr-FR"/>
        </w:rPr>
      </w:pPr>
      <w:r w:rsidRPr="00593AAE">
        <w:rPr>
          <w:rFonts w:ascii="Times New Roman" w:hAnsi="Times New Roman" w:cs="Times New Roman"/>
          <w:lang w:val="fr-FR"/>
        </w:rPr>
        <w:t>M</w:t>
      </w:r>
      <w:r w:rsidR="00B44A18" w:rsidRPr="00593AAE">
        <w:rPr>
          <w:rFonts w:ascii="Times New Roman" w:hAnsi="Times New Roman" w:cs="Times New Roman"/>
          <w:lang w:val="fr-FR"/>
        </w:rPr>
        <w:t xml:space="preserve">ais également </w:t>
      </w:r>
      <w:r w:rsidRPr="00593AAE">
        <w:rPr>
          <w:rFonts w:ascii="Times New Roman" w:hAnsi="Times New Roman" w:cs="Times New Roman"/>
          <w:lang w:val="fr-FR"/>
        </w:rPr>
        <w:t xml:space="preserve">à toutes les sorties de stocks comprenant </w:t>
      </w:r>
      <w:r w:rsidR="00B44A18" w:rsidRPr="00593AAE">
        <w:rPr>
          <w:rFonts w:ascii="Times New Roman" w:hAnsi="Times New Roman" w:cs="Times New Roman"/>
          <w:lang w:val="fr-FR"/>
        </w:rPr>
        <w:t xml:space="preserve">toutes les boissons et </w:t>
      </w:r>
      <w:r w:rsidRPr="00593AAE">
        <w:rPr>
          <w:rFonts w:ascii="Times New Roman" w:hAnsi="Times New Roman" w:cs="Times New Roman"/>
          <w:lang w:val="fr-FR"/>
        </w:rPr>
        <w:t xml:space="preserve">les autres </w:t>
      </w:r>
      <w:r w:rsidR="00B44A18" w:rsidRPr="00593AAE">
        <w:rPr>
          <w:rFonts w:ascii="Times New Roman" w:hAnsi="Times New Roman" w:cs="Times New Roman"/>
          <w:lang w:val="fr-FR"/>
        </w:rPr>
        <w:t>produits</w:t>
      </w:r>
      <w:r w:rsidRPr="00593AAE">
        <w:rPr>
          <w:rFonts w:ascii="Times New Roman" w:hAnsi="Times New Roman" w:cs="Times New Roman"/>
          <w:lang w:val="fr-FR"/>
        </w:rPr>
        <w:t xml:space="preserve"> vendus</w:t>
      </w:r>
      <w:r w:rsidR="00B44A18" w:rsidRPr="00593AAE">
        <w:rPr>
          <w:rFonts w:ascii="Times New Roman" w:hAnsi="Times New Roman" w:cs="Times New Roman"/>
          <w:lang w:val="fr-FR"/>
        </w:rPr>
        <w:t xml:space="preserve">. </w:t>
      </w:r>
    </w:p>
    <w:p w14:paraId="5CDE7DFD" w14:textId="7EB7E19B" w:rsidR="0041147A" w:rsidRPr="00593AAE" w:rsidRDefault="0041147A" w:rsidP="00B44A18">
      <w:pPr>
        <w:pStyle w:val="Corpsdetexte"/>
        <w:rPr>
          <w:rFonts w:ascii="Times New Roman" w:hAnsi="Times New Roman" w:cs="Times New Roman"/>
          <w:lang w:val="fr-FR"/>
        </w:rPr>
      </w:pPr>
      <w:r w:rsidRPr="00593AAE">
        <w:rPr>
          <w:rFonts w:ascii="Times New Roman" w:hAnsi="Times New Roman" w:cs="Times New Roman"/>
          <w:lang w:val="fr-FR"/>
        </w:rPr>
        <w:t>Chaque point de vente gère son stock</w:t>
      </w:r>
      <w:r w:rsidR="00354F4F" w:rsidRPr="00593AAE">
        <w:rPr>
          <w:rFonts w:ascii="Times New Roman" w:hAnsi="Times New Roman" w:cs="Times New Roman"/>
          <w:lang w:val="fr-FR"/>
        </w:rPr>
        <w:t>, et fait l’inventaire de celui-ci afin de pouvoir réconcilier le stock physique et informatique.</w:t>
      </w:r>
    </w:p>
    <w:p w14:paraId="086A968C" w14:textId="6BC570AE" w:rsidR="0041147A" w:rsidRDefault="0041147A" w:rsidP="0041147A">
      <w:pPr>
        <w:pStyle w:val="Titre3"/>
        <w:rPr>
          <w:rFonts w:ascii="Times New Roman" w:hAnsi="Times New Roman" w:cs="Times New Roman"/>
          <w:lang w:val="fr-FR"/>
        </w:rPr>
      </w:pPr>
      <w:bookmarkStart w:id="9" w:name="_Toc70583121"/>
      <w:r w:rsidRPr="003F053A">
        <w:rPr>
          <w:rFonts w:ascii="Times New Roman" w:hAnsi="Times New Roman" w:cs="Times New Roman"/>
          <w:lang w:val="fr-FR"/>
        </w:rPr>
        <w:t xml:space="preserve">Package </w:t>
      </w:r>
      <w:r>
        <w:rPr>
          <w:rFonts w:ascii="Times New Roman" w:hAnsi="Times New Roman" w:cs="Times New Roman"/>
          <w:lang w:val="fr-FR"/>
        </w:rPr>
        <w:t>Gestion des stocks / Centrale d’achat</w:t>
      </w:r>
      <w:bookmarkEnd w:id="9"/>
    </w:p>
    <w:p w14:paraId="2DA1EA91" w14:textId="3D9AD29F" w:rsidR="000E019D" w:rsidRPr="00593AAE" w:rsidRDefault="00354F4F"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La</w:t>
      </w:r>
      <w:r w:rsidR="0041147A" w:rsidRPr="00593AAE">
        <w:rPr>
          <w:rFonts w:ascii="Times New Roman" w:hAnsi="Times New Roman" w:cs="Times New Roman"/>
          <w:szCs w:val="22"/>
          <w:lang w:val="fr-FR"/>
        </w:rPr>
        <w:t xml:space="preserve"> centrale d’achat</w:t>
      </w:r>
      <w:r w:rsidRPr="00593AAE">
        <w:rPr>
          <w:rFonts w:ascii="Times New Roman" w:hAnsi="Times New Roman" w:cs="Times New Roman"/>
          <w:szCs w:val="22"/>
          <w:lang w:val="fr-FR"/>
        </w:rPr>
        <w:t xml:space="preserve"> regroupe les actions permettant </w:t>
      </w:r>
      <w:r w:rsidR="000E019D" w:rsidRPr="00593AAE">
        <w:rPr>
          <w:rFonts w:ascii="Times New Roman" w:hAnsi="Times New Roman" w:cs="Times New Roman"/>
          <w:szCs w:val="22"/>
          <w:lang w:val="fr-FR"/>
        </w:rPr>
        <w:t>le réapprovisionnement produit des points de vente.</w:t>
      </w:r>
    </w:p>
    <w:p w14:paraId="166FA948" w14:textId="77777777" w:rsidR="000E019D"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Au départ</w:t>
      </w:r>
      <w:r w:rsidR="00354F4F" w:rsidRPr="00593AAE">
        <w:rPr>
          <w:rFonts w:ascii="Times New Roman" w:hAnsi="Times New Roman" w:cs="Times New Roman"/>
          <w:szCs w:val="22"/>
          <w:lang w:val="fr-FR"/>
        </w:rPr>
        <w:t xml:space="preserve"> </w:t>
      </w:r>
      <w:r w:rsidRPr="00593AAE">
        <w:rPr>
          <w:rFonts w:ascii="Times New Roman" w:hAnsi="Times New Roman" w:cs="Times New Roman"/>
          <w:szCs w:val="22"/>
          <w:lang w:val="fr-FR"/>
        </w:rPr>
        <w:t>chaque responsable point de vente</w:t>
      </w:r>
      <w:r w:rsidR="00354F4F" w:rsidRPr="00593AAE">
        <w:rPr>
          <w:rFonts w:ascii="Times New Roman" w:hAnsi="Times New Roman" w:cs="Times New Roman"/>
          <w:szCs w:val="22"/>
          <w:lang w:val="fr-FR"/>
        </w:rPr>
        <w:t xml:space="preserve"> </w:t>
      </w:r>
      <w:r w:rsidRPr="00593AAE">
        <w:rPr>
          <w:rFonts w:ascii="Times New Roman" w:hAnsi="Times New Roman" w:cs="Times New Roman"/>
          <w:szCs w:val="22"/>
          <w:lang w:val="fr-FR"/>
        </w:rPr>
        <w:t>passe une commande, elles sont regroupées et accessible au gérant pour qu’il effectue une commande globale, demandant une liaison avec le système bancaire.</w:t>
      </w:r>
      <w:r w:rsidR="00354F4F" w:rsidRPr="00593AAE">
        <w:rPr>
          <w:rFonts w:ascii="Times New Roman" w:hAnsi="Times New Roman" w:cs="Times New Roman"/>
          <w:szCs w:val="22"/>
          <w:lang w:val="fr-FR"/>
        </w:rPr>
        <w:t xml:space="preserve"> </w:t>
      </w:r>
    </w:p>
    <w:p w14:paraId="1080AE23" w14:textId="132AD859" w:rsidR="0041147A"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La commande est passé auprès d’un fournisseur par le biais d’une liaison.</w:t>
      </w:r>
    </w:p>
    <w:p w14:paraId="6DBA7AFD" w14:textId="1A1A1E85" w:rsidR="000E019D" w:rsidRPr="00593AAE" w:rsidRDefault="000E019D" w:rsidP="0041147A">
      <w:pPr>
        <w:pStyle w:val="Corpsdetexte"/>
        <w:rPr>
          <w:rFonts w:ascii="Times New Roman" w:hAnsi="Times New Roman" w:cs="Times New Roman"/>
          <w:szCs w:val="22"/>
          <w:lang w:val="fr-FR"/>
        </w:rPr>
      </w:pPr>
      <w:r w:rsidRPr="00593AAE">
        <w:rPr>
          <w:rFonts w:ascii="Times New Roman" w:hAnsi="Times New Roman" w:cs="Times New Roman"/>
          <w:szCs w:val="22"/>
          <w:lang w:val="fr-FR"/>
        </w:rPr>
        <w:t>Une fois la commande livrée, elle est contrôlée puis dispatchée sur les différents points de vente.</w:t>
      </w:r>
    </w:p>
    <w:p w14:paraId="5C56B509" w14:textId="3BEA76B3" w:rsidR="00B44A18" w:rsidRPr="00593AAE" w:rsidRDefault="00B44A18" w:rsidP="00B44A18">
      <w:pPr>
        <w:pStyle w:val="Titre3"/>
        <w:rPr>
          <w:rFonts w:ascii="Times New Roman" w:hAnsi="Times New Roman" w:cs="Times New Roman"/>
          <w:sz w:val="24"/>
          <w:lang w:val="fr-FR"/>
        </w:rPr>
      </w:pPr>
      <w:bookmarkStart w:id="10" w:name="_Toc70583122"/>
      <w:r w:rsidRPr="00593AAE">
        <w:rPr>
          <w:rFonts w:ascii="Times New Roman" w:hAnsi="Times New Roman" w:cs="Times New Roman"/>
          <w:sz w:val="24"/>
          <w:lang w:val="fr-FR"/>
        </w:rPr>
        <w:lastRenderedPageBreak/>
        <w:t xml:space="preserve">Package Gestion des </w:t>
      </w:r>
      <w:r w:rsidR="000E019D" w:rsidRPr="00593AAE">
        <w:rPr>
          <w:rFonts w:ascii="Times New Roman" w:hAnsi="Times New Roman" w:cs="Times New Roman"/>
          <w:sz w:val="24"/>
          <w:lang w:val="fr-FR"/>
        </w:rPr>
        <w:t>employés</w:t>
      </w:r>
      <w:bookmarkEnd w:id="10"/>
    </w:p>
    <w:p w14:paraId="2CD88AA5" w14:textId="0D84A9A4" w:rsidR="000E019D" w:rsidRPr="00593AAE" w:rsidRDefault="000E019D"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Le package est accessible uniquement au gérant.</w:t>
      </w:r>
    </w:p>
    <w:p w14:paraId="356CAC5B" w14:textId="298A8F83" w:rsidR="000E019D" w:rsidRPr="00593AAE" w:rsidRDefault="000E019D"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Il permet la gestion complète des employés</w:t>
      </w:r>
      <w:r w:rsidR="00A842FE" w:rsidRPr="00593AAE">
        <w:rPr>
          <w:rFonts w:ascii="Times New Roman" w:hAnsi="Times New Roman" w:cs="Times New Roman"/>
          <w:szCs w:val="22"/>
          <w:lang w:val="fr-FR"/>
        </w:rPr>
        <w:t>, l’ajout, la suppression de ceux-ci.</w:t>
      </w:r>
    </w:p>
    <w:p w14:paraId="43B064EA" w14:textId="186FA370" w:rsidR="00A842FE" w:rsidRPr="00593AAE" w:rsidRDefault="00A842FE" w:rsidP="000E019D">
      <w:pPr>
        <w:pStyle w:val="Corpsdetexte"/>
        <w:rPr>
          <w:rFonts w:ascii="Times New Roman" w:hAnsi="Times New Roman" w:cs="Times New Roman"/>
          <w:szCs w:val="22"/>
          <w:lang w:val="fr-FR"/>
        </w:rPr>
      </w:pPr>
      <w:r w:rsidRPr="00593AAE">
        <w:rPr>
          <w:rFonts w:ascii="Times New Roman" w:hAnsi="Times New Roman" w:cs="Times New Roman"/>
          <w:szCs w:val="22"/>
          <w:lang w:val="fr-FR"/>
        </w:rPr>
        <w:t>Toutes les informations concernant l’employés, nécessaire à l’entreprise.</w:t>
      </w:r>
    </w:p>
    <w:p w14:paraId="56DDBCC9" w14:textId="77777777" w:rsidR="00B44A18" w:rsidRPr="00B44A18" w:rsidRDefault="00B44A18">
      <w:pPr>
        <w:pStyle w:val="Corpsdetexte"/>
        <w:rPr>
          <w:lang w:val="fr-FR"/>
        </w:rPr>
      </w:pPr>
    </w:p>
    <w:p w14:paraId="06B69935" w14:textId="61D257BA" w:rsidR="00C666F2" w:rsidRDefault="004A2C07" w:rsidP="0077240A">
      <w:pPr>
        <w:pStyle w:val="Titre2"/>
        <w:rPr>
          <w:rFonts w:ascii="Times New Roman" w:hAnsi="Times New Roman" w:cs="Times New Roman"/>
          <w:lang w:val="fr-FR"/>
        </w:rPr>
      </w:pPr>
      <w:bookmarkStart w:id="11" w:name="_Toc70583123"/>
      <w:r>
        <w:rPr>
          <w:rFonts w:ascii="Times New Roman" w:hAnsi="Times New Roman" w:cs="Times New Roman"/>
          <w:lang w:val="fr-FR"/>
        </w:rPr>
        <w:t>Diagramme de Composants</w:t>
      </w:r>
      <w:bookmarkEnd w:id="11"/>
    </w:p>
    <w:p w14:paraId="5D29EA07" w14:textId="776BE03F" w:rsidR="0077240A" w:rsidRDefault="00D40DCC" w:rsidP="0077240A">
      <w:pPr>
        <w:pStyle w:val="Corpsdetexte"/>
        <w:rPr>
          <w:rFonts w:ascii="Times New Roman" w:hAnsi="Times New Roman" w:cs="Times New Roman"/>
          <w:lang w:val="fr-FR"/>
        </w:rPr>
      </w:pPr>
      <w:r>
        <w:rPr>
          <w:rFonts w:ascii="Times New Roman" w:hAnsi="Times New Roman" w:cs="Times New Roman"/>
          <w:lang w:val="fr-FR"/>
        </w:rPr>
        <w:t>Le</w:t>
      </w:r>
      <w:r w:rsidR="00AC6289" w:rsidRPr="00AC6289">
        <w:rPr>
          <w:rFonts w:ascii="Times New Roman" w:hAnsi="Times New Roman" w:cs="Times New Roman"/>
          <w:lang w:val="fr-FR"/>
        </w:rPr>
        <w:t xml:space="preserve"> diagramme de composants permet d'obtenir une vue d'ensemble </w:t>
      </w:r>
      <w:r>
        <w:rPr>
          <w:rFonts w:ascii="Times New Roman" w:hAnsi="Times New Roman" w:cs="Times New Roman"/>
          <w:lang w:val="fr-FR"/>
        </w:rPr>
        <w:t>du</w:t>
      </w:r>
      <w:r w:rsidR="00AC6289" w:rsidRPr="00AC6289">
        <w:rPr>
          <w:rFonts w:ascii="Times New Roman" w:hAnsi="Times New Roman" w:cs="Times New Roman"/>
          <w:lang w:val="fr-FR"/>
        </w:rPr>
        <w:t xml:space="preserve"> système logiciel.</w:t>
      </w:r>
      <w:r w:rsidR="0077240A" w:rsidRPr="00AC6289">
        <w:rPr>
          <w:rFonts w:ascii="Times New Roman" w:hAnsi="Times New Roman" w:cs="Times New Roman"/>
          <w:lang w:val="fr-FR"/>
        </w:rPr>
        <w:t xml:space="preserve"> </w:t>
      </w:r>
    </w:p>
    <w:p w14:paraId="70FA8170" w14:textId="77777777" w:rsidR="00363B0D" w:rsidRDefault="00363B0D" w:rsidP="00363B0D">
      <w:pPr>
        <w:pStyle w:val="Corpsdetexte"/>
        <w:jc w:val="center"/>
        <w:rPr>
          <w:rFonts w:ascii="Times New Roman" w:hAnsi="Times New Roman" w:cs="Times New Roman"/>
          <w:lang w:val="fr-FR"/>
        </w:rPr>
      </w:pPr>
      <w:r w:rsidRPr="003F053A">
        <w:rPr>
          <w:rFonts w:ascii="Times New Roman" w:hAnsi="Times New Roman" w:cs="Times New Roman"/>
          <w:lang w:val="fr-FR"/>
        </w:rPr>
        <w:t>Diagramme UML de Composants</w:t>
      </w:r>
    </w:p>
    <w:p w14:paraId="1675CC0E" w14:textId="55449554" w:rsidR="00363B0D" w:rsidRDefault="00630188" w:rsidP="00363B0D">
      <w:pPr>
        <w:pStyle w:val="Corpsdetexte"/>
        <w:rPr>
          <w:rFonts w:ascii="Times New Roman" w:hAnsi="Times New Roman" w:cs="Times New Roman"/>
          <w:lang w:val="fr-FR"/>
        </w:rPr>
      </w:pPr>
      <w:r>
        <w:rPr>
          <w:rFonts w:ascii="Times New Roman" w:hAnsi="Times New Roman" w:cs="Times New Roman"/>
          <w:noProof/>
          <w:lang w:val="fr-FR"/>
        </w:rPr>
        <w:pict w14:anchorId="4021EF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465pt;height:233.25pt;visibility:visible;mso-wrap-style:square">
            <v:imagedata r:id="rId12" o:title=""/>
          </v:shape>
        </w:pict>
      </w:r>
    </w:p>
    <w:p w14:paraId="0086B72B" w14:textId="63916B0B" w:rsidR="00D40DCC" w:rsidRDefault="00D40DCC" w:rsidP="0077240A">
      <w:pPr>
        <w:pStyle w:val="Corpsdetexte"/>
        <w:rPr>
          <w:rFonts w:ascii="Times New Roman" w:hAnsi="Times New Roman" w:cs="Times New Roman"/>
          <w:lang w:val="fr-FR"/>
        </w:rPr>
      </w:pPr>
      <w:r>
        <w:rPr>
          <w:rFonts w:ascii="Times New Roman" w:hAnsi="Times New Roman" w:cs="Times New Roman"/>
          <w:lang w:val="fr-FR"/>
        </w:rPr>
        <w:t xml:space="preserve">Le client effectue une action dans </w:t>
      </w:r>
      <w:r w:rsidR="00363B0D">
        <w:rPr>
          <w:rFonts w:ascii="Times New Roman" w:hAnsi="Times New Roman" w:cs="Times New Roman"/>
          <w:lang w:val="fr-FR"/>
        </w:rPr>
        <w:t>le sous-système</w:t>
      </w:r>
      <w:r>
        <w:rPr>
          <w:rFonts w:ascii="Times New Roman" w:hAnsi="Times New Roman" w:cs="Times New Roman"/>
          <w:lang w:val="fr-FR"/>
        </w:rPr>
        <w:t xml:space="preserve"> </w:t>
      </w:r>
      <w:r w:rsidR="00363B0D">
        <w:rPr>
          <w:rFonts w:ascii="Times New Roman" w:hAnsi="Times New Roman" w:cs="Times New Roman"/>
          <w:lang w:val="fr-FR"/>
        </w:rPr>
        <w:t>‘</w:t>
      </w:r>
      <w:r>
        <w:rPr>
          <w:rFonts w:ascii="Times New Roman" w:hAnsi="Times New Roman" w:cs="Times New Roman"/>
          <w:lang w:val="fr-FR"/>
        </w:rPr>
        <w:t>vente web</w:t>
      </w:r>
      <w:r w:rsidR="00363B0D">
        <w:rPr>
          <w:rFonts w:ascii="Times New Roman" w:hAnsi="Times New Roman" w:cs="Times New Roman"/>
          <w:lang w:val="fr-FR"/>
        </w:rPr>
        <w:t>’</w:t>
      </w:r>
      <w:r>
        <w:rPr>
          <w:rFonts w:ascii="Times New Roman" w:hAnsi="Times New Roman" w:cs="Times New Roman"/>
          <w:lang w:val="fr-FR"/>
        </w:rPr>
        <w:t> :</w:t>
      </w:r>
    </w:p>
    <w:p w14:paraId="602226EC" w14:textId="5CC46F3E" w:rsidR="00D40DCC" w:rsidRDefault="00D40DCC" w:rsidP="00D40DCC">
      <w:pPr>
        <w:pStyle w:val="Corpsdetexte"/>
        <w:numPr>
          <w:ilvl w:val="0"/>
          <w:numId w:val="8"/>
        </w:numPr>
        <w:rPr>
          <w:rFonts w:ascii="Times New Roman" w:hAnsi="Times New Roman" w:cs="Times New Roman"/>
          <w:lang w:val="fr-FR"/>
        </w:rPr>
      </w:pPr>
      <w:r>
        <w:rPr>
          <w:rFonts w:ascii="Times New Roman" w:hAnsi="Times New Roman" w:cs="Times New Roman"/>
          <w:lang w:val="fr-FR"/>
        </w:rPr>
        <w:t>Il recherche un produit, le composant ‘Moteur de recherche’ demande au ‘Stocks’ par l’intermédiaire de l’interface si le produit recherché par l’utilisateur est encore en stock. Si le stock est différent de nul alors le client peut l’ajouter à son panier si celui-ci est connecté.</w:t>
      </w:r>
    </w:p>
    <w:p w14:paraId="0BEC99E1" w14:textId="2F928CA8" w:rsidR="00D40DCC" w:rsidRDefault="00D40DCC" w:rsidP="00D40DCC">
      <w:pPr>
        <w:pStyle w:val="Corpsdetexte"/>
        <w:numPr>
          <w:ilvl w:val="0"/>
          <w:numId w:val="8"/>
        </w:numPr>
        <w:rPr>
          <w:rFonts w:ascii="Times New Roman" w:hAnsi="Times New Roman" w:cs="Times New Roman"/>
          <w:lang w:val="fr-FR"/>
        </w:rPr>
      </w:pPr>
      <w:r>
        <w:rPr>
          <w:rFonts w:ascii="Times New Roman" w:hAnsi="Times New Roman" w:cs="Times New Roman"/>
          <w:lang w:val="fr-FR"/>
        </w:rPr>
        <w:t>Il consulte la carte des produits et souhaite en ajouter au panier</w:t>
      </w:r>
      <w:r w:rsidR="00593AAE">
        <w:rPr>
          <w:rFonts w:ascii="Times New Roman" w:hAnsi="Times New Roman" w:cs="Times New Roman"/>
          <w:lang w:val="fr-FR"/>
        </w:rPr>
        <w:t>. Dans ce cas nous voyons que l’interface est requise</w:t>
      </w:r>
      <w:r w:rsidR="00363B0D">
        <w:rPr>
          <w:rFonts w:ascii="Times New Roman" w:hAnsi="Times New Roman" w:cs="Times New Roman"/>
          <w:lang w:val="fr-FR"/>
        </w:rPr>
        <w:t xml:space="preserve"> (‘Session Utilisateur’)</w:t>
      </w:r>
      <w:r w:rsidR="00593AAE">
        <w:rPr>
          <w:rFonts w:ascii="Times New Roman" w:hAnsi="Times New Roman" w:cs="Times New Roman"/>
          <w:lang w:val="fr-FR"/>
        </w:rPr>
        <w:t xml:space="preserve"> et que l’utilisateur doit être authentifier pour effectuer cette action.</w:t>
      </w:r>
    </w:p>
    <w:p w14:paraId="5A751144" w14:textId="717559A2" w:rsidR="00593AAE" w:rsidRDefault="00593AAE" w:rsidP="00593AAE">
      <w:pPr>
        <w:pStyle w:val="Corpsdetexte"/>
        <w:rPr>
          <w:rFonts w:ascii="Times New Roman" w:hAnsi="Times New Roman" w:cs="Times New Roman"/>
          <w:lang w:val="fr-FR"/>
        </w:rPr>
      </w:pPr>
      <w:r>
        <w:rPr>
          <w:rFonts w:ascii="Times New Roman" w:hAnsi="Times New Roman" w:cs="Times New Roman"/>
          <w:lang w:val="fr-FR"/>
        </w:rPr>
        <w:t>Une fois authentifié le client accède à la gestion de son compte et des anciennes commandes.</w:t>
      </w:r>
    </w:p>
    <w:p w14:paraId="3DFCA246" w14:textId="242AD622" w:rsidR="00593AAE" w:rsidRDefault="00593AAE" w:rsidP="00593AAE">
      <w:pPr>
        <w:pStyle w:val="Corpsdetexte"/>
        <w:rPr>
          <w:rFonts w:ascii="Times New Roman" w:hAnsi="Times New Roman" w:cs="Times New Roman"/>
          <w:lang w:val="fr-FR"/>
        </w:rPr>
      </w:pPr>
      <w:r>
        <w:rPr>
          <w:rFonts w:ascii="Times New Roman" w:hAnsi="Times New Roman" w:cs="Times New Roman"/>
          <w:lang w:val="fr-FR"/>
        </w:rPr>
        <w:t xml:space="preserve">Mais également à sa commande </w:t>
      </w:r>
      <w:r w:rsidR="00363B0D">
        <w:rPr>
          <w:rFonts w:ascii="Times New Roman" w:hAnsi="Times New Roman" w:cs="Times New Roman"/>
          <w:lang w:val="fr-FR"/>
        </w:rPr>
        <w:t xml:space="preserve">actuelle, </w:t>
      </w:r>
      <w:r>
        <w:rPr>
          <w:rFonts w:ascii="Times New Roman" w:hAnsi="Times New Roman" w:cs="Times New Roman"/>
          <w:lang w:val="fr-FR"/>
        </w:rPr>
        <w:t>et la possibilité de la modifié ou de la validé.</w:t>
      </w:r>
    </w:p>
    <w:p w14:paraId="26203024" w14:textId="1A65ACAC" w:rsidR="00C666F2" w:rsidRPr="003F053A" w:rsidRDefault="00593AAE" w:rsidP="00363B0D">
      <w:pPr>
        <w:pStyle w:val="Corpsdetexte"/>
        <w:rPr>
          <w:rFonts w:ascii="Times New Roman" w:hAnsi="Times New Roman" w:cs="Times New Roman"/>
          <w:lang w:val="fr-FR"/>
        </w:rPr>
      </w:pPr>
      <w:r>
        <w:rPr>
          <w:rFonts w:ascii="Times New Roman" w:hAnsi="Times New Roman" w:cs="Times New Roman"/>
          <w:lang w:val="fr-FR"/>
        </w:rPr>
        <w:t xml:space="preserve">Le composant commande est également en liaison avec le ‘Stocks’ pour pouvoir l’interroger et savoir si la commande du client peut être </w:t>
      </w:r>
      <w:r w:rsidR="006C2A5A">
        <w:rPr>
          <w:rFonts w:ascii="Times New Roman" w:hAnsi="Times New Roman" w:cs="Times New Roman"/>
          <w:lang w:val="fr-FR"/>
        </w:rPr>
        <w:t>validé</w:t>
      </w:r>
      <w:r>
        <w:rPr>
          <w:rFonts w:ascii="Times New Roman" w:hAnsi="Times New Roman" w:cs="Times New Roman"/>
          <w:lang w:val="fr-FR"/>
        </w:rPr>
        <w:t>.</w:t>
      </w:r>
    </w:p>
    <w:p w14:paraId="0BAA679C" w14:textId="1A0598A9" w:rsidR="00C666F2" w:rsidRPr="003F053A" w:rsidRDefault="00C666F2" w:rsidP="00DB427A">
      <w:pPr>
        <w:pStyle w:val="Corpsdetexte"/>
        <w:jc w:val="center"/>
        <w:rPr>
          <w:rFonts w:ascii="Times New Roman" w:hAnsi="Times New Roman" w:cs="Times New Roman"/>
          <w:lang w:val="fr-FR"/>
        </w:rPr>
      </w:pPr>
    </w:p>
    <w:p w14:paraId="2355927B" w14:textId="77777777" w:rsidR="00C666F2" w:rsidRPr="003F053A" w:rsidRDefault="00C666F2">
      <w:pPr>
        <w:pStyle w:val="Corpsdetexte"/>
        <w:rPr>
          <w:rFonts w:ascii="Times New Roman" w:hAnsi="Times New Roman" w:cs="Times New Roman"/>
          <w:lang w:val="fr-FR"/>
        </w:rPr>
      </w:pPr>
    </w:p>
    <w:p w14:paraId="24E1451D" w14:textId="77777777" w:rsidR="00C666F2" w:rsidRPr="003F053A" w:rsidRDefault="00C666F2">
      <w:pPr>
        <w:pStyle w:val="Titre1"/>
        <w:rPr>
          <w:rFonts w:ascii="Times New Roman" w:hAnsi="Times New Roman" w:cs="Times New Roman"/>
          <w:lang w:val="fr-FR"/>
        </w:rPr>
      </w:pPr>
      <w:bookmarkStart w:id="12" w:name="_Toc70583124"/>
      <w:r w:rsidRPr="003F053A">
        <w:rPr>
          <w:rFonts w:ascii="Times New Roman" w:hAnsi="Times New Roman" w:cs="Times New Roman"/>
          <w:lang w:val="fr-FR"/>
        </w:rPr>
        <w:lastRenderedPageBreak/>
        <w:t>Architecture de Déploiement</w:t>
      </w:r>
      <w:bookmarkEnd w:id="12"/>
    </w:p>
    <w:p w14:paraId="633D7E7D" w14:textId="2A135317" w:rsidR="00363B0D" w:rsidRPr="00363B0D" w:rsidRDefault="00363B0D" w:rsidP="00363B0D">
      <w:pPr>
        <w:pStyle w:val="Corpsdetexte"/>
        <w:jc w:val="left"/>
        <w:rPr>
          <w:rFonts w:ascii="Times New Roman" w:hAnsi="Times New Roman" w:cs="Times New Roman"/>
          <w:szCs w:val="22"/>
          <w:lang w:val="fr-FR"/>
        </w:rPr>
      </w:pPr>
      <w:r>
        <w:rPr>
          <w:rFonts w:ascii="Times New Roman" w:hAnsi="Times New Roman" w:cs="Times New Roman"/>
          <w:szCs w:val="22"/>
          <w:lang w:val="fr-FR"/>
        </w:rPr>
        <w:t>L</w:t>
      </w:r>
      <w:r w:rsidRPr="00363B0D">
        <w:rPr>
          <w:rFonts w:ascii="Times New Roman" w:hAnsi="Times New Roman" w:cs="Times New Roman"/>
          <w:szCs w:val="22"/>
          <w:lang w:val="fr-FR"/>
        </w:rPr>
        <w:t>e diagramme de déploiement décrit le déploiement physique des informations générées par le logiciel sur des composants matériels.</w:t>
      </w:r>
    </w:p>
    <w:p w14:paraId="71252780" w14:textId="42675F57" w:rsidR="00C666F2" w:rsidRDefault="00C666F2">
      <w:pPr>
        <w:pStyle w:val="Corpsdetexte"/>
        <w:jc w:val="center"/>
        <w:rPr>
          <w:rFonts w:ascii="Times New Roman" w:hAnsi="Times New Roman" w:cs="Times New Roman"/>
          <w:lang w:val="fr-FR"/>
        </w:rPr>
      </w:pPr>
      <w:r w:rsidRPr="003F053A">
        <w:rPr>
          <w:rFonts w:ascii="Times New Roman" w:hAnsi="Times New Roman" w:cs="Times New Roman"/>
          <w:lang w:val="fr-FR"/>
        </w:rPr>
        <w:t>Diagramme UML de déploiement</w:t>
      </w:r>
    </w:p>
    <w:p w14:paraId="12C1591C" w14:textId="1A3D0D4C" w:rsidR="00363B0D" w:rsidRPr="003F053A" w:rsidRDefault="00630188">
      <w:pPr>
        <w:pStyle w:val="Corpsdetexte"/>
        <w:jc w:val="center"/>
        <w:rPr>
          <w:rFonts w:ascii="Times New Roman" w:hAnsi="Times New Roman" w:cs="Times New Roman"/>
          <w:lang w:val="fr-FR"/>
        </w:rPr>
      </w:pPr>
      <w:r>
        <w:rPr>
          <w:rFonts w:ascii="Times New Roman" w:hAnsi="Times New Roman" w:cs="Times New Roman"/>
          <w:noProof/>
          <w:lang w:val="fr-FR"/>
        </w:rPr>
        <w:pict w14:anchorId="1DC1433C">
          <v:shape id="_x0000_i1026" type="#_x0000_t75" style="width:481.5pt;height:313.5pt;visibility:visible;mso-wrap-style:square">
            <v:imagedata r:id="rId13" o:title=""/>
          </v:shape>
        </w:pict>
      </w:r>
    </w:p>
    <w:p w14:paraId="39693BA8" w14:textId="62707D30" w:rsidR="00C666F2" w:rsidRDefault="005E708E">
      <w:pPr>
        <w:pStyle w:val="Corpsdetexte"/>
        <w:rPr>
          <w:rFonts w:ascii="Times New Roman" w:hAnsi="Times New Roman" w:cs="Times New Roman"/>
          <w:lang w:val="fr-FR"/>
        </w:rPr>
      </w:pPr>
      <w:r>
        <w:rPr>
          <w:rFonts w:ascii="Times New Roman" w:hAnsi="Times New Roman" w:cs="Times New Roman"/>
          <w:lang w:val="fr-FR"/>
        </w:rPr>
        <w:t>L’IHM échange avec le serveur Linux Debian 9 par l’intermédiaire de requête disposant du protocole Https.</w:t>
      </w:r>
    </w:p>
    <w:p w14:paraId="107F9433" w14:textId="064AE57D" w:rsidR="005E708E" w:rsidRDefault="005E708E">
      <w:pPr>
        <w:pStyle w:val="Corpsdetexte"/>
        <w:rPr>
          <w:rFonts w:ascii="Times New Roman" w:hAnsi="Times New Roman" w:cs="Times New Roman"/>
          <w:lang w:val="fr-FR"/>
        </w:rPr>
      </w:pPr>
      <w:r>
        <w:rPr>
          <w:rFonts w:ascii="Times New Roman" w:hAnsi="Times New Roman" w:cs="Times New Roman"/>
          <w:lang w:val="fr-FR"/>
        </w:rPr>
        <w:t xml:space="preserve">Le serveur contient 6 serveurs Tomcat 9 contentant nos différents </w:t>
      </w:r>
      <w:proofErr w:type="spellStart"/>
      <w:r>
        <w:rPr>
          <w:rFonts w:ascii="Times New Roman" w:hAnsi="Times New Roman" w:cs="Times New Roman"/>
          <w:lang w:val="fr-FR"/>
        </w:rPr>
        <w:t>microservices</w:t>
      </w:r>
      <w:proofErr w:type="spellEnd"/>
      <w:r>
        <w:rPr>
          <w:rFonts w:ascii="Times New Roman" w:hAnsi="Times New Roman" w:cs="Times New Roman"/>
          <w:lang w:val="fr-FR"/>
        </w:rPr>
        <w:t>.</w:t>
      </w:r>
    </w:p>
    <w:p w14:paraId="0252A669" w14:textId="699BECE2" w:rsidR="005E708E" w:rsidRDefault="005E708E">
      <w:pPr>
        <w:pStyle w:val="Corpsdetexte"/>
        <w:rPr>
          <w:rFonts w:ascii="Times New Roman" w:hAnsi="Times New Roman" w:cs="Times New Roman"/>
          <w:lang w:val="fr-FR"/>
        </w:rPr>
      </w:pPr>
      <w:r>
        <w:rPr>
          <w:rFonts w:ascii="Times New Roman" w:hAnsi="Times New Roman" w:cs="Times New Roman"/>
          <w:lang w:val="fr-FR"/>
        </w:rPr>
        <w:t xml:space="preserve">Nous retrouvons pour chaque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un environnement</w:t>
      </w:r>
      <w:r w:rsidR="008C3862">
        <w:rPr>
          <w:rFonts w:ascii="Times New Roman" w:hAnsi="Times New Roman" w:cs="Times New Roman"/>
          <w:lang w:val="fr-FR"/>
        </w:rPr>
        <w:t xml:space="preserve"> permettant de faire fonctionner l’application aussi bien du côté </w:t>
      </w:r>
      <w:proofErr w:type="spellStart"/>
      <w:r w:rsidR="008C3862">
        <w:rPr>
          <w:rFonts w:ascii="Times New Roman" w:hAnsi="Times New Roman" w:cs="Times New Roman"/>
          <w:lang w:val="fr-FR"/>
        </w:rPr>
        <w:t>Back-End</w:t>
      </w:r>
      <w:proofErr w:type="spellEnd"/>
      <w:r w:rsidR="008C3862">
        <w:rPr>
          <w:rFonts w:ascii="Times New Roman" w:hAnsi="Times New Roman" w:cs="Times New Roman"/>
          <w:lang w:val="fr-FR"/>
        </w:rPr>
        <w:t xml:space="preserve"> que </w:t>
      </w:r>
      <w:proofErr w:type="spellStart"/>
      <w:r w:rsidR="008C3862">
        <w:rPr>
          <w:rFonts w:ascii="Times New Roman" w:hAnsi="Times New Roman" w:cs="Times New Roman"/>
          <w:lang w:val="fr-FR"/>
        </w:rPr>
        <w:t>Front-End</w:t>
      </w:r>
      <w:proofErr w:type="spellEnd"/>
      <w:r w:rsidR="008C3862">
        <w:rPr>
          <w:rFonts w:ascii="Times New Roman" w:hAnsi="Times New Roman" w:cs="Times New Roman"/>
          <w:lang w:val="fr-FR"/>
        </w:rPr>
        <w:t>.</w:t>
      </w:r>
    </w:p>
    <w:p w14:paraId="1DDB8879" w14:textId="2238D113" w:rsidR="008C3862" w:rsidRDefault="008C3862">
      <w:pPr>
        <w:pStyle w:val="Corpsdetexte"/>
        <w:rPr>
          <w:rFonts w:ascii="Times New Roman" w:hAnsi="Times New Roman" w:cs="Times New Roman"/>
          <w:lang w:val="fr-FR"/>
        </w:rPr>
      </w:pPr>
      <w:r>
        <w:rPr>
          <w:rFonts w:ascii="Times New Roman" w:hAnsi="Times New Roman" w:cs="Times New Roman"/>
          <w:lang w:val="fr-FR"/>
        </w:rPr>
        <w:t xml:space="preserve">Nous retrouvons également notre SGBDR </w:t>
      </w:r>
      <w:proofErr w:type="spellStart"/>
      <w:r>
        <w:rPr>
          <w:rFonts w:ascii="Times New Roman" w:hAnsi="Times New Roman" w:cs="Times New Roman"/>
          <w:lang w:val="fr-FR"/>
        </w:rPr>
        <w:t>Postgresql</w:t>
      </w:r>
      <w:proofErr w:type="spellEnd"/>
      <w:r>
        <w:rPr>
          <w:rFonts w:ascii="Times New Roman" w:hAnsi="Times New Roman" w:cs="Times New Roman"/>
          <w:lang w:val="fr-FR"/>
        </w:rPr>
        <w:t xml:space="preserve"> 12.2-2 contenant notre base de données ‘projet8_OCPizza ‘ </w:t>
      </w:r>
      <w:r w:rsidR="00BA65DB">
        <w:rPr>
          <w:rFonts w:ascii="Times New Roman" w:hAnsi="Times New Roman" w:cs="Times New Roman"/>
          <w:lang w:val="fr-FR"/>
        </w:rPr>
        <w:t xml:space="preserve">se trouvant </w:t>
      </w:r>
      <w:r>
        <w:rPr>
          <w:rFonts w:ascii="Times New Roman" w:hAnsi="Times New Roman" w:cs="Times New Roman"/>
          <w:lang w:val="fr-FR"/>
        </w:rPr>
        <w:t xml:space="preserve">dans </w:t>
      </w:r>
      <w:r w:rsidR="00BA65DB">
        <w:rPr>
          <w:rFonts w:ascii="Times New Roman" w:hAnsi="Times New Roman" w:cs="Times New Roman"/>
          <w:lang w:val="fr-FR"/>
        </w:rPr>
        <w:t>un autre</w:t>
      </w:r>
      <w:r>
        <w:rPr>
          <w:rFonts w:ascii="Times New Roman" w:hAnsi="Times New Roman" w:cs="Times New Roman"/>
          <w:lang w:val="fr-FR"/>
        </w:rPr>
        <w:t xml:space="preserve"> serveur Debian 9.</w:t>
      </w:r>
    </w:p>
    <w:p w14:paraId="0F023162" w14:textId="7F8555CF" w:rsidR="008C3862" w:rsidRDefault="008C3862">
      <w:pPr>
        <w:pStyle w:val="Corpsdetexte"/>
        <w:rPr>
          <w:rFonts w:ascii="Times New Roman" w:hAnsi="Times New Roman" w:cs="Times New Roman"/>
          <w:lang w:val="fr-FR"/>
        </w:rPr>
      </w:pPr>
      <w:r>
        <w:rPr>
          <w:rFonts w:ascii="Times New Roman" w:hAnsi="Times New Roman" w:cs="Times New Roman"/>
          <w:lang w:val="fr-FR"/>
        </w:rPr>
        <w:t xml:space="preserve">Celle-ci est en relation </w:t>
      </w:r>
      <w:r w:rsidR="00BA65DB">
        <w:rPr>
          <w:rFonts w:ascii="Times New Roman" w:hAnsi="Times New Roman" w:cs="Times New Roman"/>
          <w:lang w:val="fr-FR"/>
        </w:rPr>
        <w:t xml:space="preserve">avec les </w:t>
      </w:r>
      <w:proofErr w:type="spellStart"/>
      <w:r w:rsidR="00BA65DB">
        <w:rPr>
          <w:rFonts w:ascii="Times New Roman" w:hAnsi="Times New Roman" w:cs="Times New Roman"/>
          <w:lang w:val="fr-FR"/>
        </w:rPr>
        <w:t>microservices</w:t>
      </w:r>
      <w:proofErr w:type="spellEnd"/>
      <w:r w:rsidR="00BA65DB">
        <w:rPr>
          <w:rFonts w:ascii="Times New Roman" w:hAnsi="Times New Roman" w:cs="Times New Roman"/>
          <w:lang w:val="fr-FR"/>
        </w:rPr>
        <w:t xml:space="preserve"> </w:t>
      </w:r>
      <w:r>
        <w:rPr>
          <w:rFonts w:ascii="Times New Roman" w:hAnsi="Times New Roman" w:cs="Times New Roman"/>
          <w:lang w:val="fr-FR"/>
        </w:rPr>
        <w:t xml:space="preserve">par l’intermédiaire de </w:t>
      </w:r>
      <w:r w:rsidR="007D22E3">
        <w:rPr>
          <w:rFonts w:ascii="Times New Roman" w:hAnsi="Times New Roman" w:cs="Times New Roman"/>
          <w:lang w:val="fr-FR"/>
        </w:rPr>
        <w:t>l’API JDBC</w:t>
      </w:r>
      <w:r w:rsidR="00BA65DB">
        <w:rPr>
          <w:rFonts w:ascii="Times New Roman" w:hAnsi="Times New Roman" w:cs="Times New Roman"/>
          <w:lang w:val="fr-FR"/>
        </w:rPr>
        <w:t xml:space="preserve"> créant</w:t>
      </w:r>
      <w:r w:rsidR="00584819">
        <w:rPr>
          <w:rFonts w:ascii="Times New Roman" w:hAnsi="Times New Roman" w:cs="Times New Roman"/>
          <w:lang w:val="fr-FR"/>
        </w:rPr>
        <w:t xml:space="preserve"> une connexion à partir d’un URL. Elle est en relation avec l’ORM Hibernate qui lui génère les requêtes </w:t>
      </w:r>
      <w:proofErr w:type="spellStart"/>
      <w:r w:rsidR="00584819">
        <w:rPr>
          <w:rFonts w:ascii="Times New Roman" w:hAnsi="Times New Roman" w:cs="Times New Roman"/>
          <w:lang w:val="fr-FR"/>
        </w:rPr>
        <w:t>postgresql</w:t>
      </w:r>
      <w:proofErr w:type="spellEnd"/>
      <w:r w:rsidR="00584819">
        <w:rPr>
          <w:rFonts w:ascii="Times New Roman" w:hAnsi="Times New Roman" w:cs="Times New Roman"/>
          <w:lang w:val="fr-FR"/>
        </w:rPr>
        <w:t xml:space="preserve"> permettant </w:t>
      </w:r>
      <w:r w:rsidR="00BA65DB">
        <w:rPr>
          <w:rFonts w:ascii="Times New Roman" w:hAnsi="Times New Roman" w:cs="Times New Roman"/>
          <w:lang w:val="fr-FR"/>
        </w:rPr>
        <w:t>de pouvoir interroger</w:t>
      </w:r>
      <w:r w:rsidR="00584819">
        <w:rPr>
          <w:rFonts w:ascii="Times New Roman" w:hAnsi="Times New Roman" w:cs="Times New Roman"/>
          <w:lang w:val="fr-FR"/>
        </w:rPr>
        <w:t xml:space="preserve"> la base de données.</w:t>
      </w:r>
    </w:p>
    <w:p w14:paraId="4EDD0E0F" w14:textId="77777777" w:rsidR="008C3862" w:rsidRDefault="008C3862">
      <w:pPr>
        <w:pStyle w:val="Corpsdetexte"/>
        <w:rPr>
          <w:rFonts w:ascii="Times New Roman" w:hAnsi="Times New Roman" w:cs="Times New Roman"/>
          <w:lang w:val="fr-FR"/>
        </w:rPr>
      </w:pPr>
    </w:p>
    <w:p w14:paraId="57F33985" w14:textId="77777777" w:rsidR="008C3862" w:rsidRPr="003F053A" w:rsidRDefault="008C3862">
      <w:pPr>
        <w:pStyle w:val="Corpsdetexte"/>
        <w:rPr>
          <w:rFonts w:ascii="Times New Roman" w:hAnsi="Times New Roman" w:cs="Times New Roman"/>
          <w:lang w:val="fr-FR"/>
        </w:rPr>
      </w:pPr>
    </w:p>
    <w:p w14:paraId="15227413" w14:textId="77777777" w:rsidR="00C666F2" w:rsidRPr="003F053A" w:rsidRDefault="00C666F2">
      <w:pPr>
        <w:pStyle w:val="Titre2"/>
        <w:rPr>
          <w:rFonts w:ascii="Times New Roman" w:hAnsi="Times New Roman" w:cs="Times New Roman"/>
          <w:lang w:val="fr-FR"/>
        </w:rPr>
      </w:pPr>
      <w:bookmarkStart w:id="13" w:name="_Toc70583125"/>
      <w:r w:rsidRPr="003F053A">
        <w:rPr>
          <w:rFonts w:ascii="Times New Roman" w:hAnsi="Times New Roman" w:cs="Times New Roman"/>
          <w:lang w:val="fr-FR"/>
        </w:rPr>
        <w:lastRenderedPageBreak/>
        <w:t>Serveur de Base de données</w:t>
      </w:r>
      <w:bookmarkEnd w:id="13"/>
    </w:p>
    <w:p w14:paraId="65CBC0C9" w14:textId="6C948170" w:rsidR="00C666F2" w:rsidRDefault="009C6E42">
      <w:pPr>
        <w:pStyle w:val="Corpsdetexte"/>
        <w:rPr>
          <w:rFonts w:ascii="Times New Roman" w:hAnsi="Times New Roman" w:cs="Times New Roman"/>
          <w:lang w:val="fr-FR"/>
        </w:rPr>
      </w:pPr>
      <w:r>
        <w:rPr>
          <w:rFonts w:ascii="Times New Roman" w:hAnsi="Times New Roman" w:cs="Times New Roman"/>
          <w:lang w:val="fr-FR"/>
        </w:rPr>
        <w:t>La base de données est hébergée sur un serveur sous Linux Debian 9.</w:t>
      </w:r>
    </w:p>
    <w:p w14:paraId="18368779" w14:textId="144A5D85" w:rsidR="009C6E42" w:rsidRDefault="009C6E42">
      <w:pPr>
        <w:pStyle w:val="Corpsdetexte"/>
        <w:rPr>
          <w:rFonts w:ascii="Times New Roman" w:hAnsi="Times New Roman" w:cs="Times New Roman"/>
          <w:lang w:val="fr-FR"/>
        </w:rPr>
      </w:pPr>
      <w:r>
        <w:rPr>
          <w:rFonts w:ascii="Times New Roman" w:hAnsi="Times New Roman" w:cs="Times New Roman"/>
          <w:lang w:val="fr-FR"/>
        </w:rPr>
        <w:t xml:space="preserve">La mise en place de celle-ci est effectuée comme décrite dans ce </w:t>
      </w:r>
      <w:hyperlink r:id="rId14" w:history="1">
        <w:r w:rsidRPr="009C6E42">
          <w:rPr>
            <w:rStyle w:val="Lienhypertexte"/>
            <w:rFonts w:ascii="Times New Roman" w:hAnsi="Times New Roman" w:cs="Times New Roman"/>
            <w:lang w:val="fr-FR"/>
          </w:rPr>
          <w:t>lien</w:t>
        </w:r>
      </w:hyperlink>
      <w:r>
        <w:rPr>
          <w:rFonts w:ascii="Times New Roman" w:hAnsi="Times New Roman" w:cs="Times New Roman"/>
          <w:lang w:val="fr-FR"/>
        </w:rPr>
        <w:t>.</w:t>
      </w:r>
    </w:p>
    <w:p w14:paraId="60F678FD" w14:textId="62073818" w:rsidR="009C6E42" w:rsidRDefault="009C6E42">
      <w:pPr>
        <w:pStyle w:val="Corpsdetexte"/>
        <w:rPr>
          <w:rFonts w:ascii="Times New Roman" w:hAnsi="Times New Roman" w:cs="Times New Roman"/>
          <w:lang w:val="fr-FR"/>
        </w:rPr>
      </w:pPr>
      <w:r>
        <w:rPr>
          <w:rFonts w:ascii="Times New Roman" w:hAnsi="Times New Roman" w:cs="Times New Roman"/>
          <w:lang w:val="fr-FR"/>
        </w:rPr>
        <w:t>Une fois</w:t>
      </w:r>
      <w:r w:rsidR="008E59FC">
        <w:rPr>
          <w:rFonts w:ascii="Times New Roman" w:hAnsi="Times New Roman" w:cs="Times New Roman"/>
          <w:lang w:val="fr-FR"/>
        </w:rPr>
        <w:t xml:space="preserve"> installé, nous configurons le fichier </w:t>
      </w:r>
      <w:proofErr w:type="spellStart"/>
      <w:proofErr w:type="gramStart"/>
      <w:r w:rsidR="008E59FC">
        <w:rPr>
          <w:rFonts w:ascii="Times New Roman" w:hAnsi="Times New Roman" w:cs="Times New Roman"/>
          <w:lang w:val="fr-FR"/>
        </w:rPr>
        <w:t>application.properties</w:t>
      </w:r>
      <w:proofErr w:type="spellEnd"/>
      <w:proofErr w:type="gramEnd"/>
      <w:r w:rsidR="008E59FC">
        <w:rPr>
          <w:rFonts w:ascii="Times New Roman" w:hAnsi="Times New Roman" w:cs="Times New Roman"/>
          <w:lang w:val="fr-FR"/>
        </w:rPr>
        <w:t>, en modifiant l’URL.</w:t>
      </w:r>
    </w:p>
    <w:p w14:paraId="49FFD319" w14:textId="13729195" w:rsidR="008E59FC" w:rsidRPr="003F053A" w:rsidRDefault="00630188">
      <w:pPr>
        <w:pStyle w:val="Corpsdetexte"/>
        <w:rPr>
          <w:rFonts w:ascii="Times New Roman" w:hAnsi="Times New Roman" w:cs="Times New Roman"/>
          <w:lang w:val="fr-FR"/>
        </w:rPr>
      </w:pPr>
      <w:r>
        <w:rPr>
          <w:rFonts w:ascii="Times New Roman" w:hAnsi="Times New Roman" w:cs="Times New Roman"/>
          <w:noProof/>
          <w:lang w:val="fr-FR"/>
        </w:rPr>
        <w:pict w14:anchorId="79E9A52C">
          <v:shape id="_x0000_i1027" type="#_x0000_t75" style="width:482.25pt;height:389.25pt;visibility:visible;mso-wrap-style:square">
            <v:imagedata r:id="rId15" o:title=""/>
          </v:shape>
        </w:pict>
      </w:r>
    </w:p>
    <w:p w14:paraId="332F11E7" w14:textId="649BA5E2" w:rsidR="00C666F2" w:rsidRPr="003F053A" w:rsidRDefault="00C666F2">
      <w:pPr>
        <w:pStyle w:val="Titre2"/>
        <w:rPr>
          <w:rFonts w:ascii="Times New Roman" w:hAnsi="Times New Roman" w:cs="Times New Roman"/>
          <w:lang w:val="fr-FR"/>
        </w:rPr>
      </w:pPr>
      <w:bookmarkStart w:id="14" w:name="_Toc70583126"/>
      <w:r w:rsidRPr="003F053A">
        <w:rPr>
          <w:rFonts w:ascii="Times New Roman" w:hAnsi="Times New Roman" w:cs="Times New Roman"/>
          <w:lang w:val="fr-FR"/>
        </w:rPr>
        <w:t xml:space="preserve">Serveur </w:t>
      </w:r>
      <w:r w:rsidR="008E59FC">
        <w:rPr>
          <w:rFonts w:ascii="Times New Roman" w:hAnsi="Times New Roman" w:cs="Times New Roman"/>
          <w:lang w:val="fr-FR"/>
        </w:rPr>
        <w:t>Tomcat</w:t>
      </w:r>
      <w:bookmarkEnd w:id="14"/>
    </w:p>
    <w:p w14:paraId="2FCE92C7" w14:textId="7321D5F4" w:rsidR="00C666F2" w:rsidRDefault="008E59FC">
      <w:pPr>
        <w:pStyle w:val="Corpsdetexte"/>
        <w:rPr>
          <w:rFonts w:ascii="Times New Roman" w:hAnsi="Times New Roman" w:cs="Times New Roman"/>
          <w:lang w:val="fr-FR"/>
        </w:rPr>
      </w:pPr>
      <w:r>
        <w:rPr>
          <w:rFonts w:ascii="Times New Roman" w:hAnsi="Times New Roman" w:cs="Times New Roman"/>
          <w:lang w:val="fr-FR"/>
        </w:rPr>
        <w:t xml:space="preserve">Les </w:t>
      </w:r>
      <w:proofErr w:type="spellStart"/>
      <w:r>
        <w:rPr>
          <w:rFonts w:ascii="Times New Roman" w:hAnsi="Times New Roman" w:cs="Times New Roman"/>
          <w:lang w:val="fr-FR"/>
        </w:rPr>
        <w:t>microservices</w:t>
      </w:r>
      <w:proofErr w:type="spellEnd"/>
      <w:r>
        <w:rPr>
          <w:rFonts w:ascii="Times New Roman" w:hAnsi="Times New Roman" w:cs="Times New Roman"/>
          <w:lang w:val="fr-FR"/>
        </w:rPr>
        <w:t xml:space="preserve"> sont déployé par le biais des serveurs Tomcat.</w:t>
      </w:r>
    </w:p>
    <w:p w14:paraId="7419DFDB" w14:textId="62E00253" w:rsidR="008E59FC" w:rsidRPr="003F053A" w:rsidRDefault="008E59FC">
      <w:pPr>
        <w:pStyle w:val="Corpsdetexte"/>
        <w:rPr>
          <w:rFonts w:ascii="Times New Roman" w:hAnsi="Times New Roman" w:cs="Times New Roman"/>
          <w:lang w:val="fr-FR"/>
        </w:rPr>
      </w:pPr>
      <w:r>
        <w:rPr>
          <w:rFonts w:ascii="Times New Roman" w:hAnsi="Times New Roman" w:cs="Times New Roman"/>
          <w:lang w:val="fr-FR"/>
        </w:rPr>
        <w:t>Pour installer le serveur Tomcat sur Linux Debian</w:t>
      </w:r>
      <w:r w:rsidR="007B483B">
        <w:rPr>
          <w:rFonts w:ascii="Times New Roman" w:hAnsi="Times New Roman" w:cs="Times New Roman"/>
          <w:lang w:val="fr-FR"/>
        </w:rPr>
        <w:t xml:space="preserve"> 9, suivons la procédure décrite sur ce </w:t>
      </w:r>
      <w:hyperlink r:id="rId16" w:history="1">
        <w:r w:rsidR="007B483B" w:rsidRPr="00433A84">
          <w:rPr>
            <w:rStyle w:val="Lienhypertexte"/>
            <w:rFonts w:ascii="Times New Roman" w:hAnsi="Times New Roman" w:cs="Times New Roman"/>
            <w:lang w:val="fr-FR"/>
          </w:rPr>
          <w:t>lien</w:t>
        </w:r>
      </w:hyperlink>
      <w:r w:rsidR="007B483B">
        <w:rPr>
          <w:rFonts w:ascii="Times New Roman" w:hAnsi="Times New Roman" w:cs="Times New Roman"/>
          <w:lang w:val="fr-FR"/>
        </w:rPr>
        <w:t>.</w:t>
      </w:r>
    </w:p>
    <w:p w14:paraId="22E19730" w14:textId="4253A580" w:rsidR="00C666F2" w:rsidRDefault="00C666F2">
      <w:pPr>
        <w:pStyle w:val="Titre1"/>
        <w:rPr>
          <w:rFonts w:ascii="Times New Roman" w:hAnsi="Times New Roman" w:cs="Times New Roman"/>
          <w:lang w:val="fr-FR"/>
        </w:rPr>
      </w:pPr>
      <w:bookmarkStart w:id="15" w:name="_Toc70583127"/>
      <w:r w:rsidRPr="003F053A">
        <w:rPr>
          <w:rFonts w:ascii="Times New Roman" w:hAnsi="Times New Roman" w:cs="Times New Roman"/>
          <w:lang w:val="fr-FR"/>
        </w:rPr>
        <w:lastRenderedPageBreak/>
        <w:t>Architecture logicielle</w:t>
      </w:r>
      <w:bookmarkEnd w:id="15"/>
    </w:p>
    <w:p w14:paraId="14ACABE4" w14:textId="49FA29D0" w:rsidR="00B75274" w:rsidRPr="003F053A" w:rsidRDefault="00B75274" w:rsidP="00B75274">
      <w:pPr>
        <w:pStyle w:val="Titre2"/>
        <w:rPr>
          <w:rFonts w:ascii="Times New Roman" w:hAnsi="Times New Roman" w:cs="Times New Roman"/>
          <w:lang w:val="fr-FR"/>
        </w:rPr>
      </w:pPr>
      <w:bookmarkStart w:id="16" w:name="_Toc70583128"/>
      <w:r>
        <w:rPr>
          <w:rFonts w:ascii="Times New Roman" w:hAnsi="Times New Roman" w:cs="Times New Roman"/>
          <w:lang w:val="fr-FR"/>
        </w:rPr>
        <w:t>Présentation générale</w:t>
      </w:r>
      <w:bookmarkEnd w:id="16"/>
    </w:p>
    <w:p w14:paraId="50E6EE32" w14:textId="77777777" w:rsidR="00B75274" w:rsidRDefault="00B75274" w:rsidP="00B75274">
      <w:pPr>
        <w:pStyle w:val="Corpsdetexte"/>
        <w:rPr>
          <w:rFonts w:ascii="Times New Roman" w:hAnsi="Times New Roman" w:cs="Times New Roman"/>
          <w:b/>
          <w:bCs/>
          <w:lang w:val="fr-FR"/>
        </w:rPr>
      </w:pPr>
      <w:r w:rsidRPr="003F053A">
        <w:rPr>
          <w:rFonts w:ascii="Times New Roman" w:hAnsi="Times New Roman" w:cs="Times New Roman"/>
          <w:lang w:val="fr-FR"/>
        </w:rPr>
        <w:t xml:space="preserve">Les sources et versions du projet sont gérées par </w:t>
      </w:r>
      <w:r w:rsidRPr="003F053A">
        <w:rPr>
          <w:rFonts w:ascii="Times New Roman" w:hAnsi="Times New Roman" w:cs="Times New Roman"/>
          <w:b/>
          <w:bCs/>
          <w:lang w:val="fr-FR"/>
        </w:rPr>
        <w:t>Git</w:t>
      </w:r>
      <w:r w:rsidRPr="003F053A">
        <w:rPr>
          <w:rFonts w:ascii="Times New Roman" w:hAnsi="Times New Roman" w:cs="Times New Roman"/>
          <w:lang w:val="fr-FR"/>
        </w:rPr>
        <w:t xml:space="preserve">, les dépendances et le packaging par </w:t>
      </w:r>
      <w:r w:rsidRPr="003F053A">
        <w:rPr>
          <w:rFonts w:ascii="Times New Roman" w:hAnsi="Times New Roman" w:cs="Times New Roman"/>
          <w:b/>
          <w:bCs/>
          <w:lang w:val="fr-FR"/>
        </w:rPr>
        <w:t>Apache Maven</w:t>
      </w:r>
      <w:r>
        <w:rPr>
          <w:rFonts w:ascii="Times New Roman" w:hAnsi="Times New Roman" w:cs="Times New Roman"/>
          <w:b/>
          <w:bCs/>
          <w:lang w:val="fr-FR"/>
        </w:rPr>
        <w:t>.</w:t>
      </w:r>
    </w:p>
    <w:p w14:paraId="464CDAAA"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Nous retrouvons comment avoir accès à Git et comment restaure le projet </w:t>
      </w:r>
      <w:hyperlink r:id="rId17" w:anchor="git" w:history="1">
        <w:r w:rsidRPr="00F62AD7">
          <w:rPr>
            <w:rStyle w:val="Lienhypertexte"/>
            <w:rFonts w:ascii="Times New Roman" w:hAnsi="Times New Roman" w:cs="Times New Roman"/>
            <w:lang w:val="fr-FR"/>
          </w:rPr>
          <w:t>ici</w:t>
        </w:r>
      </w:hyperlink>
      <w:r>
        <w:rPr>
          <w:rFonts w:ascii="Times New Roman" w:hAnsi="Times New Roman" w:cs="Times New Roman"/>
          <w:lang w:val="fr-FR"/>
        </w:rPr>
        <w:t>.</w:t>
      </w:r>
    </w:p>
    <w:p w14:paraId="0D6D982F"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Apache Maven sert à packager le projet et notamment chaque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en générant un fichier WAR.</w:t>
      </w:r>
    </w:p>
    <w:p w14:paraId="4073F02E" w14:textId="77777777" w:rsidR="00B75274"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Nous retrouvons à l’intérieure de chaque fichier </w:t>
      </w:r>
      <w:proofErr w:type="spellStart"/>
      <w:r>
        <w:rPr>
          <w:rFonts w:ascii="Times New Roman" w:hAnsi="Times New Roman" w:cs="Times New Roman"/>
          <w:lang w:val="fr-FR"/>
        </w:rPr>
        <w:t>pom</w:t>
      </w:r>
      <w:proofErr w:type="spellEnd"/>
      <w:r>
        <w:rPr>
          <w:rFonts w:ascii="Times New Roman" w:hAnsi="Times New Roman" w:cs="Times New Roman"/>
          <w:lang w:val="fr-FR"/>
        </w:rPr>
        <w:t xml:space="preserve"> le type du packaging souhaité pour qu’ensuite Maven puisse packager le projet.</w:t>
      </w:r>
    </w:p>
    <w:p w14:paraId="3AD1FBE3" w14:textId="77777777" w:rsidR="00B75274" w:rsidRPr="003F053A"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Maven sert également à gérer les dépendances du projet. Il récupère les dépendances mise en place dans le fichier </w:t>
      </w:r>
      <w:proofErr w:type="spellStart"/>
      <w:r>
        <w:rPr>
          <w:rFonts w:ascii="Times New Roman" w:hAnsi="Times New Roman" w:cs="Times New Roman"/>
          <w:lang w:val="fr-FR"/>
        </w:rPr>
        <w:t>pom</w:t>
      </w:r>
      <w:proofErr w:type="spellEnd"/>
      <w:r>
        <w:rPr>
          <w:rFonts w:ascii="Times New Roman" w:hAnsi="Times New Roman" w:cs="Times New Roman"/>
          <w:lang w:val="fr-FR"/>
        </w:rPr>
        <w:t>, ainsi que les dépendances requises à celles dont on a besoin grâce à la gestion de la transitivité des dépendances.</w:t>
      </w:r>
    </w:p>
    <w:p w14:paraId="4371DD6F" w14:textId="69ED05D8" w:rsidR="00C666F2" w:rsidRPr="003F053A" w:rsidRDefault="00B75274">
      <w:pPr>
        <w:pStyle w:val="Titre2"/>
        <w:rPr>
          <w:rFonts w:ascii="Times New Roman" w:hAnsi="Times New Roman" w:cs="Times New Roman"/>
          <w:lang w:val="fr-FR"/>
        </w:rPr>
      </w:pPr>
      <w:bookmarkStart w:id="17" w:name="_Toc70583129"/>
      <w:proofErr w:type="spellStart"/>
      <w:r>
        <w:rPr>
          <w:rFonts w:ascii="Times New Roman" w:hAnsi="Times New Roman" w:cs="Times New Roman"/>
          <w:lang w:val="fr-FR"/>
        </w:rPr>
        <w:t>Microservice</w:t>
      </w:r>
      <w:bookmarkEnd w:id="17"/>
      <w:proofErr w:type="spellEnd"/>
    </w:p>
    <w:p w14:paraId="3EA63B10" w14:textId="48C42633" w:rsidR="00C666F2" w:rsidRPr="003F053A" w:rsidRDefault="00C666F2">
      <w:pPr>
        <w:pStyle w:val="Titre3"/>
        <w:rPr>
          <w:rFonts w:ascii="Times New Roman" w:hAnsi="Times New Roman" w:cs="Times New Roman"/>
          <w:lang w:val="fr-FR"/>
        </w:rPr>
      </w:pPr>
      <w:bookmarkStart w:id="18" w:name="_Toc70583130"/>
      <w:r w:rsidRPr="003F053A">
        <w:rPr>
          <w:rFonts w:ascii="Times New Roman" w:hAnsi="Times New Roman" w:cs="Times New Roman"/>
          <w:lang w:val="fr-FR"/>
        </w:rPr>
        <w:t>Les couches</w:t>
      </w:r>
      <w:r w:rsidR="00AE3DE9">
        <w:rPr>
          <w:rFonts w:ascii="Times New Roman" w:hAnsi="Times New Roman" w:cs="Times New Roman"/>
          <w:lang w:val="fr-FR"/>
        </w:rPr>
        <w:t xml:space="preserve"> d’un </w:t>
      </w:r>
      <w:proofErr w:type="spellStart"/>
      <w:r w:rsidR="00AE3DE9">
        <w:rPr>
          <w:rFonts w:ascii="Times New Roman" w:hAnsi="Times New Roman" w:cs="Times New Roman"/>
          <w:lang w:val="fr-FR"/>
        </w:rPr>
        <w:t>microservice</w:t>
      </w:r>
      <w:bookmarkEnd w:id="18"/>
      <w:proofErr w:type="spellEnd"/>
    </w:p>
    <w:p w14:paraId="0A34B121" w14:textId="77777777" w:rsidR="00C666F2" w:rsidRPr="003F053A" w:rsidRDefault="00C666F2">
      <w:pPr>
        <w:pStyle w:val="Corpsdetexte"/>
        <w:rPr>
          <w:rFonts w:ascii="Times New Roman" w:hAnsi="Times New Roman" w:cs="Times New Roman"/>
          <w:lang w:val="fr-FR"/>
        </w:rPr>
      </w:pPr>
      <w:r w:rsidRPr="003F053A">
        <w:rPr>
          <w:rFonts w:ascii="Times New Roman" w:hAnsi="Times New Roman" w:cs="Times New Roman"/>
          <w:lang w:val="fr-FR"/>
        </w:rPr>
        <w:t>L'architecture applicative est la suivante :</w:t>
      </w:r>
    </w:p>
    <w:p w14:paraId="227BEA13" w14:textId="378B0250" w:rsidR="00C666F2" w:rsidRPr="003F053A" w:rsidRDefault="00433A84">
      <w:pPr>
        <w:pStyle w:val="Corpsdetexte"/>
        <w:numPr>
          <w:ilvl w:val="0"/>
          <w:numId w:val="6"/>
        </w:numPr>
        <w:spacing w:after="0"/>
        <w:rPr>
          <w:rFonts w:ascii="Times New Roman" w:hAnsi="Times New Roman" w:cs="Times New Roman"/>
          <w:lang w:val="fr-FR"/>
        </w:rPr>
      </w:pPr>
      <w:r w:rsidRPr="003F053A">
        <w:rPr>
          <w:rFonts w:ascii="Times New Roman" w:hAnsi="Times New Roman" w:cs="Times New Roman"/>
          <w:lang w:val="fr-FR"/>
        </w:rPr>
        <w:t>Une</w:t>
      </w:r>
      <w:r w:rsidR="00C666F2" w:rsidRPr="003F053A">
        <w:rPr>
          <w:rFonts w:ascii="Times New Roman" w:hAnsi="Times New Roman" w:cs="Times New Roman"/>
          <w:i/>
          <w:iCs/>
          <w:lang w:val="fr-FR"/>
        </w:rPr>
        <w:t xml:space="preserve"> </w:t>
      </w:r>
      <w:r w:rsidR="00C666F2" w:rsidRPr="003F053A">
        <w:rPr>
          <w:rFonts w:ascii="Times New Roman" w:hAnsi="Times New Roman" w:cs="Times New Roman"/>
          <w:lang w:val="fr-FR"/>
        </w:rPr>
        <w:t>couche</w:t>
      </w:r>
      <w:r w:rsidR="00C666F2" w:rsidRPr="003F053A">
        <w:rPr>
          <w:rFonts w:ascii="Times New Roman" w:hAnsi="Times New Roman" w:cs="Times New Roman"/>
          <w:b/>
          <w:bCs/>
          <w:lang w:val="fr-FR"/>
        </w:rPr>
        <w:t xml:space="preserve"> </w:t>
      </w:r>
      <w:proofErr w:type="spellStart"/>
      <w:r w:rsidR="00A42D10">
        <w:rPr>
          <w:rFonts w:ascii="Times New Roman" w:hAnsi="Times New Roman" w:cs="Times New Roman"/>
          <w:b/>
          <w:bCs/>
          <w:lang w:val="fr-FR"/>
        </w:rPr>
        <w:t>controller</w:t>
      </w:r>
      <w:proofErr w:type="spellEnd"/>
      <w:r w:rsidR="00C666F2" w:rsidRPr="003F053A">
        <w:rPr>
          <w:rFonts w:ascii="Times New Roman" w:hAnsi="Times New Roman" w:cs="Times New Roman"/>
          <w:lang w:val="fr-FR"/>
        </w:rPr>
        <w:t xml:space="preserve"> : </w:t>
      </w:r>
      <w:r w:rsidR="00D478AE">
        <w:rPr>
          <w:rFonts w:ascii="Times New Roman" w:hAnsi="Times New Roman" w:cs="Times New Roman"/>
          <w:lang w:val="fr-FR"/>
        </w:rPr>
        <w:t>contient les méthodes permettant de récupérer, d’envoyer, de sauvegarder les données et d’interagir avec les objets pour y avoir accès. Elle fait le lien entre l</w:t>
      </w:r>
      <w:r w:rsidR="00212BD7">
        <w:rPr>
          <w:rFonts w:ascii="Times New Roman" w:hAnsi="Times New Roman" w:cs="Times New Roman"/>
          <w:lang w:val="fr-FR"/>
        </w:rPr>
        <w:t>a couche dao et la couche model.</w:t>
      </w:r>
    </w:p>
    <w:p w14:paraId="06CF9F64" w14:textId="7677437A" w:rsidR="00C666F2" w:rsidRPr="003F053A" w:rsidRDefault="00433A84">
      <w:pPr>
        <w:pStyle w:val="Corpsdetexte"/>
        <w:numPr>
          <w:ilvl w:val="0"/>
          <w:numId w:val="6"/>
        </w:numPr>
        <w:spacing w:after="0"/>
        <w:rPr>
          <w:rFonts w:ascii="Times New Roman" w:hAnsi="Times New Roman" w:cs="Times New Roman"/>
          <w:lang w:val="fr-FR"/>
        </w:rPr>
      </w:pPr>
      <w:r w:rsidRPr="003F053A">
        <w:rPr>
          <w:rFonts w:ascii="Times New Roman" w:hAnsi="Times New Roman" w:cs="Times New Roman"/>
          <w:lang w:val="fr-FR"/>
        </w:rPr>
        <w:t>Une</w:t>
      </w:r>
      <w:r w:rsidR="00C666F2" w:rsidRPr="003F053A">
        <w:rPr>
          <w:rFonts w:ascii="Times New Roman" w:hAnsi="Times New Roman" w:cs="Times New Roman"/>
          <w:i/>
          <w:iCs/>
          <w:lang w:val="fr-FR"/>
        </w:rPr>
        <w:t xml:space="preserve"> </w:t>
      </w:r>
      <w:r w:rsidR="00C666F2" w:rsidRPr="003F053A">
        <w:rPr>
          <w:rFonts w:ascii="Times New Roman" w:hAnsi="Times New Roman" w:cs="Times New Roman"/>
          <w:lang w:val="fr-FR"/>
        </w:rPr>
        <w:t>couche</w:t>
      </w:r>
      <w:r w:rsidR="00C666F2" w:rsidRPr="003F053A">
        <w:rPr>
          <w:rFonts w:ascii="Times New Roman" w:hAnsi="Times New Roman" w:cs="Times New Roman"/>
          <w:b/>
          <w:bCs/>
          <w:lang w:val="fr-FR"/>
        </w:rPr>
        <w:t xml:space="preserve"> model</w:t>
      </w:r>
      <w:r w:rsidR="00C666F2" w:rsidRPr="003F053A">
        <w:rPr>
          <w:rFonts w:ascii="Times New Roman" w:hAnsi="Times New Roman" w:cs="Times New Roman"/>
          <w:lang w:val="fr-FR"/>
        </w:rPr>
        <w:t> : implémentation du modèle des objets métiers</w:t>
      </w:r>
      <w:r w:rsidR="00212BD7">
        <w:rPr>
          <w:rFonts w:ascii="Times New Roman" w:hAnsi="Times New Roman" w:cs="Times New Roman"/>
          <w:lang w:val="fr-FR"/>
        </w:rPr>
        <w:t>.</w:t>
      </w:r>
    </w:p>
    <w:p w14:paraId="52B7D937" w14:textId="26E9CDC5" w:rsidR="00C666F2" w:rsidRPr="00212BD7" w:rsidRDefault="00433A84" w:rsidP="00212BD7">
      <w:pPr>
        <w:pStyle w:val="Corpsdetexte"/>
        <w:numPr>
          <w:ilvl w:val="0"/>
          <w:numId w:val="6"/>
        </w:numPr>
        <w:spacing w:after="0"/>
        <w:rPr>
          <w:rFonts w:ascii="Times New Roman" w:hAnsi="Times New Roman" w:cs="Times New Roman"/>
          <w:lang w:val="fr-FR"/>
        </w:rPr>
      </w:pPr>
      <w:r>
        <w:rPr>
          <w:rFonts w:ascii="Times New Roman" w:hAnsi="Times New Roman" w:cs="Times New Roman"/>
          <w:lang w:val="fr-FR"/>
        </w:rPr>
        <w:t>Une</w:t>
      </w:r>
      <w:r w:rsidR="00A42D10">
        <w:rPr>
          <w:rFonts w:ascii="Times New Roman" w:hAnsi="Times New Roman" w:cs="Times New Roman"/>
          <w:lang w:val="fr-FR"/>
        </w:rPr>
        <w:t xml:space="preserve"> couche </w:t>
      </w:r>
      <w:r w:rsidR="00A42D10" w:rsidRPr="00212BD7">
        <w:rPr>
          <w:rFonts w:ascii="Times New Roman" w:hAnsi="Times New Roman" w:cs="Times New Roman"/>
          <w:b/>
          <w:bCs/>
          <w:lang w:val="fr-FR"/>
        </w:rPr>
        <w:t>dao</w:t>
      </w:r>
      <w:r w:rsidR="00A42D10">
        <w:rPr>
          <w:rFonts w:ascii="Times New Roman" w:hAnsi="Times New Roman" w:cs="Times New Roman"/>
          <w:lang w:val="fr-FR"/>
        </w:rPr>
        <w:t xml:space="preserve"> : </w:t>
      </w:r>
      <w:r w:rsidR="00212BD7">
        <w:rPr>
          <w:rFonts w:ascii="Times New Roman" w:hAnsi="Times New Roman" w:cs="Times New Roman"/>
          <w:lang w:val="fr-FR"/>
        </w:rPr>
        <w:t>interface permettant d’interroger la base de données.</w:t>
      </w:r>
    </w:p>
    <w:p w14:paraId="7214E985" w14:textId="7D6A9E6D" w:rsidR="00C666F2" w:rsidRPr="003F053A" w:rsidRDefault="00433A84">
      <w:pPr>
        <w:pStyle w:val="Corpsdetexte"/>
        <w:numPr>
          <w:ilvl w:val="0"/>
          <w:numId w:val="6"/>
        </w:numPr>
        <w:spacing w:after="0"/>
        <w:rPr>
          <w:rFonts w:ascii="Times New Roman" w:hAnsi="Times New Roman" w:cs="Times New Roman"/>
          <w:lang w:val="fr-FR"/>
        </w:rPr>
      </w:pPr>
      <w:r>
        <w:rPr>
          <w:rFonts w:ascii="Times New Roman" w:hAnsi="Times New Roman" w:cs="Times New Roman"/>
          <w:lang w:val="fr-FR"/>
        </w:rPr>
        <w:t>Une</w:t>
      </w:r>
      <w:r w:rsidR="00212BD7">
        <w:rPr>
          <w:rFonts w:ascii="Times New Roman" w:hAnsi="Times New Roman" w:cs="Times New Roman"/>
          <w:lang w:val="fr-FR"/>
        </w:rPr>
        <w:t xml:space="preserve"> couche </w:t>
      </w:r>
      <w:r w:rsidR="00212BD7" w:rsidRPr="00212BD7">
        <w:rPr>
          <w:rFonts w:ascii="Times New Roman" w:hAnsi="Times New Roman" w:cs="Times New Roman"/>
          <w:b/>
          <w:bCs/>
          <w:lang w:val="fr-FR"/>
        </w:rPr>
        <w:t>service</w:t>
      </w:r>
      <w:r w:rsidR="00212BD7">
        <w:rPr>
          <w:rFonts w:ascii="Times New Roman" w:hAnsi="Times New Roman" w:cs="Times New Roman"/>
          <w:lang w:val="fr-FR"/>
        </w:rPr>
        <w:t> : cette couche est utilisé</w:t>
      </w:r>
      <w:r w:rsidR="000D3B03">
        <w:rPr>
          <w:rFonts w:ascii="Times New Roman" w:hAnsi="Times New Roman" w:cs="Times New Roman"/>
          <w:lang w:val="fr-FR"/>
        </w:rPr>
        <w:t>e</w:t>
      </w:r>
      <w:r w:rsidR="00212BD7">
        <w:rPr>
          <w:rFonts w:ascii="Times New Roman" w:hAnsi="Times New Roman" w:cs="Times New Roman"/>
          <w:lang w:val="fr-FR"/>
        </w:rPr>
        <w:t xml:space="preserve"> dans certains </w:t>
      </w:r>
      <w:proofErr w:type="spellStart"/>
      <w:r w:rsidR="00212BD7">
        <w:rPr>
          <w:rFonts w:ascii="Times New Roman" w:hAnsi="Times New Roman" w:cs="Times New Roman"/>
          <w:lang w:val="fr-FR"/>
        </w:rPr>
        <w:t>microservice</w:t>
      </w:r>
      <w:proofErr w:type="spellEnd"/>
      <w:r w:rsidR="00212BD7">
        <w:rPr>
          <w:rFonts w:ascii="Times New Roman" w:hAnsi="Times New Roman" w:cs="Times New Roman"/>
          <w:lang w:val="fr-FR"/>
        </w:rPr>
        <w:t xml:space="preserve">. Elle permet d’ajouter et de faciliter la manipulation des objets suivant le résultat attendu, lorsque cela est compliqué avec la couche </w:t>
      </w:r>
      <w:proofErr w:type="spellStart"/>
      <w:r w:rsidR="00212BD7">
        <w:rPr>
          <w:rFonts w:ascii="Times New Roman" w:hAnsi="Times New Roman" w:cs="Times New Roman"/>
          <w:lang w:val="fr-FR"/>
        </w:rPr>
        <w:t>controller</w:t>
      </w:r>
      <w:proofErr w:type="spellEnd"/>
      <w:r w:rsidR="00212BD7">
        <w:rPr>
          <w:rFonts w:ascii="Times New Roman" w:hAnsi="Times New Roman" w:cs="Times New Roman"/>
          <w:lang w:val="fr-FR"/>
        </w:rPr>
        <w:t>.</w:t>
      </w:r>
    </w:p>
    <w:p w14:paraId="274F8BA7" w14:textId="74FCCBA8" w:rsidR="00C666F2" w:rsidRPr="003F053A" w:rsidRDefault="00C666F2">
      <w:pPr>
        <w:pStyle w:val="Titre3"/>
        <w:rPr>
          <w:rFonts w:ascii="Times New Roman" w:hAnsi="Times New Roman" w:cs="Times New Roman"/>
          <w:lang w:val="fr-FR"/>
        </w:rPr>
      </w:pPr>
      <w:bookmarkStart w:id="19" w:name="_Toc70583131"/>
      <w:r w:rsidRPr="003F053A">
        <w:rPr>
          <w:rFonts w:ascii="Times New Roman" w:hAnsi="Times New Roman" w:cs="Times New Roman"/>
          <w:lang w:val="fr-FR"/>
        </w:rPr>
        <w:t xml:space="preserve">Les </w:t>
      </w:r>
      <w:r w:rsidR="004A4EAA">
        <w:rPr>
          <w:rFonts w:ascii="Times New Roman" w:hAnsi="Times New Roman" w:cs="Times New Roman"/>
          <w:lang w:val="fr-FR"/>
        </w:rPr>
        <w:t>ressources</w:t>
      </w:r>
      <w:bookmarkEnd w:id="19"/>
    </w:p>
    <w:p w14:paraId="208F77E9" w14:textId="0615ED3F" w:rsidR="004A4EAA" w:rsidRDefault="004A4EAA">
      <w:pPr>
        <w:pStyle w:val="Corpsdetexte"/>
        <w:rPr>
          <w:rFonts w:ascii="Times New Roman" w:hAnsi="Times New Roman" w:cs="Times New Roman"/>
          <w:lang w:val="fr-FR"/>
        </w:rPr>
      </w:pPr>
      <w:r>
        <w:rPr>
          <w:rFonts w:ascii="Times New Roman" w:hAnsi="Times New Roman" w:cs="Times New Roman"/>
          <w:lang w:val="fr-FR"/>
        </w:rPr>
        <w:t xml:space="preserve">Nous retrouvons nos </w:t>
      </w:r>
      <w:proofErr w:type="gramStart"/>
      <w:r>
        <w:rPr>
          <w:rFonts w:ascii="Times New Roman" w:hAnsi="Times New Roman" w:cs="Times New Roman"/>
          <w:lang w:val="fr-FR"/>
        </w:rPr>
        <w:t>fichiers .</w:t>
      </w:r>
      <w:proofErr w:type="spellStart"/>
      <w:r>
        <w:rPr>
          <w:rFonts w:ascii="Times New Roman" w:hAnsi="Times New Roman" w:cs="Times New Roman"/>
          <w:lang w:val="fr-FR"/>
        </w:rPr>
        <w:t>properties</w:t>
      </w:r>
      <w:proofErr w:type="spellEnd"/>
      <w:proofErr w:type="gramEnd"/>
      <w:r>
        <w:rPr>
          <w:rFonts w:ascii="Times New Roman" w:hAnsi="Times New Roman" w:cs="Times New Roman"/>
          <w:lang w:val="fr-FR"/>
        </w:rPr>
        <w:t xml:space="preserve"> détaillés </w:t>
      </w:r>
      <w:hyperlink r:id="rId18" w:anchor="ressources" w:history="1">
        <w:r w:rsidRPr="004A4EAA">
          <w:rPr>
            <w:rStyle w:val="Lienhypertexte"/>
            <w:rFonts w:ascii="Times New Roman" w:hAnsi="Times New Roman" w:cs="Times New Roman"/>
            <w:lang w:val="fr-FR"/>
          </w:rPr>
          <w:t>ici</w:t>
        </w:r>
      </w:hyperlink>
      <w:r>
        <w:rPr>
          <w:rFonts w:ascii="Times New Roman" w:hAnsi="Times New Roman" w:cs="Times New Roman"/>
          <w:lang w:val="fr-FR"/>
        </w:rPr>
        <w:t>.</w:t>
      </w:r>
    </w:p>
    <w:p w14:paraId="31AD54B8" w14:textId="2AF15192" w:rsidR="00C666F2" w:rsidRDefault="004A4EAA">
      <w:pPr>
        <w:pStyle w:val="Corpsdetexte"/>
        <w:rPr>
          <w:rFonts w:ascii="Times New Roman" w:hAnsi="Times New Roman" w:cs="Times New Roman"/>
          <w:lang w:val="fr-FR"/>
        </w:rPr>
      </w:pPr>
      <w:r>
        <w:rPr>
          <w:rFonts w:ascii="Times New Roman" w:hAnsi="Times New Roman" w:cs="Times New Roman"/>
          <w:lang w:val="fr-FR"/>
        </w:rPr>
        <w:t xml:space="preserve">Pour le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w:t>
      </w:r>
      <w:r w:rsidR="00AF4922">
        <w:rPr>
          <w:rFonts w:ascii="Times New Roman" w:hAnsi="Times New Roman" w:cs="Times New Roman"/>
          <w:lang w:val="fr-FR"/>
        </w:rPr>
        <w:t>interface, nous retrouvons également deux sous-dossiers :</w:t>
      </w:r>
    </w:p>
    <w:p w14:paraId="250883A5" w14:textId="6EBD92EB" w:rsidR="00AF4922" w:rsidRDefault="00AF4922" w:rsidP="00AF4922">
      <w:pPr>
        <w:pStyle w:val="Corpsdetexte"/>
        <w:numPr>
          <w:ilvl w:val="0"/>
          <w:numId w:val="9"/>
        </w:numPr>
        <w:rPr>
          <w:rFonts w:ascii="Times New Roman" w:hAnsi="Times New Roman" w:cs="Times New Roman"/>
          <w:lang w:val="fr-FR"/>
        </w:rPr>
      </w:pPr>
      <w:proofErr w:type="spellStart"/>
      <w:r>
        <w:rPr>
          <w:rFonts w:ascii="Times New Roman" w:hAnsi="Times New Roman" w:cs="Times New Roman"/>
          <w:lang w:val="fr-FR"/>
        </w:rPr>
        <w:t>Static</w:t>
      </w:r>
      <w:proofErr w:type="spellEnd"/>
      <w:r>
        <w:rPr>
          <w:rFonts w:ascii="Times New Roman" w:hAnsi="Times New Roman" w:cs="Times New Roman"/>
          <w:lang w:val="fr-FR"/>
        </w:rPr>
        <w:t> : contenant les fichiers CSS, Javascript et également les photos du site.</w:t>
      </w:r>
    </w:p>
    <w:p w14:paraId="5705E8CA" w14:textId="0AE22246" w:rsidR="00AF4922" w:rsidRDefault="00AF4922" w:rsidP="00AF4922">
      <w:pPr>
        <w:pStyle w:val="Corpsdetexte"/>
        <w:numPr>
          <w:ilvl w:val="0"/>
          <w:numId w:val="9"/>
        </w:numPr>
        <w:rPr>
          <w:rFonts w:ascii="Times New Roman" w:hAnsi="Times New Roman" w:cs="Times New Roman"/>
          <w:lang w:val="fr-FR"/>
        </w:rPr>
      </w:pPr>
      <w:r>
        <w:rPr>
          <w:rFonts w:ascii="Times New Roman" w:hAnsi="Times New Roman" w:cs="Times New Roman"/>
          <w:lang w:val="fr-FR"/>
        </w:rPr>
        <w:t>Template : contenant toutes les pages HTML de l’interface du projet.</w:t>
      </w:r>
    </w:p>
    <w:p w14:paraId="173E1EF6" w14:textId="29BF79B0" w:rsidR="00AF4922" w:rsidRDefault="00AF4922" w:rsidP="00AF4922">
      <w:pPr>
        <w:pStyle w:val="Corpsdetexte"/>
        <w:rPr>
          <w:rFonts w:ascii="Times New Roman" w:hAnsi="Times New Roman" w:cs="Times New Roman"/>
          <w:lang w:val="fr-FR"/>
        </w:rPr>
      </w:pPr>
      <w:r>
        <w:rPr>
          <w:rFonts w:ascii="Times New Roman" w:hAnsi="Times New Roman" w:cs="Times New Roman"/>
          <w:lang w:val="fr-FR"/>
        </w:rPr>
        <w:t xml:space="preserve">Pour le </w:t>
      </w:r>
      <w:proofErr w:type="spellStart"/>
      <w:r>
        <w:rPr>
          <w:rFonts w:ascii="Times New Roman" w:hAnsi="Times New Roman" w:cs="Times New Roman"/>
          <w:lang w:val="fr-FR"/>
        </w:rPr>
        <w:t>microservice</w:t>
      </w:r>
      <w:proofErr w:type="spellEnd"/>
      <w:r>
        <w:rPr>
          <w:rFonts w:ascii="Times New Roman" w:hAnsi="Times New Roman" w:cs="Times New Roman"/>
          <w:lang w:val="fr-FR"/>
        </w:rPr>
        <w:t xml:space="preserve"> Batch, nous retrouvons les mêmes sous-dossiers :</w:t>
      </w:r>
    </w:p>
    <w:p w14:paraId="31AC281C" w14:textId="3BE4F1A9" w:rsidR="00AF4922" w:rsidRDefault="00AF4922" w:rsidP="00AF4922">
      <w:pPr>
        <w:pStyle w:val="Corpsdetexte"/>
        <w:numPr>
          <w:ilvl w:val="0"/>
          <w:numId w:val="9"/>
        </w:numPr>
        <w:rPr>
          <w:rFonts w:ascii="Times New Roman" w:hAnsi="Times New Roman" w:cs="Times New Roman"/>
          <w:lang w:val="fr-FR"/>
        </w:rPr>
      </w:pPr>
      <w:proofErr w:type="spellStart"/>
      <w:r>
        <w:rPr>
          <w:rFonts w:ascii="Times New Roman" w:hAnsi="Times New Roman" w:cs="Times New Roman"/>
          <w:lang w:val="fr-FR"/>
        </w:rPr>
        <w:t>Static</w:t>
      </w:r>
      <w:proofErr w:type="spellEnd"/>
      <w:r>
        <w:rPr>
          <w:rFonts w:ascii="Times New Roman" w:hAnsi="Times New Roman" w:cs="Times New Roman"/>
          <w:lang w:val="fr-FR"/>
        </w:rPr>
        <w:t xml:space="preserve"> : contenant les photos affichés dans les </w:t>
      </w:r>
      <w:proofErr w:type="gramStart"/>
      <w:r>
        <w:rPr>
          <w:rFonts w:ascii="Times New Roman" w:hAnsi="Times New Roman" w:cs="Times New Roman"/>
          <w:lang w:val="fr-FR"/>
        </w:rPr>
        <w:t>emails</w:t>
      </w:r>
      <w:proofErr w:type="gramEnd"/>
    </w:p>
    <w:p w14:paraId="5917A900" w14:textId="018CED8A" w:rsidR="00AF4922" w:rsidRDefault="00AF4922" w:rsidP="00AF4922">
      <w:pPr>
        <w:pStyle w:val="Corpsdetexte"/>
        <w:numPr>
          <w:ilvl w:val="0"/>
          <w:numId w:val="9"/>
        </w:numPr>
        <w:rPr>
          <w:rFonts w:ascii="Times New Roman" w:hAnsi="Times New Roman" w:cs="Times New Roman"/>
          <w:lang w:val="fr-FR"/>
        </w:rPr>
      </w:pPr>
      <w:r>
        <w:rPr>
          <w:rFonts w:ascii="Times New Roman" w:hAnsi="Times New Roman" w:cs="Times New Roman"/>
          <w:lang w:val="fr-FR"/>
        </w:rPr>
        <w:t xml:space="preserve">Template : où l’on trouve les différentes pages HTML contenant les </w:t>
      </w:r>
      <w:proofErr w:type="gramStart"/>
      <w:r>
        <w:rPr>
          <w:rFonts w:ascii="Times New Roman" w:hAnsi="Times New Roman" w:cs="Times New Roman"/>
          <w:lang w:val="fr-FR"/>
        </w:rPr>
        <w:t>emails</w:t>
      </w:r>
      <w:proofErr w:type="gramEnd"/>
      <w:r>
        <w:rPr>
          <w:rFonts w:ascii="Times New Roman" w:hAnsi="Times New Roman" w:cs="Times New Roman"/>
          <w:lang w:val="fr-FR"/>
        </w:rPr>
        <w:t>.</w:t>
      </w:r>
    </w:p>
    <w:p w14:paraId="16817C2F" w14:textId="77777777" w:rsidR="00B10A51" w:rsidRPr="00AF4922" w:rsidRDefault="00B10A51" w:rsidP="00B10A51">
      <w:pPr>
        <w:pStyle w:val="Corpsdetexte"/>
        <w:ind w:left="720"/>
        <w:rPr>
          <w:rFonts w:ascii="Times New Roman" w:hAnsi="Times New Roman" w:cs="Times New Roman"/>
          <w:lang w:val="fr-FR"/>
        </w:rPr>
      </w:pPr>
    </w:p>
    <w:p w14:paraId="6197E285" w14:textId="1A25963B" w:rsidR="00C666F2" w:rsidRPr="003F053A" w:rsidRDefault="00C666F2">
      <w:pPr>
        <w:pStyle w:val="Titre3"/>
        <w:rPr>
          <w:rFonts w:ascii="Times New Roman" w:hAnsi="Times New Roman" w:cs="Times New Roman"/>
          <w:lang w:val="fr-FR"/>
        </w:rPr>
      </w:pPr>
      <w:bookmarkStart w:id="20" w:name="_Toc70583132"/>
      <w:r w:rsidRPr="003F053A">
        <w:rPr>
          <w:rFonts w:ascii="Times New Roman" w:hAnsi="Times New Roman" w:cs="Times New Roman"/>
          <w:lang w:val="fr-FR"/>
        </w:rPr>
        <w:lastRenderedPageBreak/>
        <w:t xml:space="preserve">Structure </w:t>
      </w:r>
      <w:r w:rsidR="00B75274">
        <w:rPr>
          <w:rFonts w:ascii="Times New Roman" w:hAnsi="Times New Roman" w:cs="Times New Roman"/>
          <w:lang w:val="fr-FR"/>
        </w:rPr>
        <w:t xml:space="preserve">d’un </w:t>
      </w:r>
      <w:proofErr w:type="spellStart"/>
      <w:r w:rsidR="00B75274">
        <w:rPr>
          <w:rFonts w:ascii="Times New Roman" w:hAnsi="Times New Roman" w:cs="Times New Roman"/>
          <w:lang w:val="fr-FR"/>
        </w:rPr>
        <w:t>microservice</w:t>
      </w:r>
      <w:bookmarkEnd w:id="20"/>
      <w:proofErr w:type="spellEnd"/>
    </w:p>
    <w:p w14:paraId="36668BF1" w14:textId="3A1D4583" w:rsidR="00C666F2" w:rsidRDefault="00C666F2" w:rsidP="00B75274">
      <w:pPr>
        <w:pStyle w:val="Corpsdetexte"/>
        <w:rPr>
          <w:rFonts w:ascii="Times New Roman" w:hAnsi="Times New Roman" w:cs="Times New Roman"/>
          <w:lang w:val="fr-FR"/>
        </w:rPr>
      </w:pPr>
      <w:r w:rsidRPr="003F053A">
        <w:rPr>
          <w:rFonts w:ascii="Times New Roman" w:hAnsi="Times New Roman" w:cs="Times New Roman"/>
          <w:lang w:val="fr-FR"/>
        </w:rPr>
        <w:t xml:space="preserve">La structuration </w:t>
      </w:r>
      <w:r w:rsidR="00B75274">
        <w:rPr>
          <w:rFonts w:ascii="Times New Roman" w:hAnsi="Times New Roman" w:cs="Times New Roman"/>
          <w:lang w:val="fr-FR"/>
        </w:rPr>
        <w:t xml:space="preserve">du </w:t>
      </w:r>
      <w:proofErr w:type="spellStart"/>
      <w:r w:rsidR="00B75274">
        <w:rPr>
          <w:rFonts w:ascii="Times New Roman" w:hAnsi="Times New Roman" w:cs="Times New Roman"/>
          <w:lang w:val="fr-FR"/>
        </w:rPr>
        <w:t>microservice</w:t>
      </w:r>
      <w:proofErr w:type="spellEnd"/>
      <w:r w:rsidR="00B75274">
        <w:rPr>
          <w:rFonts w:ascii="Times New Roman" w:hAnsi="Times New Roman" w:cs="Times New Roman"/>
          <w:lang w:val="fr-FR"/>
        </w:rPr>
        <w:t xml:space="preserve"> est la suivante :</w:t>
      </w:r>
    </w:p>
    <w:p w14:paraId="47D0DC25" w14:textId="0085E1A2" w:rsidR="00C666F2" w:rsidRDefault="00630188" w:rsidP="00B75274">
      <w:pPr>
        <w:pStyle w:val="Corpsdetexte"/>
        <w:jc w:val="center"/>
        <w:rPr>
          <w:rFonts w:ascii="Times New Roman" w:hAnsi="Times New Roman" w:cs="Times New Roman"/>
          <w:noProof/>
          <w:lang w:val="fr-FR"/>
        </w:rPr>
      </w:pPr>
      <w:r>
        <w:rPr>
          <w:rFonts w:ascii="Times New Roman" w:hAnsi="Times New Roman" w:cs="Times New Roman"/>
          <w:noProof/>
          <w:lang w:val="fr-FR"/>
        </w:rPr>
        <w:pict w14:anchorId="502FB569">
          <v:shape id="_x0000_i1028" type="#_x0000_t75" style="width:192pt;height:472.5pt;visibility:visible;mso-wrap-style:square">
            <v:imagedata r:id="rId19" o:title=""/>
          </v:shape>
        </w:pict>
      </w:r>
    </w:p>
    <w:p w14:paraId="2B2DB891" w14:textId="140E510F" w:rsidR="00B10A51" w:rsidRDefault="00B10A51" w:rsidP="00B75274">
      <w:pPr>
        <w:pStyle w:val="Corpsdetexte"/>
        <w:jc w:val="center"/>
        <w:rPr>
          <w:rFonts w:ascii="Times New Roman" w:hAnsi="Times New Roman" w:cs="Times New Roman"/>
          <w:noProof/>
          <w:lang w:val="fr-FR"/>
        </w:rPr>
      </w:pPr>
    </w:p>
    <w:p w14:paraId="04486087" w14:textId="67ABD7BC" w:rsidR="00B10A51" w:rsidRDefault="00B10A51" w:rsidP="00B75274">
      <w:pPr>
        <w:pStyle w:val="Corpsdetexte"/>
        <w:jc w:val="center"/>
        <w:rPr>
          <w:rFonts w:ascii="Times New Roman" w:hAnsi="Times New Roman" w:cs="Times New Roman"/>
          <w:noProof/>
          <w:lang w:val="fr-FR"/>
        </w:rPr>
      </w:pPr>
    </w:p>
    <w:p w14:paraId="46802615" w14:textId="3D41C4DA" w:rsidR="00B10A51" w:rsidRDefault="00B10A51" w:rsidP="00B75274">
      <w:pPr>
        <w:pStyle w:val="Corpsdetexte"/>
        <w:jc w:val="center"/>
        <w:rPr>
          <w:rFonts w:ascii="Times New Roman" w:hAnsi="Times New Roman" w:cs="Times New Roman"/>
          <w:noProof/>
          <w:lang w:val="fr-FR"/>
        </w:rPr>
      </w:pPr>
    </w:p>
    <w:p w14:paraId="1F29B524" w14:textId="77777777" w:rsidR="00B10A51" w:rsidRPr="003F053A" w:rsidRDefault="00B10A51" w:rsidP="00B75274">
      <w:pPr>
        <w:pStyle w:val="Corpsdetexte"/>
        <w:jc w:val="center"/>
        <w:rPr>
          <w:rFonts w:ascii="Times New Roman" w:hAnsi="Times New Roman" w:cs="Times New Roman"/>
          <w:lang w:val="fr-FR"/>
        </w:rPr>
      </w:pPr>
    </w:p>
    <w:p w14:paraId="329A424C" w14:textId="30396E86" w:rsidR="00C666F2" w:rsidRPr="003F053A" w:rsidRDefault="00B75274">
      <w:pPr>
        <w:pStyle w:val="Titre2"/>
        <w:rPr>
          <w:rFonts w:ascii="Times New Roman" w:hAnsi="Times New Roman" w:cs="Times New Roman"/>
          <w:lang w:val="fr-FR"/>
        </w:rPr>
      </w:pPr>
      <w:bookmarkStart w:id="21" w:name="_Toc70583133"/>
      <w:r>
        <w:rPr>
          <w:rFonts w:ascii="Times New Roman" w:hAnsi="Times New Roman" w:cs="Times New Roman"/>
          <w:lang w:val="fr-FR"/>
        </w:rPr>
        <w:lastRenderedPageBreak/>
        <w:t>Architecture Globale</w:t>
      </w:r>
      <w:bookmarkEnd w:id="21"/>
    </w:p>
    <w:p w14:paraId="64B5CC45" w14:textId="489D60E8" w:rsidR="00C666F2" w:rsidRDefault="00B75274" w:rsidP="00B75274">
      <w:pPr>
        <w:pStyle w:val="Corpsdetexte"/>
        <w:rPr>
          <w:rFonts w:ascii="Times New Roman" w:hAnsi="Times New Roman" w:cs="Times New Roman"/>
          <w:lang w:val="fr-FR"/>
        </w:rPr>
      </w:pPr>
      <w:r>
        <w:rPr>
          <w:rFonts w:ascii="Times New Roman" w:hAnsi="Times New Roman" w:cs="Times New Roman"/>
          <w:lang w:val="fr-FR"/>
        </w:rPr>
        <w:t xml:space="preserve">L’architecture globale du projet </w:t>
      </w:r>
      <w:r w:rsidR="00472D7E">
        <w:rPr>
          <w:rFonts w:ascii="Times New Roman" w:hAnsi="Times New Roman" w:cs="Times New Roman"/>
          <w:lang w:val="fr-FR"/>
        </w:rPr>
        <w:t>est expliquée à travers ce schéma :</w:t>
      </w:r>
    </w:p>
    <w:p w14:paraId="0568FDCD" w14:textId="7516F5C6" w:rsidR="00472D7E" w:rsidRDefault="00630188" w:rsidP="00B75274">
      <w:pPr>
        <w:pStyle w:val="Corpsdetexte"/>
        <w:rPr>
          <w:rFonts w:ascii="Times New Roman" w:hAnsi="Times New Roman" w:cs="Times New Roman"/>
          <w:noProof/>
          <w:lang w:val="fr-FR"/>
        </w:rPr>
      </w:pPr>
      <w:r>
        <w:rPr>
          <w:rFonts w:ascii="Times New Roman" w:hAnsi="Times New Roman" w:cs="Times New Roman"/>
          <w:noProof/>
          <w:lang w:val="fr-FR"/>
        </w:rPr>
        <w:pict w14:anchorId="02D277CE">
          <v:shape id="_x0000_i1029" type="#_x0000_t75" style="width:481.5pt;height:413.25pt;visibility:visible;mso-wrap-style:square">
            <v:imagedata r:id="rId20" o:title=""/>
          </v:shape>
        </w:pict>
      </w:r>
    </w:p>
    <w:p w14:paraId="0CDFAC16" w14:textId="3DCC247D" w:rsidR="00243A23" w:rsidRDefault="0074059E" w:rsidP="00B75274">
      <w:pPr>
        <w:pStyle w:val="Corpsdetexte"/>
        <w:rPr>
          <w:rFonts w:ascii="Times New Roman" w:hAnsi="Times New Roman" w:cs="Times New Roman"/>
          <w:lang w:val="fr-FR"/>
        </w:rPr>
      </w:pPr>
      <w:r>
        <w:rPr>
          <w:rFonts w:ascii="Times New Roman" w:hAnsi="Times New Roman" w:cs="Times New Roman"/>
          <w:lang w:val="fr-FR"/>
        </w:rPr>
        <w:t>Ce schéma permet de comprendre l’échange entre l’application et le client ou l’employé via des requêtes https.</w:t>
      </w:r>
    </w:p>
    <w:p w14:paraId="5BA0A161" w14:textId="2BAD8E92" w:rsidR="0074059E" w:rsidRDefault="00F96B6D" w:rsidP="00B75274">
      <w:pPr>
        <w:pStyle w:val="Corpsdetexte"/>
        <w:rPr>
          <w:rFonts w:ascii="Times New Roman" w:hAnsi="Times New Roman" w:cs="Times New Roman"/>
          <w:lang w:val="fr-FR"/>
        </w:rPr>
      </w:pPr>
      <w:r>
        <w:rPr>
          <w:rFonts w:ascii="Times New Roman" w:hAnsi="Times New Roman" w:cs="Times New Roman"/>
          <w:lang w:val="fr-FR"/>
        </w:rPr>
        <w:t>Ensuite</w:t>
      </w:r>
      <w:r w:rsidR="0074059E">
        <w:rPr>
          <w:rFonts w:ascii="Times New Roman" w:hAnsi="Times New Roman" w:cs="Times New Roman"/>
          <w:lang w:val="fr-FR"/>
        </w:rPr>
        <w:t xml:space="preserve"> les </w:t>
      </w:r>
      <w:proofErr w:type="spellStart"/>
      <w:r w:rsidR="0074059E">
        <w:rPr>
          <w:rFonts w:ascii="Times New Roman" w:hAnsi="Times New Roman" w:cs="Times New Roman"/>
          <w:lang w:val="fr-FR"/>
        </w:rPr>
        <w:t>microservices</w:t>
      </w:r>
      <w:proofErr w:type="spellEnd"/>
      <w:r w:rsidR="0074059E">
        <w:rPr>
          <w:rFonts w:ascii="Times New Roman" w:hAnsi="Times New Roman" w:cs="Times New Roman"/>
          <w:lang w:val="fr-FR"/>
        </w:rPr>
        <w:t xml:space="preserve"> échangent entre eux grâce au client http </w:t>
      </w:r>
      <w:proofErr w:type="spellStart"/>
      <w:r>
        <w:rPr>
          <w:rFonts w:ascii="Times New Roman" w:hAnsi="Times New Roman" w:cs="Times New Roman"/>
          <w:lang w:val="fr-FR"/>
        </w:rPr>
        <w:t>F</w:t>
      </w:r>
      <w:r w:rsidR="0074059E">
        <w:rPr>
          <w:rFonts w:ascii="Times New Roman" w:hAnsi="Times New Roman" w:cs="Times New Roman"/>
          <w:lang w:val="fr-FR"/>
        </w:rPr>
        <w:t>eign</w:t>
      </w:r>
      <w:proofErr w:type="spellEnd"/>
      <w:r w:rsidR="0074059E">
        <w:rPr>
          <w:rFonts w:ascii="Times New Roman" w:hAnsi="Times New Roman" w:cs="Times New Roman"/>
          <w:lang w:val="fr-FR"/>
        </w:rPr>
        <w:t>, les données nécessaires récupérées dans la base de données</w:t>
      </w:r>
      <w:r>
        <w:rPr>
          <w:rFonts w:ascii="Times New Roman" w:hAnsi="Times New Roman" w:cs="Times New Roman"/>
          <w:lang w:val="fr-FR"/>
        </w:rPr>
        <w:t>,</w:t>
      </w:r>
      <w:r w:rsidR="0074059E">
        <w:rPr>
          <w:rFonts w:ascii="Times New Roman" w:hAnsi="Times New Roman" w:cs="Times New Roman"/>
          <w:lang w:val="fr-FR"/>
        </w:rPr>
        <w:t xml:space="preserve"> via Spring Data JPA / Hibernate.</w:t>
      </w:r>
    </w:p>
    <w:p w14:paraId="4BF6B225" w14:textId="3C433F7F" w:rsidR="00F96B6D" w:rsidRDefault="00F96B6D" w:rsidP="00B75274">
      <w:pPr>
        <w:pStyle w:val="Corpsdetexte"/>
        <w:rPr>
          <w:rFonts w:ascii="Times New Roman" w:hAnsi="Times New Roman" w:cs="Times New Roman"/>
          <w:lang w:val="fr-FR"/>
        </w:rPr>
      </w:pPr>
      <w:r>
        <w:rPr>
          <w:rFonts w:ascii="Times New Roman" w:hAnsi="Times New Roman" w:cs="Times New Roman"/>
          <w:lang w:val="fr-FR"/>
        </w:rPr>
        <w:t>Le</w:t>
      </w:r>
      <w:r w:rsidR="0074059E">
        <w:rPr>
          <w:rFonts w:ascii="Times New Roman" w:hAnsi="Times New Roman" w:cs="Times New Roman"/>
          <w:lang w:val="fr-FR"/>
        </w:rPr>
        <w:t xml:space="preserve"> </w:t>
      </w:r>
      <w:proofErr w:type="spellStart"/>
      <w:r w:rsidR="0074059E">
        <w:rPr>
          <w:rFonts w:ascii="Times New Roman" w:hAnsi="Times New Roman" w:cs="Times New Roman"/>
          <w:lang w:val="fr-FR"/>
        </w:rPr>
        <w:t>microservice</w:t>
      </w:r>
      <w:proofErr w:type="spellEnd"/>
      <w:r w:rsidR="0074059E">
        <w:rPr>
          <w:rFonts w:ascii="Times New Roman" w:hAnsi="Times New Roman" w:cs="Times New Roman"/>
          <w:lang w:val="fr-FR"/>
        </w:rPr>
        <w:t xml:space="preserve"> batch a </w:t>
      </w:r>
      <w:r>
        <w:rPr>
          <w:rFonts w:ascii="Times New Roman" w:hAnsi="Times New Roman" w:cs="Times New Roman"/>
          <w:lang w:val="fr-FR"/>
        </w:rPr>
        <w:t xml:space="preserve">également </w:t>
      </w:r>
      <w:r w:rsidR="0074059E">
        <w:rPr>
          <w:rFonts w:ascii="Times New Roman" w:hAnsi="Times New Roman" w:cs="Times New Roman"/>
          <w:lang w:val="fr-FR"/>
        </w:rPr>
        <w:t>accès à ces données</w:t>
      </w:r>
      <w:r>
        <w:rPr>
          <w:rFonts w:ascii="Times New Roman" w:hAnsi="Times New Roman" w:cs="Times New Roman"/>
          <w:lang w:val="fr-FR"/>
        </w:rPr>
        <w:t>,</w:t>
      </w:r>
      <w:r w:rsidR="0074059E">
        <w:rPr>
          <w:rFonts w:ascii="Times New Roman" w:hAnsi="Times New Roman" w:cs="Times New Roman"/>
          <w:lang w:val="fr-FR"/>
        </w:rPr>
        <w:t xml:space="preserve"> pour ensuite les</w:t>
      </w:r>
      <w:r>
        <w:rPr>
          <w:rFonts w:ascii="Times New Roman" w:hAnsi="Times New Roman" w:cs="Times New Roman"/>
          <w:lang w:val="fr-FR"/>
        </w:rPr>
        <w:t xml:space="preserve"> ajoutés dans les fichiers HTML grâce à </w:t>
      </w:r>
      <w:proofErr w:type="spellStart"/>
      <w:r>
        <w:rPr>
          <w:rFonts w:ascii="Times New Roman" w:hAnsi="Times New Roman" w:cs="Times New Roman"/>
          <w:lang w:val="fr-FR"/>
        </w:rPr>
        <w:t>Thymeleaf</w:t>
      </w:r>
      <w:proofErr w:type="spellEnd"/>
      <w:r>
        <w:rPr>
          <w:rFonts w:ascii="Times New Roman" w:hAnsi="Times New Roman" w:cs="Times New Roman"/>
          <w:lang w:val="fr-FR"/>
        </w:rPr>
        <w:t>.</w:t>
      </w:r>
    </w:p>
    <w:p w14:paraId="75A845BA" w14:textId="686264E9" w:rsidR="0074059E" w:rsidRDefault="00F96B6D" w:rsidP="00B75274">
      <w:pPr>
        <w:pStyle w:val="Corpsdetexte"/>
        <w:rPr>
          <w:rFonts w:ascii="Times New Roman" w:hAnsi="Times New Roman" w:cs="Times New Roman"/>
          <w:lang w:val="fr-FR"/>
        </w:rPr>
      </w:pPr>
      <w:r>
        <w:rPr>
          <w:rFonts w:ascii="Times New Roman" w:hAnsi="Times New Roman" w:cs="Times New Roman"/>
          <w:lang w:val="fr-FR"/>
        </w:rPr>
        <w:t xml:space="preserve">Et pour l’envoi, </w:t>
      </w:r>
      <w:proofErr w:type="spellStart"/>
      <w:r>
        <w:rPr>
          <w:rFonts w:ascii="Times New Roman" w:hAnsi="Times New Roman" w:cs="Times New Roman"/>
          <w:lang w:val="fr-FR"/>
        </w:rPr>
        <w:t>FreeMarker</w:t>
      </w:r>
      <w:proofErr w:type="spellEnd"/>
      <w:r>
        <w:rPr>
          <w:rFonts w:ascii="Times New Roman" w:hAnsi="Times New Roman" w:cs="Times New Roman"/>
          <w:lang w:val="fr-FR"/>
        </w:rPr>
        <w:t xml:space="preserve"> s’occupe de générer le mail à partir du fichier html.</w:t>
      </w:r>
    </w:p>
    <w:p w14:paraId="21C63B54" w14:textId="097FEA97" w:rsidR="00F96B6D" w:rsidRDefault="00F96B6D" w:rsidP="00B75274">
      <w:pPr>
        <w:pStyle w:val="Corpsdetexte"/>
        <w:rPr>
          <w:rFonts w:ascii="Times New Roman" w:hAnsi="Times New Roman" w:cs="Times New Roman"/>
          <w:lang w:val="fr-FR"/>
        </w:rPr>
      </w:pPr>
      <w:r>
        <w:rPr>
          <w:rFonts w:ascii="Times New Roman" w:hAnsi="Times New Roman" w:cs="Times New Roman"/>
          <w:lang w:val="fr-FR"/>
        </w:rPr>
        <w:t>L’envoi du mail est fait via SMTP au client ou à l’employé.</w:t>
      </w:r>
    </w:p>
    <w:p w14:paraId="0B576014" w14:textId="320D92BC" w:rsidR="00F96B6D" w:rsidRDefault="00F96B6D" w:rsidP="00B75274">
      <w:pPr>
        <w:pStyle w:val="Corpsdetexte"/>
        <w:rPr>
          <w:rFonts w:ascii="Times New Roman" w:hAnsi="Times New Roman" w:cs="Times New Roman"/>
          <w:lang w:val="fr-FR"/>
        </w:rPr>
      </w:pPr>
    </w:p>
    <w:p w14:paraId="4BCC3CD3" w14:textId="3140B63D" w:rsidR="00F96B6D" w:rsidRPr="003F053A" w:rsidRDefault="00F96B6D" w:rsidP="00F96B6D">
      <w:pPr>
        <w:pStyle w:val="Titre1"/>
        <w:rPr>
          <w:rFonts w:ascii="Times New Roman" w:hAnsi="Times New Roman" w:cs="Times New Roman"/>
          <w:lang w:val="fr-FR"/>
        </w:rPr>
      </w:pPr>
      <w:bookmarkStart w:id="22" w:name="_Toc70583134"/>
      <w:r>
        <w:rPr>
          <w:rFonts w:ascii="Times New Roman" w:hAnsi="Times New Roman" w:cs="Times New Roman"/>
          <w:lang w:val="fr-FR"/>
        </w:rPr>
        <w:lastRenderedPageBreak/>
        <w:t>Outils Technique</w:t>
      </w:r>
      <w:bookmarkEnd w:id="22"/>
    </w:p>
    <w:p w14:paraId="4DC2F8B6" w14:textId="7D1F6FEA" w:rsidR="00F96B6D" w:rsidRDefault="00A41F6E" w:rsidP="00B75274">
      <w:pPr>
        <w:pStyle w:val="Corpsdetexte"/>
        <w:rPr>
          <w:rFonts w:ascii="Times New Roman" w:hAnsi="Times New Roman" w:cs="Times New Roman"/>
          <w:lang w:val="fr-FR"/>
        </w:rPr>
      </w:pPr>
      <w:r>
        <w:rPr>
          <w:rFonts w:ascii="Times New Roman" w:hAnsi="Times New Roman" w:cs="Times New Roman"/>
          <w:lang w:val="fr-FR"/>
        </w:rPr>
        <w:t>Les outils techniques utilisés dans le projet sont tous répertoriés dans ce tableau :</w:t>
      </w:r>
    </w:p>
    <w:tbl>
      <w:tblPr>
        <w:tblW w:w="9640" w:type="dxa"/>
        <w:tblInd w:w="75" w:type="dxa"/>
        <w:tblCellMar>
          <w:left w:w="70" w:type="dxa"/>
          <w:right w:w="70" w:type="dxa"/>
        </w:tblCellMar>
        <w:tblLook w:val="04A0" w:firstRow="1" w:lastRow="0" w:firstColumn="1" w:lastColumn="0" w:noHBand="0" w:noVBand="1"/>
      </w:tblPr>
      <w:tblGrid>
        <w:gridCol w:w="2880"/>
        <w:gridCol w:w="6760"/>
      </w:tblGrid>
      <w:tr w:rsidR="005D4167" w:rsidRPr="005D4167" w14:paraId="55BC9808" w14:textId="77777777" w:rsidTr="005D4167">
        <w:trPr>
          <w:trHeight w:val="1110"/>
        </w:trPr>
        <w:tc>
          <w:tcPr>
            <w:tcW w:w="28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528528B4" w14:textId="77777777" w:rsidR="005D4167" w:rsidRPr="005D4167" w:rsidRDefault="005D4167" w:rsidP="005D4167">
            <w:pPr>
              <w:widowControl/>
              <w:suppressAutoHyphens w:val="0"/>
              <w:jc w:val="center"/>
              <w:rPr>
                <w:rFonts w:ascii="Calibri" w:eastAsia="Times New Roman" w:hAnsi="Calibri" w:cs="Times New Roman"/>
                <w:b/>
                <w:bCs/>
                <w:color w:val="000000"/>
                <w:kern w:val="0"/>
                <w:sz w:val="32"/>
                <w:szCs w:val="32"/>
                <w:lang w:val="fr-FR" w:eastAsia="fr-FR" w:bidi="ar-SA"/>
              </w:rPr>
            </w:pPr>
            <w:r w:rsidRPr="005D4167">
              <w:rPr>
                <w:rFonts w:ascii="Calibri" w:eastAsia="Times New Roman" w:hAnsi="Calibri" w:cs="Times New Roman"/>
                <w:b/>
                <w:bCs/>
                <w:color w:val="000000"/>
                <w:kern w:val="0"/>
                <w:sz w:val="32"/>
                <w:szCs w:val="32"/>
                <w:lang w:val="fr-FR" w:eastAsia="fr-FR" w:bidi="ar-SA"/>
              </w:rPr>
              <w:t>Technologie</w:t>
            </w:r>
          </w:p>
        </w:tc>
        <w:tc>
          <w:tcPr>
            <w:tcW w:w="6760" w:type="dxa"/>
            <w:tcBorders>
              <w:top w:val="single" w:sz="4" w:space="0" w:color="auto"/>
              <w:left w:val="nil"/>
              <w:bottom w:val="single" w:sz="4" w:space="0" w:color="auto"/>
              <w:right w:val="single" w:sz="4" w:space="0" w:color="auto"/>
            </w:tcBorders>
            <w:shd w:val="clear" w:color="000000" w:fill="B4C6E7"/>
            <w:vAlign w:val="center"/>
            <w:hideMark/>
          </w:tcPr>
          <w:p w14:paraId="59776DD0" w14:textId="77777777" w:rsidR="005D4167" w:rsidRPr="005D4167" w:rsidRDefault="005D4167" w:rsidP="005D4167">
            <w:pPr>
              <w:widowControl/>
              <w:suppressAutoHyphens w:val="0"/>
              <w:jc w:val="center"/>
              <w:rPr>
                <w:rFonts w:ascii="Calibri" w:eastAsia="Times New Roman" w:hAnsi="Calibri" w:cs="Times New Roman"/>
                <w:b/>
                <w:bCs/>
                <w:color w:val="000000"/>
                <w:kern w:val="0"/>
                <w:sz w:val="32"/>
                <w:szCs w:val="32"/>
                <w:lang w:val="fr-FR" w:eastAsia="fr-FR" w:bidi="ar-SA"/>
              </w:rPr>
            </w:pPr>
            <w:r w:rsidRPr="005D4167">
              <w:rPr>
                <w:rFonts w:ascii="Calibri" w:eastAsia="Times New Roman" w:hAnsi="Calibri" w:cs="Times New Roman"/>
                <w:b/>
                <w:bCs/>
                <w:color w:val="000000"/>
                <w:kern w:val="0"/>
                <w:sz w:val="32"/>
                <w:szCs w:val="32"/>
                <w:lang w:val="fr-FR" w:eastAsia="fr-FR" w:bidi="ar-SA"/>
              </w:rPr>
              <w:t>Utilisation Projet</w:t>
            </w:r>
          </w:p>
        </w:tc>
      </w:tr>
      <w:tr w:rsidR="005D4167" w:rsidRPr="005D4167" w14:paraId="292B2A6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3F21521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Java 1.8.0_281</w:t>
            </w:r>
          </w:p>
        </w:tc>
        <w:tc>
          <w:tcPr>
            <w:tcW w:w="6760" w:type="dxa"/>
            <w:tcBorders>
              <w:top w:val="nil"/>
              <w:left w:val="nil"/>
              <w:bottom w:val="single" w:sz="4" w:space="0" w:color="auto"/>
              <w:right w:val="single" w:sz="4" w:space="0" w:color="auto"/>
            </w:tcBorders>
            <w:shd w:val="clear" w:color="000000" w:fill="BFBFBF"/>
            <w:vAlign w:val="center"/>
            <w:hideMark/>
          </w:tcPr>
          <w:p w14:paraId="7C56CE09"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L'utilisation du langage java permet la mise en place des </w:t>
            </w:r>
            <w:proofErr w:type="spellStart"/>
            <w:r w:rsidRPr="005D4167">
              <w:rPr>
                <w:rFonts w:ascii="Calibri" w:eastAsia="Times New Roman" w:hAnsi="Calibri" w:cs="Times New Roman"/>
                <w:color w:val="000000"/>
                <w:kern w:val="0"/>
                <w:szCs w:val="22"/>
                <w:lang w:val="fr-FR" w:eastAsia="fr-FR" w:bidi="ar-SA"/>
              </w:rPr>
              <w:t>microservices</w:t>
            </w:r>
            <w:proofErr w:type="spellEnd"/>
            <w:r w:rsidRPr="005D4167">
              <w:rPr>
                <w:rFonts w:ascii="Calibri" w:eastAsia="Times New Roman" w:hAnsi="Calibri" w:cs="Times New Roman"/>
                <w:color w:val="000000"/>
                <w:kern w:val="0"/>
                <w:szCs w:val="22"/>
                <w:lang w:val="fr-FR" w:eastAsia="fr-FR" w:bidi="ar-SA"/>
              </w:rPr>
              <w:t>.</w:t>
            </w:r>
          </w:p>
        </w:tc>
      </w:tr>
      <w:tr w:rsidR="005D4167" w:rsidRPr="005D4167" w14:paraId="3BD7CD37"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78058F7F"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Maven 3.6.3</w:t>
            </w:r>
          </w:p>
        </w:tc>
        <w:tc>
          <w:tcPr>
            <w:tcW w:w="6760" w:type="dxa"/>
            <w:tcBorders>
              <w:top w:val="nil"/>
              <w:left w:val="nil"/>
              <w:bottom w:val="single" w:sz="4" w:space="0" w:color="auto"/>
              <w:right w:val="single" w:sz="4" w:space="0" w:color="auto"/>
            </w:tcBorders>
            <w:shd w:val="clear" w:color="auto" w:fill="auto"/>
            <w:vAlign w:val="center"/>
            <w:hideMark/>
          </w:tcPr>
          <w:p w14:paraId="085EE730" w14:textId="756926CD" w:rsidR="005D4167" w:rsidRPr="006B384A" w:rsidRDefault="00D9008A" w:rsidP="005D4167">
            <w:pPr>
              <w:widowControl/>
              <w:suppressAutoHyphens w:val="0"/>
              <w:jc w:val="center"/>
              <w:rPr>
                <w:rFonts w:ascii="Calibri" w:eastAsia="Times New Roman" w:hAnsi="Calibri" w:cs="Calibri"/>
                <w:color w:val="000000"/>
                <w:kern w:val="0"/>
                <w:szCs w:val="22"/>
                <w:lang w:val="fr-FR" w:eastAsia="fr-FR" w:bidi="ar-SA"/>
              </w:rPr>
            </w:pPr>
            <w:r w:rsidRPr="006B384A">
              <w:rPr>
                <w:rFonts w:ascii="Calibri" w:hAnsi="Calibri" w:cs="Calibri"/>
              </w:rPr>
              <w:t xml:space="preserve">Maven </w:t>
            </w:r>
            <w:proofErr w:type="spellStart"/>
            <w:r w:rsidRPr="006B384A">
              <w:rPr>
                <w:rFonts w:ascii="Calibri" w:hAnsi="Calibri" w:cs="Calibri"/>
              </w:rPr>
              <w:t>est</w:t>
            </w:r>
            <w:proofErr w:type="spellEnd"/>
            <w:r w:rsidRPr="006B384A">
              <w:rPr>
                <w:rFonts w:ascii="Calibri" w:hAnsi="Calibri" w:cs="Calibri"/>
              </w:rPr>
              <w:t xml:space="preserve"> un </w:t>
            </w:r>
            <w:proofErr w:type="spellStart"/>
            <w:r w:rsidRPr="006B384A">
              <w:rPr>
                <w:rFonts w:ascii="Calibri" w:hAnsi="Calibri" w:cs="Calibri"/>
              </w:rPr>
              <w:t>outil</w:t>
            </w:r>
            <w:proofErr w:type="spellEnd"/>
            <w:r w:rsidRPr="006B384A">
              <w:rPr>
                <w:rFonts w:ascii="Calibri" w:hAnsi="Calibri" w:cs="Calibri"/>
              </w:rPr>
              <w:t xml:space="preserve"> de gestion </w:t>
            </w:r>
            <w:proofErr w:type="spellStart"/>
            <w:r w:rsidRPr="006B384A">
              <w:rPr>
                <w:rFonts w:ascii="Calibri" w:hAnsi="Calibri" w:cs="Calibri"/>
              </w:rPr>
              <w:t>d’automatisation</w:t>
            </w:r>
            <w:proofErr w:type="spellEnd"/>
            <w:r w:rsidRPr="006B384A">
              <w:rPr>
                <w:rFonts w:ascii="Calibri" w:hAnsi="Calibri" w:cs="Calibri"/>
              </w:rPr>
              <w:t xml:space="preserve"> de et production </w:t>
            </w:r>
            <w:proofErr w:type="spellStart"/>
            <w:r w:rsidRPr="006B384A">
              <w:rPr>
                <w:rFonts w:ascii="Calibri" w:hAnsi="Calibri" w:cs="Calibri"/>
              </w:rPr>
              <w:t>logiciels</w:t>
            </w:r>
            <w:proofErr w:type="spellEnd"/>
            <w:r w:rsidRPr="006B384A">
              <w:rPr>
                <w:rFonts w:ascii="Calibri" w:hAnsi="Calibri" w:cs="Calibri"/>
              </w:rPr>
              <w:t xml:space="preserve"> Java </w:t>
            </w:r>
            <w:proofErr w:type="spellStart"/>
            <w:r w:rsidRPr="006B384A">
              <w:rPr>
                <w:rFonts w:ascii="Calibri" w:hAnsi="Calibri" w:cs="Calibri"/>
              </w:rPr>
              <w:t>en</w:t>
            </w:r>
            <w:proofErr w:type="spellEnd"/>
            <w:r w:rsidRPr="006B384A">
              <w:rPr>
                <w:rFonts w:ascii="Calibri" w:hAnsi="Calibri" w:cs="Calibri"/>
              </w:rPr>
              <w:t xml:space="preserve"> </w:t>
            </w:r>
            <w:proofErr w:type="spellStart"/>
            <w:r w:rsidRPr="006B384A">
              <w:rPr>
                <w:rFonts w:ascii="Calibri" w:hAnsi="Calibri" w:cs="Calibri"/>
              </w:rPr>
              <w:t>général</w:t>
            </w:r>
            <w:proofErr w:type="spellEnd"/>
            <w:r w:rsidR="005D4167" w:rsidRPr="006B384A">
              <w:rPr>
                <w:rFonts w:ascii="Calibri" w:eastAsia="Times New Roman" w:hAnsi="Calibri" w:cs="Calibri"/>
                <w:color w:val="000000"/>
                <w:kern w:val="0"/>
                <w:szCs w:val="22"/>
                <w:lang w:val="fr-FR" w:eastAsia="fr-FR" w:bidi="ar-SA"/>
              </w:rPr>
              <w:t>Utilisé pour la gestion des dépendances et la compilation du projet.</w:t>
            </w:r>
          </w:p>
        </w:tc>
      </w:tr>
      <w:tr w:rsidR="005D4167" w:rsidRPr="005D4167" w14:paraId="7AF5D3DE"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60E89A5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5.2.5</w:t>
            </w:r>
          </w:p>
        </w:tc>
        <w:tc>
          <w:tcPr>
            <w:tcW w:w="6760" w:type="dxa"/>
            <w:tcBorders>
              <w:top w:val="nil"/>
              <w:left w:val="nil"/>
              <w:bottom w:val="single" w:sz="4" w:space="0" w:color="auto"/>
              <w:right w:val="single" w:sz="4" w:space="0" w:color="auto"/>
            </w:tcBorders>
            <w:shd w:val="clear" w:color="000000" w:fill="BFBFBF"/>
            <w:vAlign w:val="center"/>
            <w:hideMark/>
          </w:tcPr>
          <w:p w14:paraId="5675A989" w14:textId="1471E41F" w:rsidR="005D4167" w:rsidRPr="005D4167"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Pr>
                <w:rFonts w:ascii="Calibri" w:eastAsia="Times New Roman" w:hAnsi="Calibri" w:cs="Times New Roman"/>
                <w:color w:val="000000"/>
                <w:kern w:val="0"/>
                <w:szCs w:val="22"/>
                <w:lang w:val="fr-FR" w:eastAsia="fr-FR" w:bidi="ar-SA"/>
              </w:rPr>
              <w:t xml:space="preserve">Spring est </w:t>
            </w:r>
            <w:r w:rsidR="005D4167" w:rsidRPr="005D4167">
              <w:rPr>
                <w:rFonts w:ascii="Calibri" w:eastAsia="Times New Roman" w:hAnsi="Calibri" w:cs="Times New Roman"/>
                <w:color w:val="000000"/>
                <w:kern w:val="0"/>
                <w:szCs w:val="22"/>
                <w:lang w:val="fr-FR" w:eastAsia="fr-FR" w:bidi="ar-SA"/>
              </w:rPr>
              <w:t xml:space="preserve">Framework Java </w:t>
            </w:r>
            <w:r w:rsidRPr="006B384A">
              <w:rPr>
                <w:rFonts w:ascii="Calibri" w:hAnsi="Calibri" w:cs="Calibri"/>
              </w:rPr>
              <w:t xml:space="preserve">pour </w:t>
            </w:r>
            <w:proofErr w:type="spellStart"/>
            <w:r w:rsidRPr="006B384A">
              <w:rPr>
                <w:rFonts w:ascii="Calibri" w:hAnsi="Calibri" w:cs="Calibri"/>
              </w:rPr>
              <w:t>construire</w:t>
            </w:r>
            <w:proofErr w:type="spellEnd"/>
            <w:r w:rsidRPr="006B384A">
              <w:rPr>
                <w:rFonts w:ascii="Calibri" w:hAnsi="Calibri" w:cs="Calibri"/>
              </w:rPr>
              <w:t xml:space="preserve"> et </w:t>
            </w:r>
            <w:proofErr w:type="spellStart"/>
            <w:r w:rsidRPr="006B384A">
              <w:rPr>
                <w:rFonts w:ascii="Calibri" w:hAnsi="Calibri" w:cs="Calibri"/>
              </w:rPr>
              <w:t>définir</w:t>
            </w:r>
            <w:proofErr w:type="spellEnd"/>
            <w:r w:rsidRPr="006B384A">
              <w:rPr>
                <w:rFonts w:ascii="Calibri" w:hAnsi="Calibri" w:cs="Calibri"/>
              </w:rPr>
              <w:t xml:space="preserve"> </w:t>
            </w:r>
            <w:proofErr w:type="spellStart"/>
            <w:r w:rsidRPr="006B384A">
              <w:rPr>
                <w:rFonts w:ascii="Calibri" w:hAnsi="Calibri" w:cs="Calibri"/>
              </w:rPr>
              <w:t>l'infrastructure</w:t>
            </w:r>
            <w:proofErr w:type="spellEnd"/>
            <w:r w:rsidRPr="006B384A">
              <w:rPr>
                <w:rFonts w:ascii="Calibri" w:hAnsi="Calibri" w:cs="Calibri"/>
              </w:rPr>
              <w:t xml:space="preserve"> </w:t>
            </w:r>
            <w:proofErr w:type="spellStart"/>
            <w:r w:rsidRPr="006B384A">
              <w:rPr>
                <w:rFonts w:ascii="Calibri" w:hAnsi="Calibri" w:cs="Calibri"/>
              </w:rPr>
              <w:t>d'une</w:t>
            </w:r>
            <w:proofErr w:type="spellEnd"/>
            <w:r w:rsidRPr="006B384A">
              <w:rPr>
                <w:rFonts w:ascii="Calibri" w:hAnsi="Calibri" w:cs="Calibri"/>
              </w:rPr>
              <w:t xml:space="preserve"> application Java, </w:t>
            </w:r>
            <w:proofErr w:type="spellStart"/>
            <w:r w:rsidRPr="006B384A">
              <w:rPr>
                <w:rFonts w:ascii="Calibri" w:hAnsi="Calibri" w:cs="Calibri"/>
              </w:rPr>
              <w:t>dont</w:t>
            </w:r>
            <w:proofErr w:type="spellEnd"/>
            <w:r w:rsidRPr="006B384A">
              <w:rPr>
                <w:rFonts w:ascii="Calibri" w:hAnsi="Calibri" w:cs="Calibri"/>
              </w:rPr>
              <w:t xml:space="preserve"> il </w:t>
            </w:r>
            <w:proofErr w:type="spellStart"/>
            <w:r w:rsidRPr="006B384A">
              <w:rPr>
                <w:rFonts w:ascii="Calibri" w:hAnsi="Calibri" w:cs="Calibri"/>
              </w:rPr>
              <w:t>facilite</w:t>
            </w:r>
            <w:proofErr w:type="spellEnd"/>
            <w:r w:rsidRPr="006B384A">
              <w:rPr>
                <w:rFonts w:ascii="Calibri" w:hAnsi="Calibri" w:cs="Calibri"/>
              </w:rPr>
              <w:t xml:space="preserve"> le </w:t>
            </w:r>
            <w:proofErr w:type="spellStart"/>
            <w:r w:rsidRPr="006B384A">
              <w:rPr>
                <w:rFonts w:ascii="Calibri" w:hAnsi="Calibri" w:cs="Calibri"/>
              </w:rPr>
              <w:t>développement</w:t>
            </w:r>
            <w:proofErr w:type="spellEnd"/>
            <w:r w:rsidRPr="006B384A">
              <w:rPr>
                <w:rFonts w:ascii="Calibri" w:hAnsi="Calibri" w:cs="Calibri"/>
              </w:rPr>
              <w:t xml:space="preserve"> et les tests.</w:t>
            </w:r>
          </w:p>
        </w:tc>
      </w:tr>
      <w:tr w:rsidR="005D4167" w:rsidRPr="005D4167" w14:paraId="0A7E5069"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3CDE97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Boot 2.2.6</w:t>
            </w:r>
          </w:p>
        </w:tc>
        <w:tc>
          <w:tcPr>
            <w:tcW w:w="6760" w:type="dxa"/>
            <w:tcBorders>
              <w:top w:val="nil"/>
              <w:left w:val="nil"/>
              <w:bottom w:val="single" w:sz="4" w:space="0" w:color="auto"/>
              <w:right w:val="single" w:sz="4" w:space="0" w:color="auto"/>
            </w:tcBorders>
            <w:shd w:val="clear" w:color="auto" w:fill="auto"/>
            <w:vAlign w:val="center"/>
            <w:hideMark/>
          </w:tcPr>
          <w:p w14:paraId="4D81E014" w14:textId="38F7FCC8" w:rsidR="005D4167" w:rsidRPr="005D4167"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Pr>
                <w:rFonts w:ascii="Calibri" w:eastAsia="Times New Roman" w:hAnsi="Calibri" w:cs="Times New Roman"/>
                <w:color w:val="000000"/>
                <w:kern w:val="0"/>
                <w:szCs w:val="22"/>
                <w:lang w:val="fr-FR" w:eastAsia="fr-FR" w:bidi="ar-SA"/>
              </w:rPr>
              <w:t>Spring Boot permet</w:t>
            </w:r>
            <w:r w:rsidR="005D4167" w:rsidRPr="005D4167">
              <w:rPr>
                <w:rFonts w:ascii="Calibri" w:eastAsia="Times New Roman" w:hAnsi="Calibri" w:cs="Times New Roman"/>
                <w:color w:val="000000"/>
                <w:kern w:val="0"/>
                <w:szCs w:val="22"/>
                <w:lang w:val="fr-FR" w:eastAsia="fr-FR" w:bidi="ar-SA"/>
              </w:rPr>
              <w:t xml:space="preserve"> de faciliter le développement de l'application</w:t>
            </w:r>
            <w:r>
              <w:rPr>
                <w:rFonts w:ascii="Calibri" w:eastAsia="Times New Roman" w:hAnsi="Calibri" w:cs="Times New Roman"/>
                <w:color w:val="000000"/>
                <w:kern w:val="0"/>
                <w:szCs w:val="22"/>
                <w:lang w:val="fr-FR" w:eastAsia="fr-FR" w:bidi="ar-SA"/>
              </w:rPr>
              <w:t>,</w:t>
            </w:r>
            <w:r w:rsidR="005D4167" w:rsidRPr="005D4167">
              <w:rPr>
                <w:rFonts w:ascii="Calibri" w:eastAsia="Times New Roman" w:hAnsi="Calibri" w:cs="Times New Roman"/>
                <w:color w:val="000000"/>
                <w:kern w:val="0"/>
                <w:szCs w:val="22"/>
                <w:lang w:val="fr-FR" w:eastAsia="fr-FR" w:bidi="ar-SA"/>
              </w:rPr>
              <w:t xml:space="preserve"> en gérant automatiquement les dépendances </w:t>
            </w:r>
            <w:r>
              <w:rPr>
                <w:rFonts w:ascii="Calibri" w:eastAsia="Times New Roman" w:hAnsi="Calibri" w:cs="Times New Roman"/>
                <w:color w:val="000000"/>
                <w:kern w:val="0"/>
                <w:szCs w:val="22"/>
                <w:lang w:val="fr-FR" w:eastAsia="fr-FR" w:bidi="ar-SA"/>
              </w:rPr>
              <w:t>se trouvant</w:t>
            </w:r>
            <w:r w:rsidR="005D4167" w:rsidRPr="005D4167">
              <w:rPr>
                <w:rFonts w:ascii="Calibri" w:eastAsia="Times New Roman" w:hAnsi="Calibri" w:cs="Times New Roman"/>
                <w:color w:val="000000"/>
                <w:kern w:val="0"/>
                <w:szCs w:val="22"/>
                <w:lang w:val="fr-FR" w:eastAsia="fr-FR" w:bidi="ar-SA"/>
              </w:rPr>
              <w:t xml:space="preserve"> dans les fichiers </w:t>
            </w:r>
            <w:proofErr w:type="spellStart"/>
            <w:r w:rsidR="005D4167" w:rsidRPr="005D4167">
              <w:rPr>
                <w:rFonts w:ascii="Calibri" w:eastAsia="Times New Roman" w:hAnsi="Calibri" w:cs="Times New Roman"/>
                <w:color w:val="000000"/>
                <w:kern w:val="0"/>
                <w:szCs w:val="22"/>
                <w:lang w:val="fr-FR" w:eastAsia="fr-FR" w:bidi="ar-SA"/>
              </w:rPr>
              <w:t>pom</w:t>
            </w:r>
            <w:proofErr w:type="spellEnd"/>
            <w:r w:rsidR="005D4167" w:rsidRPr="005D4167">
              <w:rPr>
                <w:rFonts w:ascii="Calibri" w:eastAsia="Times New Roman" w:hAnsi="Calibri" w:cs="Times New Roman"/>
                <w:color w:val="000000"/>
                <w:kern w:val="0"/>
                <w:szCs w:val="22"/>
                <w:lang w:val="fr-FR" w:eastAsia="fr-FR" w:bidi="ar-SA"/>
              </w:rPr>
              <w:t xml:space="preserve">, </w:t>
            </w:r>
            <w:r>
              <w:rPr>
                <w:rFonts w:ascii="Calibri" w:eastAsia="Times New Roman" w:hAnsi="Calibri" w:cs="Times New Roman"/>
                <w:color w:val="000000"/>
                <w:kern w:val="0"/>
                <w:szCs w:val="22"/>
                <w:lang w:val="fr-FR" w:eastAsia="fr-FR" w:bidi="ar-SA"/>
              </w:rPr>
              <w:t xml:space="preserve">afin de gérer </w:t>
            </w:r>
            <w:r w:rsidR="005D4167" w:rsidRPr="005D4167">
              <w:rPr>
                <w:rFonts w:ascii="Calibri" w:eastAsia="Times New Roman" w:hAnsi="Calibri" w:cs="Times New Roman"/>
                <w:color w:val="000000"/>
                <w:kern w:val="0"/>
                <w:szCs w:val="22"/>
                <w:lang w:val="fr-FR" w:eastAsia="fr-FR" w:bidi="ar-SA"/>
              </w:rPr>
              <w:t>uniquement l'ensemble des dépendances utiles, par l'ajout des starters.</w:t>
            </w:r>
          </w:p>
        </w:tc>
      </w:tr>
      <w:tr w:rsidR="005D4167" w:rsidRPr="005D4167" w14:paraId="7E37E02F"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2ADF8A43"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Spring Boot Starter Web 2.2.6</w:t>
            </w:r>
          </w:p>
        </w:tc>
        <w:tc>
          <w:tcPr>
            <w:tcW w:w="6760" w:type="dxa"/>
            <w:tcBorders>
              <w:top w:val="nil"/>
              <w:left w:val="nil"/>
              <w:bottom w:val="single" w:sz="4" w:space="0" w:color="auto"/>
              <w:right w:val="single" w:sz="4" w:space="0" w:color="auto"/>
            </w:tcBorders>
            <w:shd w:val="clear" w:color="000000" w:fill="BFBFBF"/>
            <w:vAlign w:val="center"/>
            <w:hideMark/>
          </w:tcPr>
          <w:p w14:paraId="5CC7F611" w14:textId="19826202"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Spring Boot Starter Web permet d'ajouter les dépendances permettant le fonctionnement du </w:t>
            </w:r>
            <w:proofErr w:type="spellStart"/>
            <w:r w:rsidRPr="005D4167">
              <w:rPr>
                <w:rFonts w:ascii="Calibri" w:eastAsia="Times New Roman" w:hAnsi="Calibri" w:cs="Times New Roman"/>
                <w:color w:val="000000"/>
                <w:kern w:val="0"/>
                <w:szCs w:val="22"/>
                <w:lang w:val="fr-FR" w:eastAsia="fr-FR" w:bidi="ar-SA"/>
              </w:rPr>
              <w:t>microservice</w:t>
            </w:r>
            <w:proofErr w:type="spellEnd"/>
            <w:r w:rsidR="000D3B03">
              <w:rPr>
                <w:rFonts w:ascii="Calibri" w:eastAsia="Times New Roman" w:hAnsi="Calibri" w:cs="Times New Roman"/>
                <w:color w:val="000000"/>
                <w:kern w:val="0"/>
                <w:szCs w:val="22"/>
                <w:lang w:val="fr-FR" w:eastAsia="fr-FR" w:bidi="ar-SA"/>
              </w:rPr>
              <w:t xml:space="preserve"> </w:t>
            </w:r>
            <w:r w:rsidRPr="005D4167">
              <w:rPr>
                <w:rFonts w:ascii="Calibri" w:eastAsia="Times New Roman" w:hAnsi="Calibri" w:cs="Times New Roman"/>
                <w:color w:val="000000"/>
                <w:kern w:val="0"/>
                <w:szCs w:val="22"/>
                <w:lang w:val="fr-FR" w:eastAsia="fr-FR" w:bidi="ar-SA"/>
              </w:rPr>
              <w:t>(Tomcat, Hibernate…)</w:t>
            </w:r>
          </w:p>
        </w:tc>
      </w:tr>
      <w:tr w:rsidR="005D4167" w:rsidRPr="005D4167" w14:paraId="75CEBBA8"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0A06E80"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Feign</w:t>
            </w:r>
            <w:proofErr w:type="spellEnd"/>
            <w:r w:rsidRPr="005D4167">
              <w:rPr>
                <w:rFonts w:ascii="Calibri" w:eastAsia="Times New Roman" w:hAnsi="Calibri" w:cs="Times New Roman"/>
                <w:color w:val="000000"/>
                <w:kern w:val="0"/>
                <w:szCs w:val="22"/>
                <w:lang w:val="fr-FR" w:eastAsia="fr-FR" w:bidi="ar-SA"/>
              </w:rPr>
              <w:t xml:space="preserve"> 2.2.2</w:t>
            </w:r>
          </w:p>
        </w:tc>
        <w:tc>
          <w:tcPr>
            <w:tcW w:w="6760" w:type="dxa"/>
            <w:tcBorders>
              <w:top w:val="nil"/>
              <w:left w:val="nil"/>
              <w:bottom w:val="single" w:sz="4" w:space="0" w:color="auto"/>
              <w:right w:val="single" w:sz="4" w:space="0" w:color="auto"/>
            </w:tcBorders>
            <w:shd w:val="clear" w:color="auto" w:fill="auto"/>
            <w:vAlign w:val="center"/>
            <w:hideMark/>
          </w:tcPr>
          <w:p w14:paraId="65BBEF0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Client http se trouvant dans le starter Spring Cloud. Il permet de scanner le </w:t>
            </w:r>
            <w:proofErr w:type="spellStart"/>
            <w:r w:rsidRPr="005D4167">
              <w:rPr>
                <w:rFonts w:ascii="Calibri" w:eastAsia="Times New Roman" w:hAnsi="Calibri" w:cs="Times New Roman"/>
                <w:color w:val="000000"/>
                <w:kern w:val="0"/>
                <w:szCs w:val="22"/>
                <w:lang w:val="fr-FR" w:eastAsia="fr-FR" w:bidi="ar-SA"/>
              </w:rPr>
              <w:t>microservice</w:t>
            </w:r>
            <w:proofErr w:type="spellEnd"/>
            <w:r w:rsidRPr="005D4167">
              <w:rPr>
                <w:rFonts w:ascii="Calibri" w:eastAsia="Times New Roman" w:hAnsi="Calibri" w:cs="Times New Roman"/>
                <w:color w:val="000000"/>
                <w:kern w:val="0"/>
                <w:szCs w:val="22"/>
                <w:lang w:val="fr-FR" w:eastAsia="fr-FR" w:bidi="ar-SA"/>
              </w:rPr>
              <w:t xml:space="preserve"> puis de créer les requêtes Http, afin de communiquer avec le </w:t>
            </w:r>
            <w:proofErr w:type="spellStart"/>
            <w:r w:rsidRPr="005D4167">
              <w:rPr>
                <w:rFonts w:ascii="Calibri" w:eastAsia="Times New Roman" w:hAnsi="Calibri" w:cs="Times New Roman"/>
                <w:color w:val="000000"/>
                <w:kern w:val="0"/>
                <w:szCs w:val="22"/>
                <w:lang w:val="fr-FR" w:eastAsia="fr-FR" w:bidi="ar-SA"/>
              </w:rPr>
              <w:t>microservice</w:t>
            </w:r>
            <w:proofErr w:type="spellEnd"/>
            <w:r w:rsidRPr="005D4167">
              <w:rPr>
                <w:rFonts w:ascii="Calibri" w:eastAsia="Times New Roman" w:hAnsi="Calibri" w:cs="Times New Roman"/>
                <w:color w:val="000000"/>
                <w:kern w:val="0"/>
                <w:szCs w:val="22"/>
                <w:lang w:val="fr-FR" w:eastAsia="fr-FR" w:bidi="ar-SA"/>
              </w:rPr>
              <w:t xml:space="preserve"> souhaité.</w:t>
            </w:r>
          </w:p>
        </w:tc>
      </w:tr>
      <w:tr w:rsidR="005D4167" w:rsidRPr="005D4167" w14:paraId="285B3553"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1702187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Lombok 1.18.16</w:t>
            </w:r>
          </w:p>
        </w:tc>
        <w:tc>
          <w:tcPr>
            <w:tcW w:w="6760" w:type="dxa"/>
            <w:tcBorders>
              <w:top w:val="nil"/>
              <w:left w:val="nil"/>
              <w:bottom w:val="single" w:sz="4" w:space="0" w:color="auto"/>
              <w:right w:val="single" w:sz="4" w:space="0" w:color="auto"/>
            </w:tcBorders>
            <w:shd w:val="clear" w:color="000000" w:fill="BFBFBF"/>
            <w:vAlign w:val="center"/>
            <w:hideMark/>
          </w:tcPr>
          <w:p w14:paraId="46724203"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bookmarkStart w:id="23" w:name="_Hlk70522494"/>
            <w:r w:rsidRPr="005D4167">
              <w:rPr>
                <w:rFonts w:ascii="Calibri" w:eastAsia="Times New Roman" w:hAnsi="Calibri" w:cs="Times New Roman"/>
                <w:color w:val="000000"/>
                <w:kern w:val="0"/>
                <w:szCs w:val="22"/>
                <w:lang w:val="fr-FR" w:eastAsia="fr-FR" w:bidi="ar-SA"/>
              </w:rPr>
              <w:t xml:space="preserve">Libraire Java qui permet par l’intermédiaire d’annotation, de générer les getters, setters, constructeur, </w:t>
            </w:r>
            <w:proofErr w:type="spellStart"/>
            <w:r w:rsidRPr="005D4167">
              <w:rPr>
                <w:rFonts w:ascii="Calibri" w:eastAsia="Times New Roman" w:hAnsi="Calibri" w:cs="Times New Roman"/>
                <w:color w:val="000000"/>
                <w:kern w:val="0"/>
                <w:szCs w:val="22"/>
                <w:lang w:val="fr-FR" w:eastAsia="fr-FR" w:bidi="ar-SA"/>
              </w:rPr>
              <w:t>toString</w:t>
            </w:r>
            <w:proofErr w:type="spellEnd"/>
            <w:r w:rsidRPr="005D4167">
              <w:rPr>
                <w:rFonts w:ascii="Calibri" w:eastAsia="Times New Roman" w:hAnsi="Calibri" w:cs="Times New Roman"/>
                <w:color w:val="000000"/>
                <w:kern w:val="0"/>
                <w:szCs w:val="22"/>
                <w:lang w:val="fr-FR" w:eastAsia="fr-FR" w:bidi="ar-SA"/>
              </w:rPr>
              <w:t xml:space="preserve">, </w:t>
            </w:r>
            <w:proofErr w:type="spellStart"/>
            <w:r w:rsidRPr="005D4167">
              <w:rPr>
                <w:rFonts w:ascii="Calibri" w:eastAsia="Times New Roman" w:hAnsi="Calibri" w:cs="Times New Roman"/>
                <w:color w:val="000000"/>
                <w:kern w:val="0"/>
                <w:szCs w:val="22"/>
                <w:lang w:val="fr-FR" w:eastAsia="fr-FR" w:bidi="ar-SA"/>
              </w:rPr>
              <w:t>equals</w:t>
            </w:r>
            <w:proofErr w:type="spellEnd"/>
            <w:r w:rsidRPr="005D4167">
              <w:rPr>
                <w:rFonts w:ascii="Calibri" w:eastAsia="Times New Roman" w:hAnsi="Calibri" w:cs="Times New Roman"/>
                <w:color w:val="000000"/>
                <w:kern w:val="0"/>
                <w:szCs w:val="22"/>
                <w:lang w:val="fr-FR" w:eastAsia="fr-FR" w:bidi="ar-SA"/>
              </w:rPr>
              <w:t xml:space="preserve">, </w:t>
            </w:r>
            <w:proofErr w:type="spellStart"/>
            <w:r w:rsidRPr="005D4167">
              <w:rPr>
                <w:rFonts w:ascii="Calibri" w:eastAsia="Times New Roman" w:hAnsi="Calibri" w:cs="Times New Roman"/>
                <w:color w:val="000000"/>
                <w:kern w:val="0"/>
                <w:szCs w:val="22"/>
                <w:lang w:val="fr-FR" w:eastAsia="fr-FR" w:bidi="ar-SA"/>
              </w:rPr>
              <w:t>Hashcode</w:t>
            </w:r>
            <w:proofErr w:type="spellEnd"/>
            <w:r w:rsidRPr="005D4167">
              <w:rPr>
                <w:rFonts w:ascii="Calibri" w:eastAsia="Times New Roman" w:hAnsi="Calibri" w:cs="Times New Roman"/>
                <w:color w:val="000000"/>
                <w:kern w:val="0"/>
                <w:szCs w:val="22"/>
                <w:lang w:val="fr-FR" w:eastAsia="fr-FR" w:bidi="ar-SA"/>
              </w:rPr>
              <w:t xml:space="preserve"> des objets Java</w:t>
            </w:r>
            <w:bookmarkEnd w:id="23"/>
            <w:r w:rsidRPr="005D4167">
              <w:rPr>
                <w:rFonts w:ascii="Calibri" w:eastAsia="Times New Roman" w:hAnsi="Calibri" w:cs="Times New Roman"/>
                <w:color w:val="000000"/>
                <w:kern w:val="0"/>
                <w:szCs w:val="22"/>
                <w:lang w:val="fr-FR" w:eastAsia="fr-FR" w:bidi="ar-SA"/>
              </w:rPr>
              <w:t>.</w:t>
            </w:r>
          </w:p>
        </w:tc>
      </w:tr>
      <w:tr w:rsidR="005D4167" w:rsidRPr="005D4167" w14:paraId="067BEE9A"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4E196886"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Thymeleaf</w:t>
            </w:r>
            <w:proofErr w:type="spellEnd"/>
            <w:r w:rsidRPr="005D4167">
              <w:rPr>
                <w:rFonts w:ascii="Calibri" w:eastAsia="Times New Roman" w:hAnsi="Calibri" w:cs="Times New Roman"/>
                <w:color w:val="000000"/>
                <w:kern w:val="0"/>
                <w:szCs w:val="22"/>
                <w:lang w:val="fr-FR" w:eastAsia="fr-FR" w:bidi="ar-SA"/>
              </w:rPr>
              <w:t xml:space="preserve"> 3.0.11</w:t>
            </w:r>
          </w:p>
        </w:tc>
        <w:tc>
          <w:tcPr>
            <w:tcW w:w="6760" w:type="dxa"/>
            <w:tcBorders>
              <w:top w:val="nil"/>
              <w:left w:val="nil"/>
              <w:bottom w:val="single" w:sz="4" w:space="0" w:color="auto"/>
              <w:right w:val="single" w:sz="4" w:space="0" w:color="auto"/>
            </w:tcBorders>
            <w:shd w:val="clear" w:color="auto" w:fill="auto"/>
            <w:vAlign w:val="center"/>
            <w:hideMark/>
          </w:tcPr>
          <w:p w14:paraId="3FCBBF6F" w14:textId="4C18C328"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bookmarkStart w:id="24" w:name="_Hlk70522449"/>
            <w:r w:rsidRPr="005D4167">
              <w:rPr>
                <w:rFonts w:ascii="Calibri" w:eastAsia="Times New Roman" w:hAnsi="Calibri" w:cs="Times New Roman"/>
                <w:color w:val="000000"/>
                <w:kern w:val="0"/>
                <w:szCs w:val="22"/>
                <w:lang w:val="fr-FR" w:eastAsia="fr-FR" w:bidi="ar-SA"/>
              </w:rPr>
              <w:t xml:space="preserve">Moteur de </w:t>
            </w:r>
            <w:proofErr w:type="spellStart"/>
            <w:r w:rsidRPr="005D4167">
              <w:rPr>
                <w:rFonts w:ascii="Calibri" w:eastAsia="Times New Roman" w:hAnsi="Calibri" w:cs="Times New Roman"/>
                <w:color w:val="000000"/>
                <w:kern w:val="0"/>
                <w:szCs w:val="22"/>
                <w:lang w:val="fr-FR" w:eastAsia="fr-FR" w:bidi="ar-SA"/>
              </w:rPr>
              <w:t>template</w:t>
            </w:r>
            <w:proofErr w:type="spellEnd"/>
            <w:r w:rsidRPr="005D4167">
              <w:rPr>
                <w:rFonts w:ascii="Calibri" w:eastAsia="Times New Roman" w:hAnsi="Calibri" w:cs="Times New Roman"/>
                <w:color w:val="000000"/>
                <w:kern w:val="0"/>
                <w:szCs w:val="22"/>
                <w:lang w:val="fr-FR" w:eastAsia="fr-FR" w:bidi="ar-SA"/>
              </w:rPr>
              <w:t xml:space="preserve"> qui simplifie la syntaxe, par l'</w:t>
            </w:r>
            <w:r w:rsidR="00BF5914" w:rsidRPr="005D4167">
              <w:rPr>
                <w:rFonts w:ascii="Calibri" w:eastAsia="Times New Roman" w:hAnsi="Calibri" w:cs="Times New Roman"/>
                <w:color w:val="000000"/>
                <w:kern w:val="0"/>
                <w:szCs w:val="22"/>
                <w:lang w:val="fr-FR" w:eastAsia="fr-FR" w:bidi="ar-SA"/>
              </w:rPr>
              <w:t>intermédiaire</w:t>
            </w:r>
            <w:r w:rsidRPr="005D4167">
              <w:rPr>
                <w:rFonts w:ascii="Calibri" w:eastAsia="Times New Roman" w:hAnsi="Calibri" w:cs="Times New Roman"/>
                <w:color w:val="000000"/>
                <w:kern w:val="0"/>
                <w:szCs w:val="22"/>
                <w:lang w:val="fr-FR" w:eastAsia="fr-FR" w:bidi="ar-SA"/>
              </w:rPr>
              <w:t xml:space="preserve"> de tags HTML via des attributs</w:t>
            </w:r>
            <w:bookmarkEnd w:id="24"/>
            <w:r w:rsidRPr="005D4167">
              <w:rPr>
                <w:rFonts w:ascii="Calibri" w:eastAsia="Times New Roman" w:hAnsi="Calibri" w:cs="Times New Roman"/>
                <w:color w:val="000000"/>
                <w:kern w:val="0"/>
                <w:szCs w:val="22"/>
                <w:lang w:val="fr-FR" w:eastAsia="fr-FR" w:bidi="ar-SA"/>
              </w:rPr>
              <w:t xml:space="preserve">, qui permettent d'accéder aux variables et objets à l'intérieur des </w:t>
            </w:r>
            <w:proofErr w:type="spellStart"/>
            <w:r w:rsidRPr="005D4167">
              <w:rPr>
                <w:rFonts w:ascii="Calibri" w:eastAsia="Times New Roman" w:hAnsi="Calibri" w:cs="Times New Roman"/>
                <w:color w:val="000000"/>
                <w:kern w:val="0"/>
                <w:szCs w:val="22"/>
                <w:lang w:val="fr-FR" w:eastAsia="fr-FR" w:bidi="ar-SA"/>
              </w:rPr>
              <w:t>controllers</w:t>
            </w:r>
            <w:proofErr w:type="spellEnd"/>
            <w:r w:rsidRPr="005D4167">
              <w:rPr>
                <w:rFonts w:ascii="Calibri" w:eastAsia="Times New Roman" w:hAnsi="Calibri" w:cs="Times New Roman"/>
                <w:color w:val="000000"/>
                <w:kern w:val="0"/>
                <w:szCs w:val="22"/>
                <w:lang w:val="fr-FR" w:eastAsia="fr-FR" w:bidi="ar-SA"/>
              </w:rPr>
              <w:t>, pour ensuite les afficher dans les pages web.</w:t>
            </w:r>
          </w:p>
        </w:tc>
      </w:tr>
      <w:tr w:rsidR="005D4167" w:rsidRPr="005D4167" w14:paraId="4BF7F13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5B7D454A"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t>FreeMarker</w:t>
            </w:r>
            <w:proofErr w:type="spellEnd"/>
            <w:r w:rsidRPr="005D4167">
              <w:rPr>
                <w:rFonts w:ascii="Calibri" w:eastAsia="Times New Roman" w:hAnsi="Calibri" w:cs="Times New Roman"/>
                <w:color w:val="000000"/>
                <w:kern w:val="0"/>
                <w:szCs w:val="22"/>
                <w:lang w:val="fr-FR" w:eastAsia="fr-FR" w:bidi="ar-SA"/>
              </w:rPr>
              <w:t xml:space="preserve"> 2.3.30</w:t>
            </w:r>
          </w:p>
        </w:tc>
        <w:tc>
          <w:tcPr>
            <w:tcW w:w="6760" w:type="dxa"/>
            <w:tcBorders>
              <w:top w:val="nil"/>
              <w:left w:val="nil"/>
              <w:bottom w:val="single" w:sz="4" w:space="0" w:color="auto"/>
              <w:right w:val="single" w:sz="4" w:space="0" w:color="auto"/>
            </w:tcBorders>
            <w:shd w:val="clear" w:color="000000" w:fill="BFBFBF"/>
            <w:vAlign w:val="center"/>
            <w:hideMark/>
          </w:tcPr>
          <w:p w14:paraId="6FD7FC53" w14:textId="06504A06"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Libra</w:t>
            </w:r>
            <w:r w:rsidR="006A38B8">
              <w:rPr>
                <w:rFonts w:ascii="Calibri" w:eastAsia="Times New Roman" w:hAnsi="Calibri" w:cs="Times New Roman"/>
                <w:color w:val="000000"/>
                <w:kern w:val="0"/>
                <w:szCs w:val="22"/>
                <w:lang w:val="fr-FR" w:eastAsia="fr-FR" w:bidi="ar-SA"/>
              </w:rPr>
              <w:t>i</w:t>
            </w:r>
            <w:r w:rsidRPr="005D4167">
              <w:rPr>
                <w:rFonts w:ascii="Calibri" w:eastAsia="Times New Roman" w:hAnsi="Calibri" w:cs="Times New Roman"/>
                <w:color w:val="000000"/>
                <w:kern w:val="0"/>
                <w:szCs w:val="22"/>
                <w:lang w:val="fr-FR" w:eastAsia="fr-FR" w:bidi="ar-SA"/>
              </w:rPr>
              <w:t>rie Java permettant à partir d'un fichier HTML de pouvoir générer un mail.</w:t>
            </w:r>
          </w:p>
        </w:tc>
      </w:tr>
      <w:tr w:rsidR="005D4167" w:rsidRPr="005D4167" w14:paraId="434F66F3"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01ECB427"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r w:rsidRPr="005D4167">
              <w:rPr>
                <w:rFonts w:ascii="Calibri" w:eastAsia="Times New Roman" w:hAnsi="Calibri" w:cs="Times New Roman"/>
                <w:color w:val="000000"/>
                <w:kern w:val="0"/>
                <w:szCs w:val="22"/>
                <w:lang w:val="fr-FR" w:eastAsia="fr-FR" w:bidi="ar-SA"/>
              </w:rPr>
              <w:lastRenderedPageBreak/>
              <w:t>Postgresql</w:t>
            </w:r>
            <w:proofErr w:type="spellEnd"/>
            <w:r w:rsidRPr="005D4167">
              <w:rPr>
                <w:rFonts w:ascii="Calibri" w:eastAsia="Times New Roman" w:hAnsi="Calibri" w:cs="Times New Roman"/>
                <w:color w:val="000000"/>
                <w:kern w:val="0"/>
                <w:szCs w:val="22"/>
                <w:lang w:val="fr-FR" w:eastAsia="fr-FR" w:bidi="ar-SA"/>
              </w:rPr>
              <w:t xml:space="preserve"> 12.2-2</w:t>
            </w:r>
          </w:p>
        </w:tc>
        <w:tc>
          <w:tcPr>
            <w:tcW w:w="6760" w:type="dxa"/>
            <w:tcBorders>
              <w:top w:val="nil"/>
              <w:left w:val="nil"/>
              <w:bottom w:val="single" w:sz="4" w:space="0" w:color="auto"/>
              <w:right w:val="single" w:sz="4" w:space="0" w:color="auto"/>
            </w:tcBorders>
            <w:shd w:val="clear" w:color="auto" w:fill="auto"/>
            <w:vAlign w:val="center"/>
            <w:hideMark/>
          </w:tcPr>
          <w:p w14:paraId="70C7FD5A" w14:textId="63D220B6"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PostgreSQL est un système de gestion de base de données relationnelle et objet (SGBDRO) permettant d'</w:t>
            </w:r>
            <w:r w:rsidR="006A38B8" w:rsidRPr="005D4167">
              <w:rPr>
                <w:rFonts w:ascii="Calibri" w:eastAsia="Times New Roman" w:hAnsi="Calibri" w:cs="Times New Roman"/>
                <w:color w:val="000000"/>
                <w:kern w:val="0"/>
                <w:szCs w:val="22"/>
                <w:lang w:val="fr-FR" w:eastAsia="fr-FR" w:bidi="ar-SA"/>
              </w:rPr>
              <w:t>interagir</w:t>
            </w:r>
            <w:r w:rsidRPr="005D4167">
              <w:rPr>
                <w:rFonts w:ascii="Calibri" w:eastAsia="Times New Roman" w:hAnsi="Calibri" w:cs="Times New Roman"/>
                <w:color w:val="000000"/>
                <w:kern w:val="0"/>
                <w:szCs w:val="22"/>
                <w:lang w:val="fr-FR" w:eastAsia="fr-FR" w:bidi="ar-SA"/>
              </w:rPr>
              <w:t xml:space="preserve"> avec la base de données.</w:t>
            </w:r>
          </w:p>
        </w:tc>
      </w:tr>
      <w:tr w:rsidR="005D4167" w:rsidRPr="005D4167" w14:paraId="5F85485D" w14:textId="77777777" w:rsidTr="005D4167">
        <w:trPr>
          <w:trHeight w:val="1110"/>
        </w:trPr>
        <w:tc>
          <w:tcPr>
            <w:tcW w:w="2880" w:type="dxa"/>
            <w:tcBorders>
              <w:top w:val="nil"/>
              <w:left w:val="single" w:sz="4" w:space="0" w:color="auto"/>
              <w:bottom w:val="nil"/>
              <w:right w:val="single" w:sz="4" w:space="0" w:color="auto"/>
            </w:tcBorders>
            <w:shd w:val="clear" w:color="000000" w:fill="BFBFBF"/>
            <w:noWrap/>
            <w:vAlign w:val="center"/>
            <w:hideMark/>
          </w:tcPr>
          <w:p w14:paraId="582D4F6B"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proofErr w:type="spellStart"/>
            <w:proofErr w:type="gramStart"/>
            <w:r w:rsidRPr="005D4167">
              <w:rPr>
                <w:rFonts w:ascii="Calibri" w:eastAsia="Times New Roman" w:hAnsi="Calibri" w:cs="Times New Roman"/>
                <w:color w:val="000000"/>
                <w:kern w:val="0"/>
                <w:szCs w:val="22"/>
                <w:lang w:val="fr-FR" w:eastAsia="fr-FR" w:bidi="ar-SA"/>
              </w:rPr>
              <w:t>pgAdmin</w:t>
            </w:r>
            <w:proofErr w:type="spellEnd"/>
            <w:proofErr w:type="gramEnd"/>
            <w:r w:rsidRPr="005D4167">
              <w:rPr>
                <w:rFonts w:ascii="Calibri" w:eastAsia="Times New Roman" w:hAnsi="Calibri" w:cs="Times New Roman"/>
                <w:color w:val="000000"/>
                <w:kern w:val="0"/>
                <w:szCs w:val="22"/>
                <w:lang w:val="fr-FR" w:eastAsia="fr-FR" w:bidi="ar-SA"/>
              </w:rPr>
              <w:t xml:space="preserve"> 4.19</w:t>
            </w:r>
          </w:p>
        </w:tc>
        <w:tc>
          <w:tcPr>
            <w:tcW w:w="6760" w:type="dxa"/>
            <w:tcBorders>
              <w:top w:val="nil"/>
              <w:left w:val="nil"/>
              <w:bottom w:val="nil"/>
              <w:right w:val="single" w:sz="4" w:space="0" w:color="auto"/>
            </w:tcBorders>
            <w:shd w:val="clear" w:color="000000" w:fill="BFBFBF"/>
            <w:vAlign w:val="center"/>
            <w:hideMark/>
          </w:tcPr>
          <w:p w14:paraId="5D4C9F39"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Interface permettant de rédiger et appliquer les requêtes </w:t>
            </w:r>
            <w:proofErr w:type="spellStart"/>
            <w:r w:rsidRPr="005D4167">
              <w:rPr>
                <w:rFonts w:ascii="Calibri" w:eastAsia="Times New Roman" w:hAnsi="Calibri" w:cs="Times New Roman"/>
                <w:color w:val="000000"/>
                <w:kern w:val="0"/>
                <w:szCs w:val="22"/>
                <w:lang w:val="fr-FR" w:eastAsia="fr-FR" w:bidi="ar-SA"/>
              </w:rPr>
              <w:t>postgresql</w:t>
            </w:r>
            <w:proofErr w:type="spellEnd"/>
          </w:p>
        </w:tc>
      </w:tr>
      <w:tr w:rsidR="005D4167" w:rsidRPr="005D4167" w14:paraId="07A19A26" w14:textId="77777777" w:rsidTr="005D4167">
        <w:trPr>
          <w:trHeight w:val="1110"/>
        </w:trPr>
        <w:tc>
          <w:tcPr>
            <w:tcW w:w="288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735FEE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Tomcat 9.0.33</w:t>
            </w:r>
          </w:p>
        </w:tc>
        <w:tc>
          <w:tcPr>
            <w:tcW w:w="6760" w:type="dxa"/>
            <w:tcBorders>
              <w:top w:val="single" w:sz="12" w:space="0" w:color="auto"/>
              <w:left w:val="nil"/>
              <w:bottom w:val="single" w:sz="12" w:space="0" w:color="auto"/>
              <w:right w:val="single" w:sz="4" w:space="0" w:color="auto"/>
            </w:tcBorders>
            <w:shd w:val="clear" w:color="auto" w:fill="auto"/>
            <w:vAlign w:val="center"/>
            <w:hideMark/>
          </w:tcPr>
          <w:p w14:paraId="0D8021E9" w14:textId="21CB90E5" w:rsidR="005D4167" w:rsidRPr="005D4167" w:rsidRDefault="000D3B03" w:rsidP="005D4167">
            <w:pPr>
              <w:widowControl/>
              <w:suppressAutoHyphens w:val="0"/>
              <w:jc w:val="center"/>
              <w:rPr>
                <w:rFonts w:ascii="Calibri" w:eastAsia="Times New Roman" w:hAnsi="Calibri" w:cs="Times New Roman"/>
                <w:color w:val="000000"/>
                <w:kern w:val="0"/>
                <w:szCs w:val="22"/>
                <w:lang w:val="fr-FR" w:eastAsia="fr-FR" w:bidi="ar-SA"/>
              </w:rPr>
            </w:pPr>
            <w:r w:rsidRPr="006B384A">
              <w:rPr>
                <w:rFonts w:ascii="Calibri" w:hAnsi="Calibri" w:cs="Calibri"/>
              </w:rPr>
              <w:t xml:space="preserve">Tomcat </w:t>
            </w:r>
            <w:proofErr w:type="spellStart"/>
            <w:r w:rsidRPr="006B384A">
              <w:rPr>
                <w:rFonts w:ascii="Calibri" w:hAnsi="Calibri" w:cs="Calibri"/>
              </w:rPr>
              <w:t>est</w:t>
            </w:r>
            <w:proofErr w:type="spellEnd"/>
            <w:r w:rsidRPr="006B384A">
              <w:rPr>
                <w:rFonts w:ascii="Calibri" w:hAnsi="Calibri" w:cs="Calibri"/>
              </w:rPr>
              <w:t xml:space="preserve"> un </w:t>
            </w:r>
            <w:proofErr w:type="spellStart"/>
            <w:r w:rsidRPr="006B384A">
              <w:rPr>
                <w:rFonts w:ascii="Calibri" w:hAnsi="Calibri" w:cs="Calibri"/>
              </w:rPr>
              <w:t>serveur</w:t>
            </w:r>
            <w:proofErr w:type="spellEnd"/>
            <w:r w:rsidRPr="006B384A">
              <w:rPr>
                <w:rFonts w:ascii="Calibri" w:hAnsi="Calibri" w:cs="Calibri"/>
              </w:rPr>
              <w:t xml:space="preserve"> </w:t>
            </w:r>
            <w:proofErr w:type="spellStart"/>
            <w:r w:rsidRPr="006B384A">
              <w:rPr>
                <w:rFonts w:ascii="Calibri" w:hAnsi="Calibri" w:cs="Calibri"/>
              </w:rPr>
              <w:t>d'applications</w:t>
            </w:r>
            <w:proofErr w:type="spellEnd"/>
            <w:r w:rsidRPr="006B384A">
              <w:rPr>
                <w:rFonts w:ascii="Calibri" w:hAnsi="Calibri" w:cs="Calibri"/>
              </w:rPr>
              <w:t xml:space="preserve"> Java </w:t>
            </w:r>
            <w:proofErr w:type="spellStart"/>
            <w:r w:rsidRPr="006B384A">
              <w:rPr>
                <w:rFonts w:ascii="Calibri" w:hAnsi="Calibri" w:cs="Calibri"/>
              </w:rPr>
              <w:t>permettant</w:t>
            </w:r>
            <w:proofErr w:type="spellEnd"/>
            <w:r w:rsidRPr="006B384A">
              <w:rPr>
                <w:rFonts w:ascii="Calibri" w:hAnsi="Calibri" w:cs="Calibri"/>
              </w:rPr>
              <w:t xml:space="preserve"> </w:t>
            </w:r>
            <w:r w:rsidR="005D4167" w:rsidRPr="005D4167">
              <w:rPr>
                <w:rFonts w:ascii="Calibri" w:eastAsia="Times New Roman" w:hAnsi="Calibri" w:cs="Times New Roman"/>
                <w:color w:val="000000"/>
                <w:kern w:val="0"/>
                <w:szCs w:val="22"/>
                <w:lang w:val="fr-FR" w:eastAsia="fr-FR" w:bidi="ar-SA"/>
              </w:rPr>
              <w:t xml:space="preserve">de gérer les requêtes entre le client et le serveur, </w:t>
            </w:r>
            <w:r>
              <w:rPr>
                <w:rFonts w:ascii="Calibri" w:eastAsia="Times New Roman" w:hAnsi="Calibri" w:cs="Times New Roman"/>
                <w:color w:val="000000"/>
                <w:kern w:val="0"/>
                <w:szCs w:val="22"/>
                <w:lang w:val="fr-FR" w:eastAsia="fr-FR" w:bidi="ar-SA"/>
              </w:rPr>
              <w:t>de façon dynamique</w:t>
            </w:r>
            <w:r w:rsidR="005D4167" w:rsidRPr="005D4167">
              <w:rPr>
                <w:rFonts w:ascii="Calibri" w:eastAsia="Times New Roman" w:hAnsi="Calibri" w:cs="Times New Roman"/>
                <w:color w:val="000000"/>
                <w:kern w:val="0"/>
                <w:szCs w:val="22"/>
                <w:lang w:val="fr-FR" w:eastAsia="fr-FR" w:bidi="ar-SA"/>
              </w:rPr>
              <w:t>.</w:t>
            </w:r>
          </w:p>
        </w:tc>
      </w:tr>
      <w:tr w:rsidR="005D4167" w:rsidRPr="005D4167" w14:paraId="6132689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5DA3679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HTML 5 / CSS 3</w:t>
            </w:r>
          </w:p>
        </w:tc>
        <w:tc>
          <w:tcPr>
            <w:tcW w:w="6760" w:type="dxa"/>
            <w:tcBorders>
              <w:top w:val="nil"/>
              <w:left w:val="nil"/>
              <w:bottom w:val="single" w:sz="4" w:space="0" w:color="auto"/>
              <w:right w:val="single" w:sz="4" w:space="0" w:color="auto"/>
            </w:tcBorders>
            <w:shd w:val="clear" w:color="000000" w:fill="BFBFBF"/>
            <w:vAlign w:val="center"/>
            <w:hideMark/>
          </w:tcPr>
          <w:p w14:paraId="60CADAA2" w14:textId="3966B066"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Le langage HTML 5 et CSS 3 permettent de créer et de représenter le contenu d'une page web et </w:t>
            </w:r>
            <w:r w:rsidR="000D3B03">
              <w:rPr>
                <w:rFonts w:ascii="Calibri" w:eastAsia="Times New Roman" w:hAnsi="Calibri" w:cs="Times New Roman"/>
                <w:color w:val="000000"/>
                <w:kern w:val="0"/>
                <w:szCs w:val="22"/>
                <w:lang w:val="fr-FR" w:eastAsia="fr-FR" w:bidi="ar-SA"/>
              </w:rPr>
              <w:t>son aspect</w:t>
            </w:r>
            <w:r w:rsidRPr="005D4167">
              <w:rPr>
                <w:rFonts w:ascii="Calibri" w:eastAsia="Times New Roman" w:hAnsi="Calibri" w:cs="Times New Roman"/>
                <w:color w:val="000000"/>
                <w:kern w:val="0"/>
                <w:szCs w:val="22"/>
                <w:lang w:val="fr-FR" w:eastAsia="fr-FR" w:bidi="ar-SA"/>
              </w:rPr>
              <w:t>.</w:t>
            </w:r>
          </w:p>
        </w:tc>
      </w:tr>
      <w:tr w:rsidR="005D4167" w:rsidRPr="005D4167" w14:paraId="43B19C44" w14:textId="77777777" w:rsidTr="005D4167">
        <w:trPr>
          <w:trHeight w:val="1110"/>
        </w:trPr>
        <w:tc>
          <w:tcPr>
            <w:tcW w:w="2880" w:type="dxa"/>
            <w:tcBorders>
              <w:top w:val="nil"/>
              <w:left w:val="single" w:sz="4" w:space="0" w:color="auto"/>
              <w:bottom w:val="single" w:sz="4" w:space="0" w:color="auto"/>
              <w:right w:val="single" w:sz="4" w:space="0" w:color="auto"/>
            </w:tcBorders>
            <w:shd w:val="clear" w:color="auto" w:fill="auto"/>
            <w:noWrap/>
            <w:vAlign w:val="center"/>
            <w:hideMark/>
          </w:tcPr>
          <w:p w14:paraId="65E27C35"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Bootstrap 4.0.0-2</w:t>
            </w:r>
          </w:p>
        </w:tc>
        <w:tc>
          <w:tcPr>
            <w:tcW w:w="6760" w:type="dxa"/>
            <w:tcBorders>
              <w:top w:val="nil"/>
              <w:left w:val="nil"/>
              <w:bottom w:val="single" w:sz="4" w:space="0" w:color="auto"/>
              <w:right w:val="single" w:sz="4" w:space="0" w:color="auto"/>
            </w:tcBorders>
            <w:shd w:val="clear" w:color="auto" w:fill="auto"/>
            <w:vAlign w:val="center"/>
            <w:hideMark/>
          </w:tcPr>
          <w:p w14:paraId="3CC3EEEC"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 xml:space="preserve">Librairie CSS et javascript, permettant de faciliter la conception de l’interface du site et sa responsivité. </w:t>
            </w:r>
          </w:p>
        </w:tc>
      </w:tr>
      <w:tr w:rsidR="005D4167" w:rsidRPr="005D4167" w14:paraId="728D18A1" w14:textId="77777777" w:rsidTr="005D4167">
        <w:trPr>
          <w:trHeight w:val="1110"/>
        </w:trPr>
        <w:tc>
          <w:tcPr>
            <w:tcW w:w="2880" w:type="dxa"/>
            <w:tcBorders>
              <w:top w:val="nil"/>
              <w:left w:val="single" w:sz="4" w:space="0" w:color="auto"/>
              <w:bottom w:val="single" w:sz="4" w:space="0" w:color="auto"/>
              <w:right w:val="single" w:sz="4" w:space="0" w:color="auto"/>
            </w:tcBorders>
            <w:shd w:val="clear" w:color="000000" w:fill="BFBFBF"/>
            <w:noWrap/>
            <w:vAlign w:val="center"/>
            <w:hideMark/>
          </w:tcPr>
          <w:p w14:paraId="0FC4AFF4"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Javascript</w:t>
            </w:r>
          </w:p>
        </w:tc>
        <w:tc>
          <w:tcPr>
            <w:tcW w:w="6760" w:type="dxa"/>
            <w:tcBorders>
              <w:top w:val="nil"/>
              <w:left w:val="nil"/>
              <w:bottom w:val="single" w:sz="4" w:space="0" w:color="auto"/>
              <w:right w:val="single" w:sz="4" w:space="0" w:color="auto"/>
            </w:tcBorders>
            <w:shd w:val="clear" w:color="000000" w:fill="BFBFBF"/>
            <w:vAlign w:val="center"/>
            <w:hideMark/>
          </w:tcPr>
          <w:p w14:paraId="079ECF8D" w14:textId="77777777" w:rsidR="005D4167" w:rsidRPr="005D4167" w:rsidRDefault="005D4167" w:rsidP="005D4167">
            <w:pPr>
              <w:widowControl/>
              <w:suppressAutoHyphens w:val="0"/>
              <w:jc w:val="center"/>
              <w:rPr>
                <w:rFonts w:ascii="Calibri" w:eastAsia="Times New Roman" w:hAnsi="Calibri" w:cs="Times New Roman"/>
                <w:color w:val="000000"/>
                <w:kern w:val="0"/>
                <w:szCs w:val="22"/>
                <w:lang w:val="fr-FR" w:eastAsia="fr-FR" w:bidi="ar-SA"/>
              </w:rPr>
            </w:pPr>
            <w:r w:rsidRPr="005D4167">
              <w:rPr>
                <w:rFonts w:ascii="Calibri" w:eastAsia="Times New Roman" w:hAnsi="Calibri" w:cs="Times New Roman"/>
                <w:color w:val="000000"/>
                <w:kern w:val="0"/>
                <w:szCs w:val="22"/>
                <w:lang w:val="fr-FR" w:eastAsia="fr-FR" w:bidi="ar-SA"/>
              </w:rPr>
              <w:t>Le langage javascript permet de créer du contenu dynamique sur les pages web.</w:t>
            </w:r>
          </w:p>
        </w:tc>
      </w:tr>
    </w:tbl>
    <w:p w14:paraId="3A1552D4" w14:textId="674311C7" w:rsidR="00A41F6E" w:rsidRDefault="00A41F6E" w:rsidP="00B75274">
      <w:pPr>
        <w:pStyle w:val="Corpsdetexte"/>
        <w:rPr>
          <w:rFonts w:ascii="Times New Roman" w:hAnsi="Times New Roman" w:cs="Times New Roman"/>
          <w:lang w:val="fr-FR"/>
        </w:rPr>
      </w:pPr>
    </w:p>
    <w:p w14:paraId="130DFE00" w14:textId="1482A54D" w:rsidR="00011C86" w:rsidRDefault="00011C86" w:rsidP="00B75274">
      <w:pPr>
        <w:pStyle w:val="Corpsdetexte"/>
        <w:rPr>
          <w:rFonts w:ascii="Times New Roman" w:hAnsi="Times New Roman" w:cs="Times New Roman"/>
          <w:lang w:val="fr-FR"/>
        </w:rPr>
      </w:pPr>
      <w:r>
        <w:rPr>
          <w:rFonts w:ascii="Times New Roman" w:hAnsi="Times New Roman" w:cs="Times New Roman"/>
          <w:lang w:val="fr-FR"/>
        </w:rPr>
        <w:t xml:space="preserve">La première partie du tableau sont les outils utilisés pour le coté </w:t>
      </w:r>
      <w:proofErr w:type="spellStart"/>
      <w:r>
        <w:rPr>
          <w:rFonts w:ascii="Times New Roman" w:hAnsi="Times New Roman" w:cs="Times New Roman"/>
          <w:lang w:val="fr-FR"/>
        </w:rPr>
        <w:t>Back-End</w:t>
      </w:r>
      <w:proofErr w:type="spellEnd"/>
      <w:r>
        <w:rPr>
          <w:rFonts w:ascii="Times New Roman" w:hAnsi="Times New Roman" w:cs="Times New Roman"/>
          <w:lang w:val="fr-FR"/>
        </w:rPr>
        <w:t xml:space="preserve"> de l’application.</w:t>
      </w:r>
    </w:p>
    <w:p w14:paraId="730C3CC2" w14:textId="5710D124" w:rsidR="00011C86" w:rsidRPr="003F053A" w:rsidRDefault="00011C86" w:rsidP="00B75274">
      <w:pPr>
        <w:pStyle w:val="Corpsdetexte"/>
        <w:rPr>
          <w:rFonts w:ascii="Times New Roman" w:hAnsi="Times New Roman" w:cs="Times New Roman"/>
          <w:lang w:val="fr-FR"/>
        </w:rPr>
      </w:pPr>
      <w:r>
        <w:rPr>
          <w:rFonts w:ascii="Times New Roman" w:hAnsi="Times New Roman" w:cs="Times New Roman"/>
          <w:lang w:val="fr-FR"/>
        </w:rPr>
        <w:t xml:space="preserve">La deuxième partie regroupe les outils utilisés pour le coté </w:t>
      </w:r>
      <w:proofErr w:type="spellStart"/>
      <w:r>
        <w:rPr>
          <w:rFonts w:ascii="Times New Roman" w:hAnsi="Times New Roman" w:cs="Times New Roman"/>
          <w:lang w:val="fr-FR"/>
        </w:rPr>
        <w:t>Front-End</w:t>
      </w:r>
      <w:proofErr w:type="spellEnd"/>
      <w:r>
        <w:rPr>
          <w:rFonts w:ascii="Times New Roman" w:hAnsi="Times New Roman" w:cs="Times New Roman"/>
          <w:lang w:val="fr-FR"/>
        </w:rPr>
        <w:t xml:space="preserve"> de l’application.</w:t>
      </w:r>
    </w:p>
    <w:p w14:paraId="00F5CF60" w14:textId="77777777" w:rsidR="00C666F2" w:rsidRPr="003F053A" w:rsidRDefault="00C666F2">
      <w:pPr>
        <w:pStyle w:val="Titre1"/>
        <w:rPr>
          <w:rFonts w:ascii="Times New Roman" w:hAnsi="Times New Roman" w:cs="Times New Roman"/>
          <w:lang w:val="fr-FR"/>
        </w:rPr>
      </w:pPr>
      <w:bookmarkStart w:id="25" w:name="_Toc70583135"/>
      <w:r w:rsidRPr="003F053A">
        <w:rPr>
          <w:rFonts w:ascii="Times New Roman" w:hAnsi="Times New Roman" w:cs="Times New Roman"/>
          <w:lang w:val="fr-FR"/>
        </w:rPr>
        <w:lastRenderedPageBreak/>
        <w:t>Points particuliers</w:t>
      </w:r>
      <w:bookmarkEnd w:id="25"/>
    </w:p>
    <w:p w14:paraId="71215962" w14:textId="77777777" w:rsidR="00C666F2" w:rsidRPr="003F053A" w:rsidRDefault="00C666F2">
      <w:pPr>
        <w:pStyle w:val="Titre2"/>
        <w:rPr>
          <w:rFonts w:ascii="Times New Roman" w:hAnsi="Times New Roman" w:cs="Times New Roman"/>
          <w:lang w:val="fr-FR"/>
        </w:rPr>
      </w:pPr>
      <w:bookmarkStart w:id="26" w:name="_Toc70583136"/>
      <w:r w:rsidRPr="003F053A">
        <w:rPr>
          <w:rFonts w:ascii="Times New Roman" w:hAnsi="Times New Roman" w:cs="Times New Roman"/>
          <w:lang w:val="fr-FR"/>
        </w:rPr>
        <w:t>Gestion des logs</w:t>
      </w:r>
      <w:bookmarkEnd w:id="26"/>
    </w:p>
    <w:p w14:paraId="276EF7B2" w14:textId="3061B4B8" w:rsidR="00C666F2" w:rsidRDefault="00102AED">
      <w:pPr>
        <w:pStyle w:val="Corpsdetexte"/>
        <w:rPr>
          <w:rFonts w:ascii="Times New Roman" w:hAnsi="Times New Roman" w:cs="Times New Roman"/>
          <w:lang w:val="fr-FR"/>
        </w:rPr>
      </w:pPr>
      <w:r>
        <w:rPr>
          <w:rFonts w:ascii="Times New Roman" w:hAnsi="Times New Roman" w:cs="Times New Roman"/>
          <w:lang w:val="fr-FR"/>
        </w:rPr>
        <w:t>La gestion des logs est gérée par log4j2.</w:t>
      </w:r>
    </w:p>
    <w:p w14:paraId="107CD4C5" w14:textId="481F89BC" w:rsidR="00102AED" w:rsidRDefault="00102AED">
      <w:pPr>
        <w:pStyle w:val="Corpsdetexte"/>
        <w:rPr>
          <w:rFonts w:ascii="Times New Roman" w:hAnsi="Times New Roman" w:cs="Times New Roman"/>
          <w:lang w:val="fr-FR"/>
        </w:rPr>
      </w:pPr>
      <w:r>
        <w:rPr>
          <w:rFonts w:ascii="Times New Roman" w:hAnsi="Times New Roman" w:cs="Times New Roman"/>
          <w:lang w:val="fr-FR"/>
        </w:rPr>
        <w:t>La gestion des logs et le paramétrage s</w:t>
      </w:r>
      <w:r w:rsidR="00F150DC">
        <w:rPr>
          <w:rFonts w:ascii="Times New Roman" w:hAnsi="Times New Roman" w:cs="Times New Roman"/>
          <w:lang w:val="fr-FR"/>
        </w:rPr>
        <w:t>e trouvent dans le fichier ‘log4j2.xml’ dans le dossier ‘</w:t>
      </w:r>
      <w:proofErr w:type="spellStart"/>
      <w:r w:rsidR="00F150DC">
        <w:rPr>
          <w:rFonts w:ascii="Times New Roman" w:hAnsi="Times New Roman" w:cs="Times New Roman"/>
          <w:lang w:val="fr-FR"/>
        </w:rPr>
        <w:t>OCPizza-technical</w:t>
      </w:r>
      <w:proofErr w:type="spellEnd"/>
      <w:r w:rsidR="00F150DC">
        <w:rPr>
          <w:rFonts w:ascii="Times New Roman" w:hAnsi="Times New Roman" w:cs="Times New Roman"/>
          <w:lang w:val="fr-FR"/>
        </w:rPr>
        <w:t>’ :</w:t>
      </w:r>
    </w:p>
    <w:p w14:paraId="48E58ADF" w14:textId="7CF3CAD5" w:rsidR="00F150DC" w:rsidRDefault="00AF55D3">
      <w:pPr>
        <w:pStyle w:val="Corpsdetexte"/>
        <w:rPr>
          <w:rFonts w:ascii="Times New Roman" w:hAnsi="Times New Roman" w:cs="Times New Roman"/>
          <w:noProof/>
          <w:lang w:val="fr-FR"/>
        </w:rPr>
      </w:pPr>
      <w:r>
        <w:rPr>
          <w:rFonts w:ascii="Times New Roman" w:hAnsi="Times New Roman" w:cs="Times New Roman"/>
          <w:noProof/>
          <w:lang w:val="fr-FR"/>
        </w:rPr>
        <w:pict w14:anchorId="1A26C61C">
          <v:shape id="_x0000_i1030" type="#_x0000_t75" style="width:117.75pt;height:60pt;visibility:visible;mso-wrap-style:square">
            <v:imagedata r:id="rId21" o:title=""/>
          </v:shape>
        </w:pict>
      </w:r>
    </w:p>
    <w:p w14:paraId="2FB94FE8" w14:textId="2B582390" w:rsidR="00F150DC" w:rsidRDefault="00F150DC">
      <w:pPr>
        <w:pStyle w:val="Corpsdetexte"/>
        <w:rPr>
          <w:rFonts w:ascii="Times New Roman" w:hAnsi="Times New Roman" w:cs="Times New Roman"/>
          <w:lang w:val="fr-FR"/>
        </w:rPr>
      </w:pPr>
      <w:r>
        <w:rPr>
          <w:rFonts w:ascii="Times New Roman" w:hAnsi="Times New Roman" w:cs="Times New Roman"/>
          <w:noProof/>
          <w:lang w:val="fr-FR"/>
        </w:rPr>
        <w:t>Le détail du fichier :</w:t>
      </w:r>
    </w:p>
    <w:p w14:paraId="34A472EF" w14:textId="0C190C86" w:rsidR="00102AED" w:rsidRDefault="00630188">
      <w:pPr>
        <w:pStyle w:val="Corpsdetexte"/>
        <w:rPr>
          <w:rFonts w:ascii="Times New Roman" w:hAnsi="Times New Roman" w:cs="Times New Roman"/>
          <w:noProof/>
          <w:lang w:val="fr-FR"/>
        </w:rPr>
      </w:pPr>
      <w:r>
        <w:rPr>
          <w:rFonts w:ascii="Times New Roman" w:hAnsi="Times New Roman" w:cs="Times New Roman"/>
          <w:noProof/>
          <w:lang w:val="fr-FR"/>
        </w:rPr>
        <w:pict w14:anchorId="097F66A8">
          <v:shape id="_x0000_i1031" type="#_x0000_t75" style="width:467.25pt;height:363pt;visibility:visible;mso-wrap-style:square">
            <v:imagedata r:id="rId22" o:title=""/>
          </v:shape>
        </w:pict>
      </w:r>
    </w:p>
    <w:p w14:paraId="460DA7B7" w14:textId="1198C4A0" w:rsidR="00F150DC" w:rsidRDefault="00F150DC">
      <w:pPr>
        <w:pStyle w:val="Corpsdetexte"/>
        <w:rPr>
          <w:rFonts w:ascii="Times New Roman" w:hAnsi="Times New Roman" w:cs="Times New Roman"/>
          <w:noProof/>
          <w:lang w:val="fr-FR"/>
        </w:rPr>
      </w:pPr>
      <w:r>
        <w:rPr>
          <w:rFonts w:ascii="Times New Roman" w:hAnsi="Times New Roman" w:cs="Times New Roman"/>
          <w:noProof/>
          <w:lang w:val="fr-FR"/>
        </w:rPr>
        <w:t>Dans le fichier, la sortie des logs se fait sur la console mais également dans un fichier ‘OCPizza.log’.</w:t>
      </w:r>
    </w:p>
    <w:p w14:paraId="2CBBE7AC" w14:textId="54564BE1" w:rsidR="00F150DC" w:rsidRPr="003F053A" w:rsidRDefault="00F150DC">
      <w:pPr>
        <w:pStyle w:val="Corpsdetexte"/>
        <w:rPr>
          <w:rFonts w:ascii="Times New Roman" w:hAnsi="Times New Roman" w:cs="Times New Roman"/>
          <w:lang w:val="fr-FR"/>
        </w:rPr>
      </w:pPr>
      <w:r>
        <w:rPr>
          <w:rFonts w:ascii="Times New Roman" w:hAnsi="Times New Roman" w:cs="Times New Roman"/>
          <w:noProof/>
          <w:lang w:val="fr-FR"/>
        </w:rPr>
        <w:t>Cela permet d’avoir une trace des logs, pour vérifier le bon fonctionnement de l’application et de gérer en cas de problème.</w:t>
      </w:r>
    </w:p>
    <w:p w14:paraId="4B8C06D3" w14:textId="77777777" w:rsidR="00C666F2" w:rsidRPr="003F053A" w:rsidRDefault="00C666F2">
      <w:pPr>
        <w:pStyle w:val="Titre2"/>
        <w:rPr>
          <w:rFonts w:ascii="Times New Roman" w:hAnsi="Times New Roman" w:cs="Times New Roman"/>
          <w:lang w:val="fr-FR"/>
        </w:rPr>
      </w:pPr>
      <w:bookmarkStart w:id="27" w:name="__RefHeading__7193_1280642937"/>
      <w:bookmarkStart w:id="28" w:name="_Toc70583137"/>
      <w:bookmarkEnd w:id="27"/>
      <w:r w:rsidRPr="003F053A">
        <w:rPr>
          <w:rFonts w:ascii="Times New Roman" w:hAnsi="Times New Roman" w:cs="Times New Roman"/>
          <w:lang w:val="fr-FR"/>
        </w:rPr>
        <w:lastRenderedPageBreak/>
        <w:t>Ressources</w:t>
      </w:r>
      <w:bookmarkEnd w:id="28"/>
    </w:p>
    <w:p w14:paraId="55EEA7D7" w14:textId="16C00782" w:rsidR="00C666F2" w:rsidRPr="003F053A" w:rsidRDefault="00DF3F9A">
      <w:pPr>
        <w:pStyle w:val="Corpsdetexte"/>
        <w:rPr>
          <w:rFonts w:ascii="Times New Roman" w:hAnsi="Times New Roman" w:cs="Times New Roman"/>
          <w:lang w:val="fr-FR"/>
        </w:rPr>
      </w:pPr>
      <w:r>
        <w:rPr>
          <w:rFonts w:ascii="Times New Roman" w:hAnsi="Times New Roman" w:cs="Times New Roman"/>
          <w:lang w:val="fr-FR"/>
        </w:rPr>
        <w:t xml:space="preserve">Les ressources sont détaillées </w:t>
      </w:r>
      <w:hyperlink r:id="rId23" w:anchor="ressources" w:history="1">
        <w:r w:rsidRPr="00DF3F9A">
          <w:rPr>
            <w:rStyle w:val="Lienhypertexte"/>
            <w:rFonts w:ascii="Times New Roman" w:hAnsi="Times New Roman" w:cs="Times New Roman"/>
            <w:lang w:val="fr-FR"/>
          </w:rPr>
          <w:t>ici</w:t>
        </w:r>
      </w:hyperlink>
      <w:r>
        <w:rPr>
          <w:rFonts w:ascii="Times New Roman" w:hAnsi="Times New Roman" w:cs="Times New Roman"/>
          <w:lang w:val="fr-FR"/>
        </w:rPr>
        <w:t>.</w:t>
      </w:r>
    </w:p>
    <w:p w14:paraId="3FA9BF1E" w14:textId="5712E446" w:rsidR="00C666F2" w:rsidRDefault="00C666F2">
      <w:pPr>
        <w:pStyle w:val="Titre2"/>
        <w:rPr>
          <w:rFonts w:ascii="Times New Roman" w:hAnsi="Times New Roman" w:cs="Times New Roman"/>
          <w:lang w:val="fr-FR"/>
        </w:rPr>
      </w:pPr>
      <w:bookmarkStart w:id="29" w:name="_Toc70583138"/>
      <w:r w:rsidRPr="003F053A">
        <w:rPr>
          <w:rFonts w:ascii="Times New Roman" w:hAnsi="Times New Roman" w:cs="Times New Roman"/>
          <w:lang w:val="fr-FR"/>
        </w:rPr>
        <w:t>Environnement de développement</w:t>
      </w:r>
      <w:bookmarkEnd w:id="29"/>
    </w:p>
    <w:p w14:paraId="023567F0" w14:textId="3BAC57D6" w:rsidR="00AC05AE" w:rsidRPr="003F053A" w:rsidRDefault="00AC05AE" w:rsidP="00AC05AE">
      <w:pPr>
        <w:pStyle w:val="Titre3"/>
        <w:rPr>
          <w:rFonts w:ascii="Times New Roman" w:hAnsi="Times New Roman" w:cs="Times New Roman"/>
          <w:lang w:val="fr-FR"/>
        </w:rPr>
      </w:pPr>
      <w:bookmarkStart w:id="30" w:name="_Toc70583139"/>
      <w:proofErr w:type="spellStart"/>
      <w:r>
        <w:rPr>
          <w:rFonts w:ascii="Times New Roman" w:hAnsi="Times New Roman" w:cs="Times New Roman"/>
          <w:lang w:val="fr-FR"/>
        </w:rPr>
        <w:t>Intellij</w:t>
      </w:r>
      <w:proofErr w:type="spellEnd"/>
      <w:r>
        <w:rPr>
          <w:rFonts w:ascii="Times New Roman" w:hAnsi="Times New Roman" w:cs="Times New Roman"/>
          <w:lang w:val="fr-FR"/>
        </w:rPr>
        <w:t xml:space="preserve"> IDEA</w:t>
      </w:r>
      <w:bookmarkEnd w:id="30"/>
    </w:p>
    <w:p w14:paraId="6E15BDD5" w14:textId="561BEAAE" w:rsidR="00C666F2" w:rsidRDefault="00F150DC">
      <w:pPr>
        <w:pStyle w:val="Corpsdetexte"/>
        <w:rPr>
          <w:rFonts w:ascii="Times New Roman" w:hAnsi="Times New Roman" w:cs="Times New Roman"/>
          <w:lang w:val="fr-FR"/>
        </w:rPr>
      </w:pPr>
      <w:r>
        <w:rPr>
          <w:rFonts w:ascii="Times New Roman" w:hAnsi="Times New Roman" w:cs="Times New Roman"/>
          <w:lang w:val="fr-FR"/>
        </w:rPr>
        <w:t>Le projet est réalisé sur l’environnement de développement ‘</w:t>
      </w:r>
      <w:proofErr w:type="spellStart"/>
      <w:r w:rsidR="00DF3F9A" w:rsidRPr="00DF3F9A">
        <w:rPr>
          <w:rFonts w:ascii="Times New Roman" w:hAnsi="Times New Roman" w:cs="Times New Roman"/>
          <w:lang w:val="fr-FR"/>
        </w:rPr>
        <w:t>IntelliJ</w:t>
      </w:r>
      <w:proofErr w:type="spellEnd"/>
      <w:r w:rsidR="00DF3F9A" w:rsidRPr="00DF3F9A">
        <w:rPr>
          <w:rFonts w:ascii="Times New Roman" w:hAnsi="Times New Roman" w:cs="Times New Roman"/>
          <w:lang w:val="fr-FR"/>
        </w:rPr>
        <w:t xml:space="preserve"> IDEA 2020.1.0</w:t>
      </w:r>
      <w:r w:rsidR="00DF3F9A">
        <w:rPr>
          <w:rFonts w:ascii="Times New Roman" w:hAnsi="Times New Roman" w:cs="Times New Roman"/>
          <w:lang w:val="fr-FR"/>
        </w:rPr>
        <w:t>’</w:t>
      </w:r>
    </w:p>
    <w:p w14:paraId="08070622" w14:textId="6722AF25" w:rsidR="00DF3F9A" w:rsidRDefault="00DF3F9A">
      <w:pPr>
        <w:pStyle w:val="Corpsdetexte"/>
        <w:rPr>
          <w:rFonts w:ascii="Times New Roman" w:hAnsi="Times New Roman" w:cs="Times New Roman"/>
          <w:lang w:val="fr-FR"/>
        </w:rPr>
      </w:pPr>
      <w:r>
        <w:rPr>
          <w:rFonts w:ascii="Times New Roman" w:hAnsi="Times New Roman" w:cs="Times New Roman"/>
          <w:lang w:val="fr-FR"/>
        </w:rPr>
        <w:t xml:space="preserve">Les informations de l’IDE se trouve </w:t>
      </w:r>
      <w:hyperlink r:id="rId24" w:history="1">
        <w:r w:rsidRPr="00DF3F9A">
          <w:rPr>
            <w:rStyle w:val="Lienhypertexte"/>
            <w:rFonts w:ascii="Times New Roman" w:hAnsi="Times New Roman" w:cs="Times New Roman"/>
            <w:lang w:val="fr-FR"/>
          </w:rPr>
          <w:t>ici</w:t>
        </w:r>
      </w:hyperlink>
      <w:r>
        <w:rPr>
          <w:rFonts w:ascii="Times New Roman" w:hAnsi="Times New Roman" w:cs="Times New Roman"/>
          <w:lang w:val="fr-FR"/>
        </w:rPr>
        <w:t>.</w:t>
      </w:r>
    </w:p>
    <w:p w14:paraId="38A60CD0" w14:textId="63575F92" w:rsidR="00DF3F9A" w:rsidRDefault="00DF3F9A">
      <w:pPr>
        <w:pStyle w:val="Corpsdetexte"/>
        <w:rPr>
          <w:rFonts w:ascii="Times New Roman" w:hAnsi="Times New Roman" w:cs="Times New Roman"/>
          <w:lang w:val="fr-FR"/>
        </w:rPr>
      </w:pPr>
      <w:r>
        <w:rPr>
          <w:rFonts w:ascii="Times New Roman" w:hAnsi="Times New Roman" w:cs="Times New Roman"/>
          <w:lang w:val="fr-FR"/>
        </w:rPr>
        <w:t>Le téléchargement de l’</w:t>
      </w:r>
      <w:r w:rsidR="003F4944">
        <w:rPr>
          <w:rFonts w:ascii="Times New Roman" w:hAnsi="Times New Roman" w:cs="Times New Roman"/>
          <w:lang w:val="fr-FR"/>
        </w:rPr>
        <w:t xml:space="preserve">IDE </w:t>
      </w:r>
      <w:r>
        <w:rPr>
          <w:rFonts w:ascii="Times New Roman" w:hAnsi="Times New Roman" w:cs="Times New Roman"/>
          <w:lang w:val="fr-FR"/>
        </w:rPr>
        <w:t xml:space="preserve">se trouve dans ce </w:t>
      </w:r>
      <w:hyperlink r:id="rId25" w:anchor="section=windows" w:history="1">
        <w:r w:rsidRPr="00DF3F9A">
          <w:rPr>
            <w:rStyle w:val="Lienhypertexte"/>
            <w:rFonts w:ascii="Times New Roman" w:hAnsi="Times New Roman" w:cs="Times New Roman"/>
            <w:lang w:val="fr-FR"/>
          </w:rPr>
          <w:t>lien</w:t>
        </w:r>
      </w:hyperlink>
      <w:r>
        <w:rPr>
          <w:rFonts w:ascii="Times New Roman" w:hAnsi="Times New Roman" w:cs="Times New Roman"/>
          <w:lang w:val="fr-FR"/>
        </w:rPr>
        <w:t>.</w:t>
      </w:r>
    </w:p>
    <w:p w14:paraId="66C54B36" w14:textId="14F7973F" w:rsidR="00AC05AE" w:rsidRDefault="00AC05AE" w:rsidP="00AC05AE">
      <w:pPr>
        <w:pStyle w:val="Titre3"/>
        <w:rPr>
          <w:rFonts w:ascii="Times New Roman" w:hAnsi="Times New Roman" w:cs="Times New Roman"/>
          <w:lang w:val="fr-FR"/>
        </w:rPr>
      </w:pPr>
      <w:bookmarkStart w:id="31" w:name="_Toc70583140"/>
      <w:proofErr w:type="spellStart"/>
      <w:r>
        <w:rPr>
          <w:rFonts w:ascii="Times New Roman" w:hAnsi="Times New Roman" w:cs="Times New Roman"/>
          <w:lang w:val="fr-FR"/>
        </w:rPr>
        <w:t>PgAdmin</w:t>
      </w:r>
      <w:proofErr w:type="spellEnd"/>
      <w:r>
        <w:rPr>
          <w:rFonts w:ascii="Times New Roman" w:hAnsi="Times New Roman" w:cs="Times New Roman"/>
          <w:lang w:val="fr-FR"/>
        </w:rPr>
        <w:t xml:space="preserve"> 4</w:t>
      </w:r>
      <w:bookmarkEnd w:id="31"/>
    </w:p>
    <w:p w14:paraId="7971FCE3" w14:textId="66C040ED" w:rsidR="00AC05AE" w:rsidRDefault="003F4944" w:rsidP="00AC05AE">
      <w:pPr>
        <w:pStyle w:val="Corpsdetexte"/>
        <w:rPr>
          <w:rFonts w:ascii="Times New Roman" w:hAnsi="Times New Roman" w:cs="Times New Roman"/>
          <w:lang w:val="fr-FR"/>
        </w:rPr>
      </w:pPr>
      <w:proofErr w:type="spellStart"/>
      <w:r w:rsidRPr="003F4944">
        <w:rPr>
          <w:rFonts w:ascii="Times New Roman" w:hAnsi="Times New Roman" w:cs="Times New Roman"/>
          <w:lang w:val="fr-FR"/>
        </w:rPr>
        <w:t>PgAdmin</w:t>
      </w:r>
      <w:proofErr w:type="spellEnd"/>
      <w:r w:rsidRPr="003F4944">
        <w:rPr>
          <w:rFonts w:ascii="Times New Roman" w:hAnsi="Times New Roman" w:cs="Times New Roman"/>
          <w:lang w:val="fr-FR"/>
        </w:rPr>
        <w:t xml:space="preserve"> 4 est </w:t>
      </w:r>
      <w:r>
        <w:rPr>
          <w:rFonts w:ascii="Times New Roman" w:hAnsi="Times New Roman" w:cs="Times New Roman"/>
          <w:lang w:val="fr-FR"/>
        </w:rPr>
        <w:t xml:space="preserve">une interface graphique permettant d’administrer une base de données et exécuter des requêtes </w:t>
      </w:r>
      <w:proofErr w:type="spellStart"/>
      <w:r>
        <w:rPr>
          <w:rFonts w:ascii="Times New Roman" w:hAnsi="Times New Roman" w:cs="Times New Roman"/>
          <w:lang w:val="fr-FR"/>
        </w:rPr>
        <w:t>postgresql</w:t>
      </w:r>
      <w:proofErr w:type="spellEnd"/>
      <w:r>
        <w:rPr>
          <w:rFonts w:ascii="Times New Roman" w:hAnsi="Times New Roman" w:cs="Times New Roman"/>
          <w:lang w:val="fr-FR"/>
        </w:rPr>
        <w:t>.</w:t>
      </w:r>
    </w:p>
    <w:p w14:paraId="7887AFFE" w14:textId="626AB4D1" w:rsidR="003F4944" w:rsidRDefault="003F4944" w:rsidP="00AC05AE">
      <w:pPr>
        <w:pStyle w:val="Corpsdetexte"/>
        <w:rPr>
          <w:rFonts w:ascii="Times New Roman" w:hAnsi="Times New Roman" w:cs="Times New Roman"/>
          <w:lang w:val="fr-FR"/>
        </w:rPr>
      </w:pPr>
      <w:r>
        <w:rPr>
          <w:rFonts w:ascii="Times New Roman" w:hAnsi="Times New Roman" w:cs="Times New Roman"/>
          <w:lang w:val="fr-FR"/>
        </w:rPr>
        <w:t>C’est un client web qui utilise le navigateur pour afficher son interface.</w:t>
      </w:r>
    </w:p>
    <w:p w14:paraId="30C2A39B" w14:textId="10816D93" w:rsidR="00AC05AE" w:rsidRDefault="003F4944">
      <w:pPr>
        <w:pStyle w:val="Corpsdetexte"/>
        <w:rPr>
          <w:rFonts w:ascii="Times New Roman" w:hAnsi="Times New Roman" w:cs="Times New Roman"/>
          <w:lang w:val="fr-FR"/>
        </w:rPr>
      </w:pPr>
      <w:r>
        <w:rPr>
          <w:rFonts w:ascii="Times New Roman" w:hAnsi="Times New Roman" w:cs="Times New Roman"/>
          <w:lang w:val="fr-FR"/>
        </w:rPr>
        <w:t xml:space="preserve">La procédure d’installation est dans ce </w:t>
      </w:r>
      <w:hyperlink r:id="rId26" w:anchor="base_de_données" w:history="1">
        <w:r w:rsidRPr="003F4944">
          <w:rPr>
            <w:rStyle w:val="Lienhypertexte"/>
            <w:rFonts w:ascii="Times New Roman" w:hAnsi="Times New Roman" w:cs="Times New Roman"/>
            <w:lang w:val="fr-FR"/>
          </w:rPr>
          <w:t>lien</w:t>
        </w:r>
      </w:hyperlink>
      <w:r w:rsidR="005F5572">
        <w:rPr>
          <w:rFonts w:ascii="Times New Roman" w:hAnsi="Times New Roman" w:cs="Times New Roman"/>
          <w:lang w:val="fr-FR"/>
        </w:rPr>
        <w:t>.</w:t>
      </w:r>
    </w:p>
    <w:p w14:paraId="50556DA7" w14:textId="24A97114" w:rsidR="005F5572" w:rsidRDefault="005F5572">
      <w:pPr>
        <w:pStyle w:val="Corpsdetexte"/>
        <w:rPr>
          <w:rFonts w:ascii="Times New Roman" w:hAnsi="Times New Roman" w:cs="Times New Roman"/>
          <w:lang w:val="fr-FR"/>
        </w:rPr>
      </w:pPr>
      <w:r>
        <w:rPr>
          <w:rFonts w:ascii="Times New Roman" w:hAnsi="Times New Roman" w:cs="Times New Roman"/>
          <w:lang w:val="fr-FR"/>
        </w:rPr>
        <w:t>Toutes les manipulations d’installation, d’exécution des requêtes, de sauvegarde, de restauration sont réalisées sur pgAdmin4 ou sur l’IDE pour certaines fonctions.</w:t>
      </w:r>
    </w:p>
    <w:p w14:paraId="72D1A8B4" w14:textId="0CD33D37" w:rsidR="003F4944" w:rsidRDefault="005F5572" w:rsidP="003F4944">
      <w:pPr>
        <w:pStyle w:val="Titre3"/>
        <w:rPr>
          <w:rFonts w:ascii="Times New Roman" w:hAnsi="Times New Roman" w:cs="Times New Roman"/>
          <w:lang w:val="fr-FR"/>
        </w:rPr>
      </w:pPr>
      <w:bookmarkStart w:id="32" w:name="_Toc70583141"/>
      <w:proofErr w:type="spellStart"/>
      <w:r>
        <w:rPr>
          <w:rFonts w:ascii="Times New Roman" w:hAnsi="Times New Roman" w:cs="Times New Roman"/>
          <w:lang w:val="fr-FR"/>
        </w:rPr>
        <w:t>PowerArchitect</w:t>
      </w:r>
      <w:bookmarkEnd w:id="32"/>
      <w:proofErr w:type="spellEnd"/>
    </w:p>
    <w:p w14:paraId="1EE02745" w14:textId="73988D5F" w:rsidR="005F5572" w:rsidRDefault="005F5572" w:rsidP="005F5572">
      <w:pPr>
        <w:pStyle w:val="Corpsdetexte"/>
        <w:rPr>
          <w:rFonts w:ascii="Times New Roman" w:hAnsi="Times New Roman" w:cs="Times New Roman"/>
          <w:szCs w:val="22"/>
          <w:lang w:val="fr-FR"/>
        </w:rPr>
      </w:pPr>
      <w:r>
        <w:rPr>
          <w:rFonts w:ascii="Times New Roman" w:hAnsi="Times New Roman" w:cs="Times New Roman"/>
          <w:szCs w:val="22"/>
          <w:lang w:val="fr-FR"/>
        </w:rPr>
        <w:t>Logiciel qui permet de modéliser une base de données puis de générer automatiquement le schéma dans le système de gestion de base de données de notre choix.</w:t>
      </w:r>
    </w:p>
    <w:p w14:paraId="3E747052" w14:textId="2433EEAE" w:rsidR="005F5572" w:rsidRPr="005F5572" w:rsidRDefault="005F5572" w:rsidP="005F5572">
      <w:pPr>
        <w:pStyle w:val="Corpsdetexte"/>
        <w:rPr>
          <w:lang w:val="fr-FR"/>
        </w:rPr>
      </w:pPr>
      <w:r>
        <w:rPr>
          <w:rFonts w:ascii="Times New Roman" w:hAnsi="Times New Roman" w:cs="Times New Roman"/>
          <w:szCs w:val="22"/>
          <w:lang w:val="fr-FR"/>
        </w:rPr>
        <w:t xml:space="preserve">La procédure d’installation du logiciel se trouve </w:t>
      </w:r>
      <w:hyperlink r:id="rId27" w:anchor="PowerArchitect" w:history="1">
        <w:r w:rsidRPr="005F5572">
          <w:rPr>
            <w:rStyle w:val="Lienhypertexte"/>
            <w:rFonts w:ascii="Times New Roman" w:hAnsi="Times New Roman" w:cs="Times New Roman"/>
            <w:szCs w:val="22"/>
            <w:lang w:val="fr-FR"/>
          </w:rPr>
          <w:t>ici</w:t>
        </w:r>
      </w:hyperlink>
      <w:r>
        <w:rPr>
          <w:rFonts w:ascii="Times New Roman" w:hAnsi="Times New Roman" w:cs="Times New Roman"/>
          <w:szCs w:val="22"/>
          <w:lang w:val="fr-FR"/>
        </w:rPr>
        <w:t>.</w:t>
      </w:r>
    </w:p>
    <w:p w14:paraId="313449AE" w14:textId="77777777" w:rsidR="003F4944" w:rsidRPr="003F053A" w:rsidRDefault="003F4944">
      <w:pPr>
        <w:pStyle w:val="Corpsdetexte"/>
        <w:rPr>
          <w:rFonts w:ascii="Times New Roman" w:hAnsi="Times New Roman" w:cs="Times New Roman"/>
          <w:lang w:val="fr-FR"/>
        </w:rPr>
      </w:pPr>
    </w:p>
    <w:p w14:paraId="53208FB6" w14:textId="77777777" w:rsidR="00C666F2" w:rsidRPr="003F053A" w:rsidRDefault="00C666F2">
      <w:pPr>
        <w:pStyle w:val="Titre2"/>
        <w:rPr>
          <w:rFonts w:ascii="Times New Roman" w:hAnsi="Times New Roman" w:cs="Times New Roman"/>
          <w:lang w:val="fr-FR"/>
        </w:rPr>
      </w:pPr>
      <w:bookmarkStart w:id="33" w:name="_Toc70583142"/>
      <w:r w:rsidRPr="003F053A">
        <w:rPr>
          <w:rFonts w:ascii="Times New Roman" w:hAnsi="Times New Roman" w:cs="Times New Roman"/>
          <w:lang w:val="fr-FR"/>
        </w:rPr>
        <w:t>Procédure de packaging / livraison</w:t>
      </w:r>
      <w:bookmarkEnd w:id="33"/>
    </w:p>
    <w:p w14:paraId="54EF05FB" w14:textId="7801CE50" w:rsidR="00B10A51" w:rsidRDefault="00B10A51" w:rsidP="00011C86">
      <w:pPr>
        <w:pStyle w:val="Corpsdetexte"/>
        <w:rPr>
          <w:rFonts w:ascii="Times New Roman" w:hAnsi="Times New Roman" w:cs="Times New Roman"/>
          <w:lang w:val="fr-FR"/>
        </w:rPr>
      </w:pPr>
      <w:r>
        <w:rPr>
          <w:rFonts w:ascii="Times New Roman" w:hAnsi="Times New Roman" w:cs="Times New Roman"/>
          <w:lang w:val="fr-FR"/>
        </w:rPr>
        <w:t xml:space="preserve">Maven </w:t>
      </w:r>
      <w:r w:rsidR="00E06C28">
        <w:rPr>
          <w:rFonts w:ascii="Times New Roman" w:hAnsi="Times New Roman" w:cs="Times New Roman"/>
          <w:lang w:val="fr-FR"/>
        </w:rPr>
        <w:t>package</w:t>
      </w:r>
      <w:r>
        <w:rPr>
          <w:rFonts w:ascii="Times New Roman" w:hAnsi="Times New Roman" w:cs="Times New Roman"/>
          <w:lang w:val="fr-FR"/>
        </w:rPr>
        <w:t xml:space="preserve"> les </w:t>
      </w:r>
      <w:proofErr w:type="spellStart"/>
      <w:r>
        <w:rPr>
          <w:rFonts w:ascii="Times New Roman" w:hAnsi="Times New Roman" w:cs="Times New Roman"/>
          <w:lang w:val="fr-FR"/>
        </w:rPr>
        <w:t>microservices</w:t>
      </w:r>
      <w:proofErr w:type="spellEnd"/>
      <w:r>
        <w:rPr>
          <w:rFonts w:ascii="Times New Roman" w:hAnsi="Times New Roman" w:cs="Times New Roman"/>
          <w:lang w:val="fr-FR"/>
        </w:rPr>
        <w:t> </w:t>
      </w:r>
      <w:r w:rsidR="00011C86">
        <w:rPr>
          <w:rFonts w:ascii="Times New Roman" w:hAnsi="Times New Roman" w:cs="Times New Roman"/>
          <w:lang w:val="fr-FR"/>
        </w:rPr>
        <w:t>p</w:t>
      </w:r>
      <w:r>
        <w:rPr>
          <w:rFonts w:ascii="Times New Roman" w:hAnsi="Times New Roman" w:cs="Times New Roman"/>
          <w:lang w:val="fr-FR"/>
        </w:rPr>
        <w:t>ar l’intermédiaire de l’interface de l’IDE :</w:t>
      </w:r>
    </w:p>
    <w:p w14:paraId="4D02F9D4" w14:textId="6EA219D5" w:rsidR="00B10A51" w:rsidRDefault="00B10A51" w:rsidP="00B10A51">
      <w:pPr>
        <w:pStyle w:val="Corpsdetexte"/>
        <w:jc w:val="left"/>
        <w:rPr>
          <w:rFonts w:ascii="Times New Roman" w:hAnsi="Times New Roman" w:cs="Times New Roman"/>
          <w:noProof/>
          <w:lang w:val="fr-FR"/>
        </w:rPr>
      </w:pPr>
      <w:r>
        <w:rPr>
          <w:rFonts w:ascii="Times New Roman" w:hAnsi="Times New Roman" w:cs="Times New Roman"/>
          <w:noProof/>
          <w:lang w:val="fr-FR"/>
        </w:rPr>
        <w:tab/>
      </w:r>
      <w:r w:rsidR="00AF55D3">
        <w:rPr>
          <w:rFonts w:ascii="Times New Roman" w:hAnsi="Times New Roman" w:cs="Times New Roman"/>
          <w:noProof/>
          <w:lang w:val="fr-FR"/>
        </w:rPr>
        <w:pict w14:anchorId="0C9B2DE5">
          <v:shape id="_x0000_i1032" type="#_x0000_t75" style="width:88.5pt;height:150pt;visibility:visible;mso-wrap-style:square">
            <v:imagedata r:id="rId28" o:title=""/>
          </v:shape>
        </w:pict>
      </w:r>
    </w:p>
    <w:p w14:paraId="5BC5F3EB" w14:textId="5CF91EBF" w:rsidR="00011C86" w:rsidRDefault="00011C86" w:rsidP="00B10A51">
      <w:pPr>
        <w:pStyle w:val="Corpsdetexte"/>
        <w:jc w:val="left"/>
        <w:rPr>
          <w:rFonts w:ascii="Times New Roman" w:hAnsi="Times New Roman" w:cs="Times New Roman"/>
          <w:noProof/>
          <w:lang w:val="fr-FR"/>
        </w:rPr>
      </w:pPr>
      <w:r>
        <w:rPr>
          <w:rFonts w:ascii="Times New Roman" w:hAnsi="Times New Roman" w:cs="Times New Roman"/>
          <w:noProof/>
          <w:lang w:val="fr-FR"/>
        </w:rPr>
        <w:lastRenderedPageBreak/>
        <w:t>La livraison du projet comprends :</w:t>
      </w:r>
    </w:p>
    <w:p w14:paraId="5C1D5F00" w14:textId="67CC74F5"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code de l’application.</w:t>
      </w:r>
    </w:p>
    <w:p w14:paraId="29AFB6DE" w14:textId="01E5BD76"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Les fichiers WAR de tous les microservices.</w:t>
      </w:r>
    </w:p>
    <w:p w14:paraId="1DB0C462" w14:textId="7DCBA775"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Les sauvegardes data et structure de la base de données.</w:t>
      </w:r>
    </w:p>
    <w:p w14:paraId="23696A03" w14:textId="08E43D9A"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 conception fonctionnelle.</w:t>
      </w:r>
    </w:p>
    <w:p w14:paraId="1BC3932E" w14:textId="371BE76E"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d’exploitation.</w:t>
      </w:r>
    </w:p>
    <w:p w14:paraId="65A2098B" w14:textId="4C417C4A"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dossier de conception technique.</w:t>
      </w:r>
    </w:p>
    <w:p w14:paraId="074A1022" w14:textId="7F4077DB" w:rsidR="00011C86" w:rsidRDefault="00011C86" w:rsidP="00011C86">
      <w:pPr>
        <w:pStyle w:val="Corpsdetexte"/>
        <w:numPr>
          <w:ilvl w:val="0"/>
          <w:numId w:val="11"/>
        </w:numPr>
        <w:jc w:val="left"/>
        <w:rPr>
          <w:rFonts w:ascii="Times New Roman" w:hAnsi="Times New Roman" w:cs="Times New Roman"/>
          <w:noProof/>
          <w:lang w:val="fr-FR"/>
        </w:rPr>
      </w:pPr>
      <w:r>
        <w:rPr>
          <w:rFonts w:ascii="Times New Roman" w:hAnsi="Times New Roman" w:cs="Times New Roman"/>
          <w:noProof/>
          <w:lang w:val="fr-FR"/>
        </w:rPr>
        <w:t>Le PV de livraison.</w:t>
      </w:r>
    </w:p>
    <w:p w14:paraId="469780D7" w14:textId="77777777" w:rsidR="00C666F2" w:rsidRPr="003F053A" w:rsidRDefault="00C666F2">
      <w:pPr>
        <w:pStyle w:val="Corpsdetexte"/>
        <w:rPr>
          <w:rFonts w:ascii="Times New Roman" w:hAnsi="Times New Roman" w:cs="Times New Roman"/>
          <w:lang w:val="fr-FR"/>
        </w:rPr>
      </w:pPr>
    </w:p>
    <w:p w14:paraId="3D3680A3" w14:textId="77777777" w:rsidR="00C666F2" w:rsidRPr="003F053A" w:rsidRDefault="00C666F2">
      <w:pPr>
        <w:pStyle w:val="Corpsdetexte"/>
        <w:rPr>
          <w:rFonts w:ascii="Times New Roman" w:hAnsi="Times New Roman" w:cs="Times New Roman"/>
          <w:lang w:val="fr-FR"/>
        </w:rPr>
      </w:pPr>
    </w:p>
    <w:p w14:paraId="6EF1C075" w14:textId="77777777" w:rsidR="00C666F2" w:rsidRPr="003F053A" w:rsidRDefault="00C666F2">
      <w:pPr>
        <w:pStyle w:val="Titre1"/>
        <w:rPr>
          <w:rFonts w:ascii="Times New Roman" w:hAnsi="Times New Roman" w:cs="Times New Roman"/>
          <w:lang w:val="fr-FR"/>
        </w:rPr>
      </w:pPr>
      <w:bookmarkStart w:id="34" w:name="_Toc70583143"/>
      <w:r w:rsidRPr="003F053A">
        <w:rPr>
          <w:rFonts w:ascii="Times New Roman" w:hAnsi="Times New Roman" w:cs="Times New Roman"/>
          <w:lang w:val="fr-FR"/>
        </w:rPr>
        <w:lastRenderedPageBreak/>
        <w:t>Glossaire</w:t>
      </w:r>
      <w:bookmarkEnd w:id="34"/>
    </w:p>
    <w:tbl>
      <w:tblPr>
        <w:tblW w:w="986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051"/>
        <w:gridCol w:w="48"/>
        <w:gridCol w:w="7541"/>
        <w:gridCol w:w="226"/>
      </w:tblGrid>
      <w:tr w:rsidR="00365E98" w:rsidRPr="00E870B8" w14:paraId="2E08A92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FA42973"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API</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7D6FF3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 xml:space="preserve">API (Application </w:t>
            </w:r>
            <w:proofErr w:type="spellStart"/>
            <w:r w:rsidRPr="005F5572">
              <w:rPr>
                <w:rFonts w:ascii="Times New Roman" w:eastAsia="Times New Roman" w:hAnsi="Times New Roman" w:cs="Times New Roman"/>
                <w:color w:val="000000"/>
                <w:kern w:val="0"/>
                <w:szCs w:val="22"/>
                <w:lang w:val="fr-FR" w:eastAsia="fr-FR" w:bidi="ar-SA"/>
              </w:rPr>
              <w:t>Programming</w:t>
            </w:r>
            <w:proofErr w:type="spellEnd"/>
            <w:r w:rsidRPr="005F5572">
              <w:rPr>
                <w:rFonts w:ascii="Times New Roman" w:eastAsia="Times New Roman" w:hAnsi="Times New Roman" w:cs="Times New Roman"/>
                <w:color w:val="000000"/>
                <w:kern w:val="0"/>
                <w:szCs w:val="22"/>
                <w:lang w:val="fr-FR" w:eastAsia="fr-FR" w:bidi="ar-SA"/>
              </w:rPr>
              <w:t xml:space="preserve"> Interface) Interface permettant à un logiciel d’accéder aux services d’un autre logiciel par le biais d’un ensemble normalisé de classes, de méthodes, de fonctions et de constantes.</w:t>
            </w:r>
          </w:p>
        </w:tc>
      </w:tr>
      <w:tr w:rsidR="00365E98" w:rsidRPr="00E870B8" w14:paraId="1CBFCD34"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D4F3443" w14:textId="77777777" w:rsidR="00365E98" w:rsidRPr="005F5572" w:rsidRDefault="00365E98" w:rsidP="00E62673">
            <w:pPr>
              <w:pStyle w:val="Contenudetableau"/>
              <w:jc w:val="center"/>
              <w:rPr>
                <w:rFonts w:ascii="Times New Roman" w:eastAsia="Times New Roman" w:hAnsi="Times New Roman" w:cs="Times New Roman"/>
                <w:b/>
                <w:bCs/>
                <w:color w:val="000000"/>
                <w:kern w:val="0"/>
                <w:sz w:val="24"/>
                <w:lang w:val="fr-FR" w:eastAsia="fr-FR" w:bidi="ar-SA"/>
              </w:rPr>
            </w:pPr>
            <w:r>
              <w:rPr>
                <w:rFonts w:ascii="Times New Roman" w:eastAsia="Times New Roman" w:hAnsi="Times New Roman" w:cs="Times New Roman"/>
                <w:b/>
                <w:bCs/>
                <w:color w:val="000000"/>
                <w:kern w:val="0"/>
                <w:sz w:val="24"/>
                <w:lang w:val="fr-FR" w:eastAsia="fr-FR" w:bidi="ar-SA"/>
              </w:rPr>
              <w:t>CSS</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0294AD0F" w14:textId="77777777" w:rsidR="00365E98" w:rsidRPr="00504B36"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04B36">
              <w:rPr>
                <w:rFonts w:ascii="Times New Roman" w:hAnsi="Times New Roman" w:cs="Times New Roman"/>
                <w:lang w:val="fr-FR"/>
              </w:rPr>
              <w:t>Les CSS (</w:t>
            </w:r>
            <w:proofErr w:type="spellStart"/>
            <w:r w:rsidRPr="00504B36">
              <w:rPr>
                <w:rStyle w:val="Accentuation"/>
                <w:rFonts w:ascii="Times New Roman" w:hAnsi="Times New Roman" w:cs="Times New Roman"/>
                <w:lang w:val="fr-FR"/>
              </w:rPr>
              <w:t>Cascading</w:t>
            </w:r>
            <w:proofErr w:type="spellEnd"/>
            <w:r w:rsidRPr="00504B36">
              <w:rPr>
                <w:rStyle w:val="Accentuation"/>
                <w:rFonts w:ascii="Times New Roman" w:hAnsi="Times New Roman" w:cs="Times New Roman"/>
                <w:lang w:val="fr-FR"/>
              </w:rPr>
              <w:t xml:space="preserve"> Style Sheets</w:t>
            </w:r>
            <w:r w:rsidRPr="00504B36">
              <w:rPr>
                <w:rFonts w:ascii="Times New Roman" w:hAnsi="Times New Roman" w:cs="Times New Roman"/>
                <w:lang w:val="fr-FR"/>
              </w:rPr>
              <w:t xml:space="preserve"> en anglais, ou « feuilles de style en cascade ») sont le code utilisé pour mettre en forme une page web.</w:t>
            </w:r>
          </w:p>
        </w:tc>
      </w:tr>
      <w:tr w:rsidR="00365E98" w:rsidRPr="005355D8" w14:paraId="29182AFA"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052FF294" w14:textId="77777777" w:rsidR="00365E98" w:rsidRPr="005F5572" w:rsidRDefault="00365E98" w:rsidP="00E62673">
            <w:pPr>
              <w:pStyle w:val="Contenudetableau"/>
              <w:jc w:val="center"/>
              <w:rPr>
                <w:rFonts w:ascii="Times New Roman" w:hAnsi="Times New Roman" w:cs="Times New Roman"/>
                <w:b/>
                <w:bCs/>
                <w:szCs w:val="22"/>
                <w:lang w:val="fr-FR"/>
              </w:rPr>
            </w:pPr>
            <w:proofErr w:type="spellStart"/>
            <w:r w:rsidRPr="005F5572">
              <w:rPr>
                <w:rFonts w:ascii="Times New Roman" w:hAnsi="Times New Roman" w:cs="Times New Roman"/>
                <w:b/>
                <w:bCs/>
                <w:szCs w:val="22"/>
                <w:lang w:val="fr-FR"/>
              </w:rPr>
              <w:t>FreeMarker</w:t>
            </w:r>
            <w:proofErr w:type="spellEnd"/>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B79C21A"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proofErr w:type="spellStart"/>
            <w:r w:rsidRPr="005F5572">
              <w:rPr>
                <w:rStyle w:val="lev"/>
                <w:rFonts w:ascii="Times New Roman" w:hAnsi="Times New Roman" w:cs="Times New Roman"/>
                <w:b w:val="0"/>
                <w:bCs w:val="0"/>
                <w:szCs w:val="22"/>
                <w:lang w:val="fr-FR"/>
              </w:rPr>
              <w:t>FreeMarker</w:t>
            </w:r>
            <w:proofErr w:type="spellEnd"/>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est un moteur de </w:t>
            </w:r>
            <w:proofErr w:type="spellStart"/>
            <w:r w:rsidRPr="005F5572">
              <w:rPr>
                <w:rFonts w:ascii="Times New Roman" w:hAnsi="Times New Roman" w:cs="Times New Roman"/>
                <w:szCs w:val="22"/>
                <w:lang w:val="fr-FR"/>
              </w:rPr>
              <w:t>template</w:t>
            </w:r>
            <w:proofErr w:type="spellEnd"/>
            <w:r w:rsidRPr="005F5572">
              <w:rPr>
                <w:rFonts w:ascii="Times New Roman" w:hAnsi="Times New Roman" w:cs="Times New Roman"/>
                <w:szCs w:val="22"/>
                <w:lang w:val="fr-FR"/>
              </w:rPr>
              <w:t>, il est fourni par </w:t>
            </w:r>
            <w:r w:rsidRPr="005F5572">
              <w:rPr>
                <w:rStyle w:val="lev"/>
                <w:rFonts w:ascii="Times New Roman" w:hAnsi="Times New Roman" w:cs="Times New Roman"/>
                <w:b w:val="0"/>
                <w:bCs w:val="0"/>
                <w:szCs w:val="22"/>
                <w:lang w:val="fr-FR"/>
              </w:rPr>
              <w:t>Apache</w:t>
            </w:r>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comme une bibliothèque </w:t>
            </w:r>
            <w:r w:rsidRPr="005F5572">
              <w:rPr>
                <w:rStyle w:val="lev"/>
                <w:rFonts w:ascii="Times New Roman" w:hAnsi="Times New Roman" w:cs="Times New Roman"/>
                <w:b w:val="0"/>
                <w:bCs w:val="0"/>
                <w:szCs w:val="22"/>
                <w:lang w:val="fr-FR"/>
              </w:rPr>
              <w:t>Java</w:t>
            </w:r>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 xml:space="preserve">source ouverte. </w:t>
            </w:r>
            <w:proofErr w:type="spellStart"/>
            <w:r w:rsidRPr="005F5572">
              <w:rPr>
                <w:rStyle w:val="lev"/>
                <w:rFonts w:ascii="Times New Roman" w:hAnsi="Times New Roman" w:cs="Times New Roman"/>
                <w:b w:val="0"/>
                <w:bCs w:val="0"/>
                <w:szCs w:val="22"/>
                <w:lang w:val="fr-FR"/>
              </w:rPr>
              <w:t>FreeMarker</w:t>
            </w:r>
            <w:proofErr w:type="spellEnd"/>
            <w:r w:rsidRPr="005F5572">
              <w:rPr>
                <w:rStyle w:val="lev"/>
                <w:rFonts w:ascii="Times New Roman" w:hAnsi="Times New Roman" w:cs="Times New Roman"/>
                <w:szCs w:val="22"/>
                <w:lang w:val="fr-FR"/>
              </w:rPr>
              <w:t xml:space="preserve"> </w:t>
            </w:r>
            <w:r w:rsidRPr="005F5572">
              <w:rPr>
                <w:rFonts w:ascii="Times New Roman" w:hAnsi="Times New Roman" w:cs="Times New Roman"/>
                <w:szCs w:val="22"/>
                <w:lang w:val="fr-FR"/>
              </w:rPr>
              <w:t xml:space="preserve">lit des fichiers modèle et les combine avec des objets </w:t>
            </w:r>
            <w:r w:rsidRPr="005F5572">
              <w:rPr>
                <w:rStyle w:val="lev"/>
                <w:rFonts w:ascii="Times New Roman" w:hAnsi="Times New Roman" w:cs="Times New Roman"/>
                <w:b w:val="0"/>
                <w:bCs w:val="0"/>
                <w:szCs w:val="22"/>
                <w:lang w:val="fr-FR"/>
              </w:rPr>
              <w:t>Java</w:t>
            </w:r>
            <w:r w:rsidRPr="005F5572">
              <w:rPr>
                <w:rFonts w:ascii="Times New Roman" w:hAnsi="Times New Roman" w:cs="Times New Roman"/>
                <w:szCs w:val="22"/>
                <w:lang w:val="fr-FR"/>
              </w:rPr>
              <w:t xml:space="preserve"> pour générer un texte de sortie (Html, </w:t>
            </w:r>
            <w:proofErr w:type="gramStart"/>
            <w:r w:rsidRPr="005F5572">
              <w:rPr>
                <w:rFonts w:ascii="Times New Roman" w:hAnsi="Times New Roman" w:cs="Times New Roman"/>
                <w:szCs w:val="22"/>
                <w:lang w:val="fr-FR"/>
              </w:rPr>
              <w:t>email, ..</w:t>
            </w:r>
            <w:proofErr w:type="gramEnd"/>
            <w:r w:rsidRPr="005F5572">
              <w:rPr>
                <w:rFonts w:ascii="Times New Roman" w:hAnsi="Times New Roman" w:cs="Times New Roman"/>
                <w:szCs w:val="22"/>
                <w:lang w:val="fr-FR"/>
              </w:rPr>
              <w:t>).</w:t>
            </w:r>
          </w:p>
        </w:tc>
      </w:tr>
      <w:tr w:rsidR="00365E98" w:rsidRPr="005355D8" w14:paraId="3DA28B4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F356FE5"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GitHub</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60126B12"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lang w:val="fr-FR"/>
              </w:rPr>
            </w:pPr>
            <w:r w:rsidRPr="005F5572">
              <w:rPr>
                <w:rFonts w:ascii="Times New Roman" w:hAnsi="Times New Roman" w:cs="Times New Roman"/>
                <w:lang w:val="fr-FR"/>
              </w:rPr>
              <w:t>GitHub est un service web d’hébergement et de gestion de développement de logiciels, utilisant le logiciel de gestion de versions Git.</w:t>
            </w:r>
          </w:p>
        </w:tc>
      </w:tr>
      <w:tr w:rsidR="00365E98" w:rsidRPr="00061BC9" w14:paraId="782D92D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FC6C2D2"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Hibernate</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72CAE75"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r w:rsidRPr="005F5572">
              <w:rPr>
                <w:rFonts w:ascii="Times New Roman" w:hAnsi="Times New Roman" w:cs="Times New Roman"/>
                <w:szCs w:val="22"/>
                <w:lang w:val="fr-FR"/>
              </w:rPr>
              <w:t xml:space="preserve">Hibernate est un </w:t>
            </w:r>
            <w:r w:rsidRPr="005F5572">
              <w:rPr>
                <w:rFonts w:ascii="Times New Roman" w:eastAsia="Times New Roman" w:hAnsi="Times New Roman" w:cs="Times New Roman"/>
                <w:color w:val="000000"/>
                <w:kern w:val="0"/>
                <w:szCs w:val="22"/>
                <w:lang w:val="fr-FR" w:eastAsia="fr-FR" w:bidi="ar-SA"/>
              </w:rPr>
              <w:t xml:space="preserve">ORM (Object Relation Mapping). C’est un </w:t>
            </w:r>
            <w:proofErr w:type="spellStart"/>
            <w:r w:rsidRPr="005F5572">
              <w:rPr>
                <w:rFonts w:ascii="Times New Roman" w:eastAsia="Times New Roman" w:hAnsi="Times New Roman" w:cs="Times New Roman"/>
                <w:color w:val="000000"/>
                <w:kern w:val="0"/>
                <w:szCs w:val="22"/>
                <w:lang w:val="fr-FR" w:eastAsia="fr-FR" w:bidi="ar-SA"/>
              </w:rPr>
              <w:t>framework</w:t>
            </w:r>
            <w:proofErr w:type="spellEnd"/>
            <w:r w:rsidRPr="005F5572">
              <w:rPr>
                <w:rFonts w:ascii="Times New Roman" w:eastAsia="Times New Roman" w:hAnsi="Times New Roman" w:cs="Times New Roman"/>
                <w:color w:val="000000"/>
                <w:kern w:val="0"/>
                <w:szCs w:val="22"/>
                <w:lang w:val="fr-FR" w:eastAsia="fr-FR" w:bidi="ar-SA"/>
              </w:rPr>
              <w:t xml:space="preserve"> permettant d’implémenter les interfaces d’accès aux données afin de les stocker dans des objets.</w:t>
            </w:r>
          </w:p>
        </w:tc>
      </w:tr>
      <w:tr w:rsidR="00365E98" w:rsidRPr="00E870B8" w14:paraId="0DDDF664"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07686316"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eastAsia="Times New Roman" w:hAnsi="Times New Roman" w:cs="Times New Roman"/>
                <w:b/>
                <w:bCs/>
                <w:color w:val="000000"/>
                <w:kern w:val="0"/>
                <w:sz w:val="24"/>
                <w:lang w:val="fr-FR" w:eastAsia="fr-FR" w:bidi="ar-SA"/>
              </w:rPr>
              <w:t>HTML</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4AADF006"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HTML</w:t>
            </w:r>
            <w:r w:rsidRPr="005F5572">
              <w:rPr>
                <w:rFonts w:ascii="Times New Roman" w:eastAsia="Times New Roman" w:hAnsi="Times New Roman" w:cs="Times New Roman"/>
                <w:b/>
                <w:bCs/>
                <w:color w:val="000000"/>
                <w:kern w:val="0"/>
                <w:szCs w:val="22"/>
                <w:lang w:val="fr-FR" w:eastAsia="fr-FR" w:bidi="ar-SA"/>
              </w:rPr>
              <w:t xml:space="preserve"> </w:t>
            </w:r>
            <w:r w:rsidRPr="005F5572">
              <w:rPr>
                <w:rFonts w:ascii="Times New Roman" w:eastAsia="Times New Roman" w:hAnsi="Times New Roman" w:cs="Times New Roman"/>
                <w:color w:val="000000"/>
                <w:kern w:val="0"/>
                <w:szCs w:val="22"/>
                <w:lang w:val="fr-FR" w:eastAsia="fr-FR" w:bidi="ar-SA"/>
              </w:rPr>
              <w:t xml:space="preserve">(Hyper </w:t>
            </w:r>
            <w:proofErr w:type="spellStart"/>
            <w:r w:rsidRPr="005F5572">
              <w:rPr>
                <w:rFonts w:ascii="Times New Roman" w:eastAsia="Times New Roman" w:hAnsi="Times New Roman" w:cs="Times New Roman"/>
                <w:color w:val="000000"/>
                <w:kern w:val="0"/>
                <w:szCs w:val="22"/>
                <w:lang w:val="fr-FR" w:eastAsia="fr-FR" w:bidi="ar-SA"/>
              </w:rPr>
              <w:t>Text</w:t>
            </w:r>
            <w:proofErr w:type="spellEnd"/>
            <w:r w:rsidRPr="005F5572">
              <w:rPr>
                <w:rFonts w:ascii="Times New Roman" w:eastAsia="Times New Roman" w:hAnsi="Times New Roman" w:cs="Times New Roman"/>
                <w:color w:val="000000"/>
                <w:kern w:val="0"/>
                <w:szCs w:val="22"/>
                <w:lang w:val="fr-FR" w:eastAsia="fr-FR" w:bidi="ar-SA"/>
              </w:rPr>
              <w:t xml:space="preserve"> Markup </w:t>
            </w:r>
            <w:proofErr w:type="spellStart"/>
            <w:r w:rsidRPr="005F5572">
              <w:rPr>
                <w:rFonts w:ascii="Times New Roman" w:eastAsia="Times New Roman" w:hAnsi="Times New Roman" w:cs="Times New Roman"/>
                <w:color w:val="000000"/>
                <w:kern w:val="0"/>
                <w:szCs w:val="22"/>
                <w:lang w:val="fr-FR" w:eastAsia="fr-FR" w:bidi="ar-SA"/>
              </w:rPr>
              <w:t>Language</w:t>
            </w:r>
            <w:proofErr w:type="spellEnd"/>
            <w:r w:rsidRPr="005F5572">
              <w:rPr>
                <w:rFonts w:ascii="Times New Roman" w:eastAsia="Times New Roman" w:hAnsi="Times New Roman" w:cs="Times New Roman"/>
                <w:color w:val="000000"/>
                <w:kern w:val="0"/>
                <w:szCs w:val="22"/>
                <w:lang w:val="fr-FR" w:eastAsia="fr-FR" w:bidi="ar-SA"/>
              </w:rPr>
              <w:t>) Langage de balisage conçu pour représenter les pages web.</w:t>
            </w:r>
          </w:p>
        </w:tc>
      </w:tr>
      <w:tr w:rsidR="00365E98" w:rsidRPr="00E870B8" w14:paraId="277C74EF"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17421680"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HTTPS</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5D65DA8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 w:val="24"/>
                <w:lang w:val="fr-FR" w:eastAsia="fr-FR" w:bidi="ar-SA"/>
              </w:rPr>
              <w:t>HTTPS</w:t>
            </w:r>
            <w:r w:rsidRPr="005F5572">
              <w:rPr>
                <w:rFonts w:ascii="Times New Roman" w:eastAsia="Times New Roman" w:hAnsi="Times New Roman" w:cs="Times New Roman"/>
                <w:b/>
                <w:bCs/>
                <w:color w:val="000000"/>
                <w:kern w:val="0"/>
                <w:sz w:val="24"/>
                <w:lang w:val="fr-FR" w:eastAsia="fr-FR" w:bidi="ar-SA"/>
              </w:rPr>
              <w:t xml:space="preserve"> </w:t>
            </w:r>
            <w:r w:rsidRPr="005F5572">
              <w:rPr>
                <w:rFonts w:ascii="Times New Roman" w:eastAsia="Times New Roman" w:hAnsi="Times New Roman" w:cs="Times New Roman"/>
                <w:color w:val="000000"/>
                <w:kern w:val="0"/>
                <w:sz w:val="24"/>
                <w:lang w:val="fr-FR" w:eastAsia="fr-FR" w:bidi="ar-SA"/>
              </w:rPr>
              <w:t>(HyperText Transfer Protocole Secure) Protocole permettant de sécuriser les données échangées entre le client et le serveur.</w:t>
            </w:r>
          </w:p>
        </w:tc>
      </w:tr>
      <w:tr w:rsidR="00365E98" w:rsidRPr="00061BC9" w14:paraId="660055F0"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6C9EC824"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IHM</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2710CAF"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lang w:val="fr-FR"/>
              </w:rPr>
              <w:t>IHM (Interface-Homme-Machine) sont les moyens et outils mis en œuvre afin qu'un humain puisse contrôler et communiquer avec une machine.</w:t>
            </w:r>
          </w:p>
        </w:tc>
      </w:tr>
      <w:tr w:rsidR="00365E98" w:rsidRPr="00061BC9" w14:paraId="163DB3B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5EDB327"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JDBC</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7AFEA646"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szCs w:val="22"/>
                <w:lang w:val="fr-FR"/>
              </w:rPr>
            </w:pPr>
            <w:r w:rsidRPr="005F5572">
              <w:rPr>
                <w:rFonts w:ascii="Times New Roman" w:eastAsia="Times New Roman" w:hAnsi="Times New Roman" w:cs="Times New Roman"/>
                <w:color w:val="000000"/>
                <w:kern w:val="0"/>
                <w:szCs w:val="22"/>
                <w:lang w:val="fr-FR" w:eastAsia="fr-FR" w:bidi="ar-SA"/>
              </w:rPr>
              <w:t xml:space="preserve">JDBC (Java </w:t>
            </w:r>
            <w:proofErr w:type="spellStart"/>
            <w:r w:rsidRPr="005F5572">
              <w:rPr>
                <w:rFonts w:ascii="Times New Roman" w:eastAsia="Times New Roman" w:hAnsi="Times New Roman" w:cs="Times New Roman"/>
                <w:color w:val="000000"/>
                <w:kern w:val="0"/>
                <w:szCs w:val="22"/>
                <w:lang w:val="fr-FR" w:eastAsia="fr-FR" w:bidi="ar-SA"/>
              </w:rPr>
              <w:t>DataBase</w:t>
            </w:r>
            <w:proofErr w:type="spellEnd"/>
            <w:r w:rsidRPr="005F5572">
              <w:rPr>
                <w:rFonts w:ascii="Times New Roman" w:eastAsia="Times New Roman" w:hAnsi="Times New Roman" w:cs="Times New Roman"/>
                <w:color w:val="000000"/>
                <w:kern w:val="0"/>
                <w:szCs w:val="22"/>
                <w:lang w:val="fr-FR" w:eastAsia="fr-FR" w:bidi="ar-SA"/>
              </w:rPr>
              <w:t xml:space="preserve"> Connectivity) est une API Java constituée d'un ensemble d'interfaces et de classes permettant de se connecter à n’importe quelle base de données et d’interagir avec elle.</w:t>
            </w:r>
          </w:p>
        </w:tc>
      </w:tr>
      <w:tr w:rsidR="00365E98" w:rsidRPr="00E870B8" w14:paraId="5EE6D515"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824E0C7"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JPA</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9D015F3"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JPA</w:t>
            </w:r>
            <w:r w:rsidRPr="005F5572">
              <w:rPr>
                <w:rFonts w:ascii="Times New Roman" w:eastAsia="Times New Roman" w:hAnsi="Times New Roman" w:cs="Times New Roman"/>
                <w:b/>
                <w:bCs/>
                <w:color w:val="000000"/>
                <w:kern w:val="0"/>
                <w:szCs w:val="22"/>
                <w:lang w:val="fr-FR" w:eastAsia="fr-FR" w:bidi="ar-SA"/>
              </w:rPr>
              <w:t xml:space="preserve"> (</w:t>
            </w:r>
            <w:r w:rsidRPr="005F5572">
              <w:rPr>
                <w:rFonts w:ascii="Times New Roman" w:eastAsia="Times New Roman" w:hAnsi="Times New Roman" w:cs="Times New Roman"/>
                <w:color w:val="000000"/>
                <w:kern w:val="0"/>
                <w:szCs w:val="22"/>
                <w:lang w:val="fr-FR" w:eastAsia="fr-FR" w:bidi="ar-SA"/>
              </w:rPr>
              <w:t xml:space="preserve">Java </w:t>
            </w:r>
            <w:proofErr w:type="spellStart"/>
            <w:r w:rsidRPr="005F5572">
              <w:rPr>
                <w:rFonts w:ascii="Times New Roman" w:eastAsia="Times New Roman" w:hAnsi="Times New Roman" w:cs="Times New Roman"/>
                <w:color w:val="000000"/>
                <w:kern w:val="0"/>
                <w:szCs w:val="22"/>
                <w:lang w:val="fr-FR" w:eastAsia="fr-FR" w:bidi="ar-SA"/>
              </w:rPr>
              <w:t>Persistence</w:t>
            </w:r>
            <w:proofErr w:type="spellEnd"/>
            <w:r w:rsidRPr="005F5572">
              <w:rPr>
                <w:rFonts w:ascii="Times New Roman" w:eastAsia="Times New Roman" w:hAnsi="Times New Roman" w:cs="Times New Roman"/>
                <w:color w:val="000000"/>
                <w:kern w:val="0"/>
                <w:szCs w:val="22"/>
                <w:lang w:val="fr-FR" w:eastAsia="fr-FR" w:bidi="ar-SA"/>
              </w:rPr>
              <w:t xml:space="preserve"> API) Interface Java, définissant un certain nombre de mots-clés et de normes à respecter. Elle est utilisée pour accéder, gérer et conserver les données entre l'objet Java et la base de données relationnelle.</w:t>
            </w:r>
          </w:p>
        </w:tc>
      </w:tr>
      <w:tr w:rsidR="00365E98" w:rsidRPr="005355D8" w14:paraId="119E19CC"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8895D3F" w14:textId="77777777" w:rsidR="00365E98" w:rsidRPr="005F5572" w:rsidRDefault="00365E98" w:rsidP="00E62673">
            <w:pPr>
              <w:pStyle w:val="Contenudetableau"/>
              <w:jc w:val="center"/>
              <w:rPr>
                <w:rFonts w:ascii="Times New Roman" w:hAnsi="Times New Roman" w:cs="Times New Roman"/>
                <w:b/>
                <w:bCs/>
                <w:szCs w:val="22"/>
                <w:lang w:val="fr-FR"/>
              </w:rPr>
            </w:pPr>
            <w:r>
              <w:rPr>
                <w:rFonts w:ascii="Times New Roman" w:hAnsi="Times New Roman" w:cs="Times New Roman"/>
                <w:b/>
                <w:bCs/>
                <w:szCs w:val="22"/>
                <w:lang w:val="fr-FR"/>
              </w:rPr>
              <w:t>JVM</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28CB12D4" w14:textId="77777777" w:rsidR="00365E98" w:rsidRPr="00504B36" w:rsidRDefault="00365E98" w:rsidP="00E62673">
            <w:pPr>
              <w:widowControl/>
              <w:suppressAutoHyphens w:val="0"/>
              <w:autoSpaceDE w:val="0"/>
              <w:autoSpaceDN w:val="0"/>
              <w:adjustRightInd w:val="0"/>
              <w:spacing w:line="288" w:lineRule="auto"/>
              <w:rPr>
                <w:rStyle w:val="lev"/>
                <w:rFonts w:ascii="Times New Roman" w:hAnsi="Times New Roman" w:cs="Times New Roman"/>
                <w:b w:val="0"/>
                <w:bCs w:val="0"/>
                <w:szCs w:val="22"/>
                <w:lang w:val="fr-FR"/>
              </w:rPr>
            </w:pPr>
            <w:r w:rsidRPr="00504B36">
              <w:rPr>
                <w:rFonts w:ascii="Times New Roman" w:hAnsi="Times New Roman" w:cs="Times New Roman"/>
                <w:lang w:val="fr-FR"/>
              </w:rPr>
              <w:t xml:space="preserve">La machine virtuelle Java (en anglais </w:t>
            </w:r>
            <w:r w:rsidRPr="00504B36">
              <w:rPr>
                <w:rFonts w:ascii="Times New Roman" w:hAnsi="Times New Roman" w:cs="Times New Roman"/>
                <w:i/>
                <w:iCs/>
                <w:lang w:val="fr-FR"/>
              </w:rPr>
              <w:t xml:space="preserve">Java </w:t>
            </w:r>
            <w:proofErr w:type="spellStart"/>
            <w:r w:rsidRPr="00504B36">
              <w:rPr>
                <w:rFonts w:ascii="Times New Roman" w:hAnsi="Times New Roman" w:cs="Times New Roman"/>
                <w:i/>
                <w:iCs/>
                <w:lang w:val="fr-FR"/>
              </w:rPr>
              <w:t>virtual</w:t>
            </w:r>
            <w:proofErr w:type="spellEnd"/>
            <w:r w:rsidRPr="00504B36">
              <w:rPr>
                <w:rFonts w:ascii="Times New Roman" w:hAnsi="Times New Roman" w:cs="Times New Roman"/>
                <w:i/>
                <w:iCs/>
                <w:lang w:val="fr-FR"/>
              </w:rPr>
              <w:t xml:space="preserve"> machine</w:t>
            </w:r>
            <w:r w:rsidRPr="00504B36">
              <w:rPr>
                <w:rFonts w:ascii="Times New Roman" w:hAnsi="Times New Roman" w:cs="Times New Roman"/>
                <w:lang w:val="fr-FR"/>
              </w:rPr>
              <w:t xml:space="preserve">, </w:t>
            </w:r>
            <w:proofErr w:type="spellStart"/>
            <w:r w:rsidRPr="00504B36">
              <w:rPr>
                <w:rFonts w:ascii="Times New Roman" w:hAnsi="Times New Roman" w:cs="Times New Roman"/>
                <w:lang w:val="fr-FR"/>
              </w:rPr>
              <w:t>abr</w:t>
            </w:r>
            <w:proofErr w:type="spellEnd"/>
            <w:r w:rsidRPr="00504B36">
              <w:rPr>
                <w:rFonts w:ascii="Times New Roman" w:hAnsi="Times New Roman" w:cs="Times New Roman"/>
                <w:lang w:val="fr-FR"/>
              </w:rPr>
              <w:t xml:space="preserve">. </w:t>
            </w:r>
            <w:r w:rsidRPr="00504B36">
              <w:rPr>
                <w:rFonts w:ascii="Times New Roman" w:hAnsi="Times New Roman" w:cs="Times New Roman"/>
                <w:b/>
                <w:bCs/>
                <w:lang w:val="fr-FR"/>
              </w:rPr>
              <w:t>JVM</w:t>
            </w:r>
            <w:r w:rsidRPr="00504B36">
              <w:rPr>
                <w:rFonts w:ascii="Times New Roman" w:hAnsi="Times New Roman" w:cs="Times New Roman"/>
                <w:lang w:val="fr-FR"/>
              </w:rPr>
              <w:t xml:space="preserve">) </w:t>
            </w:r>
            <w:proofErr w:type="spellStart"/>
            <w:r w:rsidRPr="00504B36">
              <w:rPr>
                <w:rFonts w:ascii="Times New Roman" w:hAnsi="Times New Roman" w:cs="Times New Roman"/>
              </w:rPr>
              <w:t>est</w:t>
            </w:r>
            <w:proofErr w:type="spellEnd"/>
            <w:r w:rsidRPr="00504B36">
              <w:rPr>
                <w:rFonts w:ascii="Times New Roman" w:hAnsi="Times New Roman" w:cs="Times New Roman"/>
              </w:rPr>
              <w:t xml:space="preserve"> un </w:t>
            </w:r>
            <w:proofErr w:type="spellStart"/>
            <w:r w:rsidRPr="00504B36">
              <w:rPr>
                <w:rFonts w:ascii="Times New Roman" w:hAnsi="Times New Roman" w:cs="Times New Roman"/>
              </w:rPr>
              <w:t>environnement</w:t>
            </w:r>
            <w:proofErr w:type="spellEnd"/>
            <w:r w:rsidRPr="00504B36">
              <w:rPr>
                <w:rFonts w:ascii="Times New Roman" w:hAnsi="Times New Roman" w:cs="Times New Roman"/>
              </w:rPr>
              <w:t xml:space="preserve"> </w:t>
            </w:r>
            <w:proofErr w:type="spellStart"/>
            <w:r w:rsidRPr="00504B36">
              <w:rPr>
                <w:rFonts w:ascii="Times New Roman" w:hAnsi="Times New Roman" w:cs="Times New Roman"/>
              </w:rPr>
              <w:t>d'exécution</w:t>
            </w:r>
            <w:proofErr w:type="spellEnd"/>
            <w:r w:rsidRPr="00504B36">
              <w:rPr>
                <w:rFonts w:ascii="Times New Roman" w:hAnsi="Times New Roman" w:cs="Times New Roman"/>
              </w:rPr>
              <w:t xml:space="preserve"> pour applications Java</w:t>
            </w:r>
            <w:r>
              <w:t>. C’</w:t>
            </w:r>
            <w:r w:rsidRPr="00504B36">
              <w:rPr>
                <w:rFonts w:ascii="Times New Roman" w:hAnsi="Times New Roman" w:cs="Times New Roman"/>
                <w:lang w:val="fr-FR"/>
              </w:rPr>
              <w:t xml:space="preserve">est un appareil informatique fictif qui exécute des programmes compilés sous forme de </w:t>
            </w:r>
            <w:proofErr w:type="spellStart"/>
            <w:r w:rsidRPr="00504B36">
              <w:rPr>
                <w:rFonts w:ascii="Times New Roman" w:hAnsi="Times New Roman" w:cs="Times New Roman"/>
                <w:lang w:val="fr-FR"/>
              </w:rPr>
              <w:t>bytecodeJava</w:t>
            </w:r>
            <w:proofErr w:type="spellEnd"/>
            <w:r w:rsidRPr="00504B36">
              <w:rPr>
                <w:rFonts w:ascii="Times New Roman" w:hAnsi="Times New Roman" w:cs="Times New Roman"/>
                <w:lang w:val="fr-FR"/>
              </w:rPr>
              <w:t>.</w:t>
            </w:r>
          </w:p>
        </w:tc>
      </w:tr>
      <w:tr w:rsidR="00365E98" w:rsidRPr="00061BC9" w14:paraId="17C52720" w14:textId="77777777" w:rsidTr="00FB6812">
        <w:trPr>
          <w:gridAfter w:val="1"/>
          <w:wAfter w:w="226" w:type="dxa"/>
          <w:trHeight w:val="303"/>
        </w:trPr>
        <w:tc>
          <w:tcPr>
            <w:tcW w:w="2051" w:type="dxa"/>
            <w:shd w:val="clear" w:color="auto" w:fill="auto"/>
          </w:tcPr>
          <w:p w14:paraId="79506539"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Log4j2</w:t>
            </w:r>
          </w:p>
        </w:tc>
        <w:tc>
          <w:tcPr>
            <w:tcW w:w="7589" w:type="dxa"/>
            <w:gridSpan w:val="2"/>
            <w:shd w:val="clear" w:color="auto" w:fill="auto"/>
          </w:tcPr>
          <w:p w14:paraId="1C482BCD"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Log4J2 est une API de log proposée par la fondation Apache, pour la gestion des logs.</w:t>
            </w:r>
          </w:p>
        </w:tc>
      </w:tr>
      <w:tr w:rsidR="00365E98" w:rsidRPr="00061BC9" w14:paraId="7FF31696" w14:textId="77777777" w:rsidTr="00FB6812">
        <w:trPr>
          <w:gridAfter w:val="1"/>
          <w:wAfter w:w="226" w:type="dxa"/>
          <w:trHeight w:val="591"/>
        </w:trPr>
        <w:tc>
          <w:tcPr>
            <w:tcW w:w="2051" w:type="dxa"/>
            <w:shd w:val="clear" w:color="auto" w:fill="auto"/>
          </w:tcPr>
          <w:p w14:paraId="017AAD54"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Maven</w:t>
            </w:r>
          </w:p>
        </w:tc>
        <w:tc>
          <w:tcPr>
            <w:tcW w:w="7589" w:type="dxa"/>
            <w:gridSpan w:val="2"/>
            <w:shd w:val="clear" w:color="auto" w:fill="auto"/>
          </w:tcPr>
          <w:p w14:paraId="5A58138E"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 xml:space="preserve">Maven est un outil de gestion et d’automatisation de production des projets logiciels Java en général et </w:t>
            </w:r>
            <w:proofErr w:type="spellStart"/>
            <w:r w:rsidRPr="005F5572">
              <w:rPr>
                <w:rFonts w:ascii="Times New Roman" w:hAnsi="Times New Roman" w:cs="Times New Roman"/>
                <w:szCs w:val="22"/>
                <w:lang w:val="fr-FR"/>
              </w:rPr>
              <w:t>JavaEE</w:t>
            </w:r>
            <w:proofErr w:type="spellEnd"/>
            <w:r w:rsidRPr="005F5572">
              <w:rPr>
                <w:rFonts w:ascii="Times New Roman" w:hAnsi="Times New Roman" w:cs="Times New Roman"/>
                <w:szCs w:val="22"/>
                <w:lang w:val="fr-FR"/>
              </w:rPr>
              <w:t xml:space="preserve"> en particulier.</w:t>
            </w:r>
          </w:p>
        </w:tc>
      </w:tr>
      <w:tr w:rsidR="00365E98" w:rsidRPr="00061BC9" w14:paraId="19C50D53" w14:textId="77777777" w:rsidTr="00FB6812">
        <w:trPr>
          <w:gridAfter w:val="1"/>
          <w:wAfter w:w="226" w:type="dxa"/>
          <w:trHeight w:val="591"/>
        </w:trPr>
        <w:tc>
          <w:tcPr>
            <w:tcW w:w="2051" w:type="dxa"/>
            <w:shd w:val="clear" w:color="auto" w:fill="auto"/>
          </w:tcPr>
          <w:p w14:paraId="2BB6624B" w14:textId="77777777" w:rsidR="00365E98" w:rsidRPr="005F5572" w:rsidRDefault="00365E98" w:rsidP="00E62673">
            <w:pPr>
              <w:pStyle w:val="Contenudetableau"/>
              <w:jc w:val="center"/>
              <w:rPr>
                <w:rFonts w:ascii="Times New Roman" w:hAnsi="Times New Roman" w:cs="Times New Roman"/>
                <w:b/>
                <w:bCs/>
                <w:szCs w:val="22"/>
                <w:lang w:val="fr-FR"/>
              </w:rPr>
            </w:pPr>
            <w:proofErr w:type="spellStart"/>
            <w:r w:rsidRPr="005F5572">
              <w:rPr>
                <w:rFonts w:ascii="Times New Roman" w:hAnsi="Times New Roman" w:cs="Times New Roman"/>
                <w:b/>
                <w:bCs/>
                <w:szCs w:val="22"/>
                <w:lang w:val="fr-FR"/>
              </w:rPr>
              <w:t>Postgresql</w:t>
            </w:r>
            <w:proofErr w:type="spellEnd"/>
          </w:p>
        </w:tc>
        <w:tc>
          <w:tcPr>
            <w:tcW w:w="7589" w:type="dxa"/>
            <w:gridSpan w:val="2"/>
            <w:shd w:val="clear" w:color="auto" w:fill="auto"/>
          </w:tcPr>
          <w:p w14:paraId="0EE59D02"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PostgreSQL est un système de gestion de base de données relationnelle et objet permettant la gestion de la base de données.</w:t>
            </w:r>
          </w:p>
        </w:tc>
      </w:tr>
      <w:tr w:rsidR="00365E98" w:rsidRPr="00E870B8" w14:paraId="017844C6"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379CFA73"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eastAsia="Times New Roman" w:hAnsi="Times New Roman" w:cs="Times New Roman"/>
                <w:b/>
                <w:bCs/>
                <w:color w:val="000000"/>
                <w:kern w:val="0"/>
                <w:sz w:val="24"/>
                <w:lang w:val="fr-FR" w:eastAsia="fr-FR" w:bidi="ar-SA"/>
              </w:rPr>
              <w:lastRenderedPageBreak/>
              <w:t>SMTP</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1C40EAB1" w14:textId="77777777" w:rsidR="00365E98" w:rsidRPr="005F5572" w:rsidRDefault="00365E98" w:rsidP="00E62673">
            <w:pPr>
              <w:widowControl/>
              <w:suppressAutoHyphens w:val="0"/>
              <w:autoSpaceDE w:val="0"/>
              <w:autoSpaceDN w:val="0"/>
              <w:adjustRightInd w:val="0"/>
              <w:spacing w:line="288" w:lineRule="auto"/>
              <w:rPr>
                <w:rFonts w:ascii="Times New Roman" w:eastAsia="Times New Roman" w:hAnsi="Times New Roman" w:cs="Times New Roman"/>
                <w:color w:val="000000"/>
                <w:kern w:val="0"/>
                <w:szCs w:val="22"/>
                <w:lang w:val="fr-FR" w:eastAsia="fr-FR" w:bidi="ar-SA"/>
              </w:rPr>
            </w:pPr>
            <w:r w:rsidRPr="005F5572">
              <w:rPr>
                <w:rFonts w:ascii="Times New Roman" w:eastAsia="Times New Roman" w:hAnsi="Times New Roman" w:cs="Times New Roman"/>
                <w:color w:val="000000"/>
                <w:kern w:val="0"/>
                <w:szCs w:val="22"/>
                <w:lang w:val="fr-FR" w:eastAsia="fr-FR" w:bidi="ar-SA"/>
              </w:rPr>
              <w:t>SMTP (Simple Mail Transfer Protocol) protocole de communication utilisé pour transférer le courrier électronique.</w:t>
            </w:r>
          </w:p>
        </w:tc>
      </w:tr>
      <w:tr w:rsidR="00365E98" w:rsidRPr="00061BC9" w14:paraId="7104826E" w14:textId="77777777" w:rsidTr="00FB6812">
        <w:trPr>
          <w:gridAfter w:val="1"/>
          <w:wAfter w:w="226" w:type="dxa"/>
          <w:trHeight w:val="591"/>
        </w:trPr>
        <w:tc>
          <w:tcPr>
            <w:tcW w:w="2051" w:type="dxa"/>
            <w:shd w:val="clear" w:color="auto" w:fill="auto"/>
          </w:tcPr>
          <w:p w14:paraId="7DF30371"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Tomcat</w:t>
            </w:r>
          </w:p>
        </w:tc>
        <w:tc>
          <w:tcPr>
            <w:tcW w:w="7589" w:type="dxa"/>
            <w:gridSpan w:val="2"/>
            <w:shd w:val="clear" w:color="auto" w:fill="auto"/>
          </w:tcPr>
          <w:p w14:paraId="6ED80A00" w14:textId="77777777" w:rsidR="00365E98" w:rsidRPr="005F5572" w:rsidRDefault="00365E98" w:rsidP="00E62673">
            <w:pPr>
              <w:pStyle w:val="Contenudetableau"/>
              <w:jc w:val="both"/>
              <w:rPr>
                <w:rFonts w:ascii="Times New Roman" w:hAnsi="Times New Roman" w:cs="Times New Roman"/>
                <w:szCs w:val="22"/>
                <w:lang w:val="fr-FR"/>
              </w:rPr>
            </w:pPr>
            <w:r w:rsidRPr="005F5572">
              <w:rPr>
                <w:rFonts w:ascii="Times New Roman" w:hAnsi="Times New Roman" w:cs="Times New Roman"/>
                <w:szCs w:val="22"/>
                <w:lang w:val="fr-FR"/>
              </w:rPr>
              <w:t>Serveur permettant d’exécuter des applications Web développées avec les technologies Java.</w:t>
            </w:r>
          </w:p>
        </w:tc>
      </w:tr>
      <w:tr w:rsidR="00365E98" w:rsidRPr="005355D8" w14:paraId="42BD7A68" w14:textId="77777777" w:rsidTr="00FB6812">
        <w:trPr>
          <w:gridAfter w:val="1"/>
          <w:wAfter w:w="226" w:type="dxa"/>
          <w:trHeight w:val="591"/>
        </w:trPr>
        <w:tc>
          <w:tcPr>
            <w:tcW w:w="2051" w:type="dxa"/>
            <w:tcBorders>
              <w:top w:val="single" w:sz="4" w:space="0" w:color="auto"/>
              <w:left w:val="single" w:sz="4" w:space="0" w:color="auto"/>
              <w:bottom w:val="single" w:sz="4" w:space="0" w:color="auto"/>
              <w:right w:val="single" w:sz="4" w:space="0" w:color="auto"/>
            </w:tcBorders>
            <w:shd w:val="clear" w:color="auto" w:fill="auto"/>
          </w:tcPr>
          <w:p w14:paraId="550CAD78" w14:textId="77777777" w:rsidR="00365E98" w:rsidRPr="005F5572" w:rsidRDefault="00365E98" w:rsidP="00E62673">
            <w:pPr>
              <w:pStyle w:val="Contenudetableau"/>
              <w:jc w:val="center"/>
              <w:rPr>
                <w:rFonts w:ascii="Times New Roman" w:hAnsi="Times New Roman" w:cs="Times New Roman"/>
                <w:b/>
                <w:bCs/>
                <w:szCs w:val="22"/>
                <w:lang w:val="fr-FR"/>
              </w:rPr>
            </w:pPr>
            <w:r w:rsidRPr="005F5572">
              <w:rPr>
                <w:rFonts w:ascii="Times New Roman" w:hAnsi="Times New Roman" w:cs="Times New Roman"/>
                <w:b/>
                <w:bCs/>
                <w:szCs w:val="22"/>
                <w:lang w:val="fr-FR"/>
              </w:rPr>
              <w:t>WAR</w:t>
            </w:r>
          </w:p>
        </w:tc>
        <w:tc>
          <w:tcPr>
            <w:tcW w:w="7589" w:type="dxa"/>
            <w:gridSpan w:val="2"/>
            <w:tcBorders>
              <w:top w:val="single" w:sz="4" w:space="0" w:color="auto"/>
              <w:left w:val="single" w:sz="4" w:space="0" w:color="auto"/>
              <w:bottom w:val="single" w:sz="4" w:space="0" w:color="auto"/>
              <w:right w:val="single" w:sz="4" w:space="0" w:color="auto"/>
            </w:tcBorders>
            <w:shd w:val="clear" w:color="auto" w:fill="auto"/>
          </w:tcPr>
          <w:p w14:paraId="6267CA01" w14:textId="77777777" w:rsidR="00365E98" w:rsidRPr="005F5572" w:rsidRDefault="00365E98" w:rsidP="00E62673">
            <w:pPr>
              <w:widowControl/>
              <w:suppressAutoHyphens w:val="0"/>
              <w:autoSpaceDE w:val="0"/>
              <w:autoSpaceDN w:val="0"/>
              <w:adjustRightInd w:val="0"/>
              <w:spacing w:line="288" w:lineRule="auto"/>
              <w:rPr>
                <w:rFonts w:ascii="Times New Roman" w:hAnsi="Times New Roman" w:cs="Times New Roman"/>
                <w:lang w:val="fr-FR"/>
              </w:rPr>
            </w:pPr>
            <w:r w:rsidRPr="005F5572">
              <w:rPr>
                <w:rFonts w:ascii="Times New Roman" w:hAnsi="Times New Roman" w:cs="Times New Roman"/>
                <w:lang w:val="fr-FR"/>
              </w:rPr>
              <w:t>Le fichier WAR est une archive Java. Elle permet de structurer et de paramétrer l’application en elle-même. Il détermine également les dépendances et les variables lors du déploiement d’une application web.</w:t>
            </w:r>
          </w:p>
        </w:tc>
      </w:tr>
      <w:tr w:rsidR="00C666F2" w:rsidRPr="003F053A" w14:paraId="7ABD3CC5" w14:textId="77777777" w:rsidTr="00FB68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99" w:type="dxa"/>
            <w:gridSpan w:val="2"/>
            <w:tcBorders>
              <w:top w:val="none" w:sz="1" w:space="0" w:color="000000"/>
              <w:left w:val="none" w:sz="1" w:space="0" w:color="000000"/>
              <w:bottom w:val="none" w:sz="1" w:space="0" w:color="000000"/>
            </w:tcBorders>
            <w:shd w:val="clear" w:color="auto" w:fill="auto"/>
          </w:tcPr>
          <w:p w14:paraId="4B714123" w14:textId="77777777" w:rsidR="00C666F2" w:rsidRPr="003F053A" w:rsidRDefault="00C666F2">
            <w:pPr>
              <w:pStyle w:val="Contenudetableau"/>
              <w:jc w:val="both"/>
              <w:rPr>
                <w:rFonts w:ascii="Times New Roman" w:hAnsi="Times New Roman" w:cs="Times New Roman"/>
                <w:b/>
                <w:bCs/>
                <w:lang w:val="fr-FR"/>
              </w:rPr>
            </w:pPr>
          </w:p>
        </w:tc>
        <w:tc>
          <w:tcPr>
            <w:tcW w:w="7767" w:type="dxa"/>
            <w:gridSpan w:val="2"/>
            <w:tcBorders>
              <w:top w:val="none" w:sz="1" w:space="0" w:color="000000"/>
              <w:left w:val="none" w:sz="1" w:space="0" w:color="000000"/>
              <w:bottom w:val="none" w:sz="1" w:space="0" w:color="000000"/>
              <w:right w:val="none" w:sz="1" w:space="0" w:color="000000"/>
            </w:tcBorders>
            <w:shd w:val="clear" w:color="auto" w:fill="auto"/>
          </w:tcPr>
          <w:p w14:paraId="52DCC6A3" w14:textId="77777777" w:rsidR="00C666F2" w:rsidRPr="003F053A" w:rsidRDefault="00C666F2">
            <w:pPr>
              <w:pStyle w:val="Contenudetableau"/>
              <w:jc w:val="both"/>
              <w:rPr>
                <w:rFonts w:ascii="Times New Roman" w:hAnsi="Times New Roman" w:cs="Times New Roman"/>
                <w:lang w:val="fr-FR"/>
              </w:rPr>
            </w:pPr>
          </w:p>
        </w:tc>
      </w:tr>
      <w:tr w:rsidR="00C666F2" w:rsidRPr="003F053A" w14:paraId="439359A1" w14:textId="77777777" w:rsidTr="00FB68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99" w:type="dxa"/>
            <w:gridSpan w:val="2"/>
            <w:tcBorders>
              <w:left w:val="none" w:sz="1" w:space="0" w:color="000000"/>
              <w:bottom w:val="none" w:sz="1" w:space="0" w:color="000000"/>
            </w:tcBorders>
            <w:shd w:val="clear" w:color="auto" w:fill="auto"/>
          </w:tcPr>
          <w:p w14:paraId="48D13E70" w14:textId="77777777" w:rsidR="00C666F2" w:rsidRPr="003F053A" w:rsidRDefault="00C666F2">
            <w:pPr>
              <w:pStyle w:val="Contenudetableau"/>
              <w:jc w:val="both"/>
              <w:rPr>
                <w:rFonts w:ascii="Times New Roman" w:hAnsi="Times New Roman" w:cs="Times New Roman"/>
                <w:b/>
                <w:bCs/>
                <w:lang w:val="fr-FR"/>
              </w:rPr>
            </w:pPr>
          </w:p>
        </w:tc>
        <w:tc>
          <w:tcPr>
            <w:tcW w:w="7767" w:type="dxa"/>
            <w:gridSpan w:val="2"/>
            <w:tcBorders>
              <w:left w:val="none" w:sz="1" w:space="0" w:color="000000"/>
              <w:bottom w:val="none" w:sz="1" w:space="0" w:color="000000"/>
              <w:right w:val="none" w:sz="1" w:space="0" w:color="000000"/>
            </w:tcBorders>
            <w:shd w:val="clear" w:color="auto" w:fill="auto"/>
          </w:tcPr>
          <w:p w14:paraId="1E5525AE" w14:textId="77777777" w:rsidR="00C666F2" w:rsidRPr="003F053A" w:rsidRDefault="00C666F2">
            <w:pPr>
              <w:pStyle w:val="Contenudetableau"/>
              <w:jc w:val="both"/>
              <w:rPr>
                <w:rFonts w:ascii="Times New Roman" w:hAnsi="Times New Roman" w:cs="Times New Roman"/>
                <w:lang w:val="fr-FR"/>
              </w:rPr>
            </w:pPr>
          </w:p>
        </w:tc>
      </w:tr>
    </w:tbl>
    <w:p w14:paraId="06E25207" w14:textId="77777777" w:rsidR="00C666F2" w:rsidRPr="003F053A" w:rsidRDefault="00C666F2">
      <w:pPr>
        <w:pStyle w:val="Corpsdetexte"/>
        <w:rPr>
          <w:rFonts w:ascii="Times New Roman" w:hAnsi="Times New Roman" w:cs="Times New Roman"/>
          <w:lang w:val="fr-FR"/>
        </w:rPr>
      </w:pPr>
    </w:p>
    <w:sectPr w:rsidR="00C666F2" w:rsidRPr="003F053A">
      <w:headerReference w:type="even" r:id="rId29"/>
      <w:headerReference w:type="default" r:id="rId30"/>
      <w:footerReference w:type="even" r:id="rId31"/>
      <w:footerReference w:type="default" r:id="rId32"/>
      <w:headerReference w:type="first" r:id="rId33"/>
      <w:footerReference w:type="first" r:id="rId34"/>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B807" w14:textId="77777777" w:rsidR="00AF55D3" w:rsidRDefault="00AF55D3">
      <w:r>
        <w:separator/>
      </w:r>
    </w:p>
  </w:endnote>
  <w:endnote w:type="continuationSeparator" w:id="0">
    <w:p w14:paraId="43B3CCE5" w14:textId="77777777" w:rsidR="00AF55D3" w:rsidRDefault="00AF5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ource Han Sans CN Regular">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Lohit Devanagari">
    <w:altName w:val="Calibri"/>
    <w:charset w:val="01"/>
    <w:family w:val="auto"/>
    <w:pitch w:val="variable"/>
  </w:font>
  <w:font w:name="Droid Sans">
    <w:altName w:val="Segoe UI"/>
    <w:charset w:val="01"/>
    <w:family w:val="swiss"/>
    <w:pitch w:val="variable"/>
  </w:font>
  <w:font w:name="Helvetica 55 Roman">
    <w:charset w:val="01"/>
    <w:family w:val="swiss"/>
    <w:pitch w:val="variable"/>
  </w:font>
  <w:font w:name="Harabara">
    <w:charset w:val="01"/>
    <w:family w:val="swiss"/>
    <w:pitch w:val="variable"/>
  </w:font>
  <w:font w:name="DejaVu Sans">
    <w:altName w:val="Verdana"/>
    <w:charset w:val="01"/>
    <w:family w:val="swiss"/>
    <w:pitch w:val="default"/>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071A6" w14:textId="77777777" w:rsidR="003F053A" w:rsidRDefault="003F05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F053A" w14:paraId="2F5CE680" w14:textId="77777777">
      <w:trPr>
        <w:trHeight w:val="112"/>
      </w:trPr>
      <w:tc>
        <w:tcPr>
          <w:tcW w:w="1991" w:type="dxa"/>
          <w:shd w:val="clear" w:color="auto" w:fill="E6E6E6"/>
        </w:tcPr>
        <w:p w14:paraId="756DD6AC" w14:textId="77777777" w:rsidR="003F053A" w:rsidRDefault="003F053A" w:rsidP="003F053A">
          <w:pPr>
            <w:rPr>
              <w:rFonts w:ascii="Open Sans Condensed Light" w:hAnsi="Open Sans Condensed Light"/>
              <w:color w:val="363636"/>
              <w:sz w:val="18"/>
              <w:szCs w:val="18"/>
            </w:rPr>
          </w:pPr>
          <w:r>
            <w:rPr>
              <w:b/>
              <w:color w:val="363636"/>
              <w:sz w:val="20"/>
              <w:szCs w:val="20"/>
            </w:rPr>
            <w:t>OC Pizza</w:t>
          </w:r>
        </w:p>
      </w:tc>
      <w:tc>
        <w:tcPr>
          <w:tcW w:w="7647" w:type="dxa"/>
          <w:shd w:val="clear" w:color="auto" w:fill="E6E6E6"/>
        </w:tcPr>
        <w:p w14:paraId="11D1684B" w14:textId="77777777" w:rsidR="003F053A" w:rsidRDefault="003F053A" w:rsidP="003F053A">
          <w:pPr>
            <w:rPr>
              <w:rFonts w:ascii="Open Sans Condensed Light" w:hAnsi="Open Sans Condensed Light"/>
              <w:color w:val="363636"/>
              <w:sz w:val="18"/>
              <w:szCs w:val="18"/>
            </w:rPr>
          </w:pPr>
          <w:proofErr w:type="spellStart"/>
          <w:r>
            <w:rPr>
              <w:rFonts w:ascii="Open Sans Condensed Light" w:hAnsi="Open Sans Condensed Light"/>
              <w:color w:val="363636"/>
              <w:sz w:val="18"/>
              <w:szCs w:val="18"/>
            </w:rPr>
            <w:t>OpenClassroms</w:t>
          </w:r>
          <w:proofErr w:type="spellEnd"/>
          <w:r>
            <w:rPr>
              <w:rFonts w:ascii="Open Sans Condensed Light" w:hAnsi="Open Sans Condensed Light"/>
              <w:color w:val="363636"/>
              <w:sz w:val="18"/>
              <w:szCs w:val="18"/>
            </w:rPr>
            <w:t xml:space="preserve"> – 01.80.88.80.30 – </w:t>
          </w:r>
          <w:hyperlink r:id="rId1" w:history="1">
            <w:r>
              <w:rPr>
                <w:rStyle w:val="Lienhypertexte"/>
                <w:rFonts w:ascii="Open Sans Condensed Light" w:hAnsi="Open Sans Condensed Light"/>
                <w:sz w:val="18"/>
                <w:szCs w:val="18"/>
              </w:rPr>
              <w:t>hello@notify.openclassrooms.com</w:t>
            </w:r>
          </w:hyperlink>
        </w:p>
        <w:p w14:paraId="299AB6A0" w14:textId="77777777" w:rsidR="003F053A" w:rsidRDefault="003F053A" w:rsidP="003F053A"/>
      </w:tc>
    </w:tr>
    <w:tr w:rsidR="003F053A" w14:paraId="69FFFE66" w14:textId="77777777">
      <w:trPr>
        <w:trHeight w:val="182"/>
      </w:trPr>
      <w:tc>
        <w:tcPr>
          <w:tcW w:w="1991" w:type="dxa"/>
          <w:shd w:val="clear" w:color="auto" w:fill="E6E6E6"/>
        </w:tcPr>
        <w:p w14:paraId="1A039631" w14:textId="77777777" w:rsidR="003F053A" w:rsidRDefault="003F053A" w:rsidP="003F053A">
          <w:r>
            <w:rPr>
              <w:rFonts w:ascii="Open Sans Condensed Light" w:hAnsi="Open Sans Condensed Light"/>
              <w:color w:val="363636"/>
              <w:sz w:val="18"/>
              <w:szCs w:val="18"/>
            </w:rPr>
            <w:t>ocpizza@gmail.com</w:t>
          </w:r>
        </w:p>
      </w:tc>
      <w:tc>
        <w:tcPr>
          <w:tcW w:w="7647" w:type="dxa"/>
          <w:shd w:val="clear" w:color="auto" w:fill="E6E6E6"/>
        </w:tcPr>
        <w:p w14:paraId="16A5998A" w14:textId="77777777" w:rsidR="003F053A" w:rsidRDefault="003F053A" w:rsidP="003F053A">
          <w:r>
            <w:rPr>
              <w:rFonts w:ascii="Open Sans Condensed Light" w:hAnsi="Open Sans Condensed Light"/>
              <w:color w:val="363636"/>
              <w:sz w:val="16"/>
              <w:szCs w:val="16"/>
            </w:rPr>
            <w:t xml:space="preserve">S.A.R.L. au capital de 1 000,00 € </w:t>
          </w:r>
          <w:proofErr w:type="spellStart"/>
          <w:r>
            <w:rPr>
              <w:rFonts w:ascii="Open Sans Condensed Light" w:hAnsi="Open Sans Condensed Light"/>
              <w:color w:val="363636"/>
              <w:sz w:val="16"/>
              <w:szCs w:val="16"/>
            </w:rPr>
            <w:t>enregistrée</w:t>
          </w:r>
          <w:proofErr w:type="spellEnd"/>
          <w:r>
            <w:rPr>
              <w:rFonts w:ascii="Open Sans Condensed Light" w:hAnsi="Open Sans Condensed Light"/>
              <w:color w:val="363636"/>
              <w:sz w:val="16"/>
              <w:szCs w:val="16"/>
            </w:rPr>
            <w:t xml:space="preserve"> au RCS de Paris – SIREN 999 999 999 – Code </w:t>
          </w:r>
          <w:proofErr w:type="gramStart"/>
          <w:r>
            <w:rPr>
              <w:rFonts w:ascii="Open Sans Condensed Light" w:hAnsi="Open Sans Condensed Light"/>
              <w:color w:val="363636"/>
              <w:sz w:val="16"/>
              <w:szCs w:val="16"/>
            </w:rPr>
            <w:t>APE :</w:t>
          </w:r>
          <w:proofErr w:type="gramEnd"/>
          <w:r>
            <w:rPr>
              <w:rFonts w:ascii="Open Sans Condensed Light" w:hAnsi="Open Sans Condensed Light"/>
              <w:color w:val="363636"/>
              <w:sz w:val="16"/>
              <w:szCs w:val="16"/>
            </w:rPr>
            <w:t xml:space="preserve"> 6202A</w:t>
          </w:r>
        </w:p>
      </w:tc>
    </w:tr>
  </w:tbl>
  <w:p w14:paraId="1CCF82E5" w14:textId="77777777" w:rsidR="00C666F2" w:rsidRDefault="00C666F2">
    <w:pPr>
      <w:rPr>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01B3" w14:textId="77777777" w:rsidR="00C666F2" w:rsidRDefault="00C666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E5D97" w14:textId="77777777" w:rsidR="00AF55D3" w:rsidRDefault="00AF55D3">
      <w:r>
        <w:separator/>
      </w:r>
    </w:p>
  </w:footnote>
  <w:footnote w:type="continuationSeparator" w:id="0">
    <w:p w14:paraId="14D6C4C9" w14:textId="77777777" w:rsidR="00AF55D3" w:rsidRDefault="00AF5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B1E2" w14:textId="77777777" w:rsidR="003F053A" w:rsidRDefault="003F053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C666F2" w14:paraId="21215F7F" w14:textId="77777777">
      <w:tc>
        <w:tcPr>
          <w:tcW w:w="4818" w:type="dxa"/>
          <w:shd w:val="clear" w:color="auto" w:fill="auto"/>
        </w:tcPr>
        <w:p w14:paraId="42F51FCE" w14:textId="77777777" w:rsidR="00C666F2" w:rsidRDefault="00AF55D3">
          <w:r>
            <w:rPr>
              <w:b/>
              <w:noProof/>
              <w:sz w:val="28"/>
              <w:szCs w:val="28"/>
            </w:rPr>
            <w:pict w14:anchorId="1611D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7.5pt;height:41.25pt;visibility:visible">
                <v:imagedata r:id="rId1" o:title=""/>
              </v:shape>
            </w:pict>
          </w:r>
        </w:p>
      </w:tc>
      <w:tc>
        <w:tcPr>
          <w:tcW w:w="4820" w:type="dxa"/>
          <w:shd w:val="clear" w:color="auto" w:fill="auto"/>
        </w:tcPr>
        <w:p w14:paraId="50D1F142" w14:textId="77777777" w:rsidR="00C666F2" w:rsidRDefault="00AF55D3">
          <w:pPr>
            <w:pStyle w:val="Contenudecadre"/>
            <w:jc w:val="right"/>
          </w:pPr>
          <w:r>
            <w:pict w14:anchorId="4585704A">
              <v:shape id="_x0000_i1034" type="#_x0000_t75" style="width:39pt;height:39pt">
                <v:imagedata r:id="rId2" o:title=""/>
              </v:shape>
            </w:pict>
          </w:r>
        </w:p>
      </w:tc>
    </w:tr>
  </w:tbl>
  <w:p w14:paraId="185961E8" w14:textId="77777777" w:rsidR="00C666F2" w:rsidRDefault="00C666F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B81BC" w14:textId="77777777" w:rsidR="00C666F2" w:rsidRDefault="00C666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727559F"/>
    <w:multiLevelType w:val="hybridMultilevel"/>
    <w:tmpl w:val="F92CBF2C"/>
    <w:lvl w:ilvl="0" w:tplc="9F1ECD00">
      <w:numFmt w:val="bullet"/>
      <w:lvlText w:val="-"/>
      <w:lvlJc w:val="left"/>
      <w:pPr>
        <w:ind w:left="720" w:hanging="360"/>
      </w:pPr>
      <w:rPr>
        <w:rFonts w:ascii="Times New Roman" w:eastAsia="Source Han Sans CN Regular"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8A7AE4"/>
    <w:multiLevelType w:val="hybridMultilevel"/>
    <w:tmpl w:val="B282D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765A24"/>
    <w:multiLevelType w:val="hybridMultilevel"/>
    <w:tmpl w:val="9A869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B1D7C"/>
    <w:multiLevelType w:val="hybridMultilevel"/>
    <w:tmpl w:val="8ADCB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35AC"/>
    <w:rsid w:val="00011C86"/>
    <w:rsid w:val="000203AA"/>
    <w:rsid w:val="000D3B03"/>
    <w:rsid w:val="000E019D"/>
    <w:rsid w:val="00102AED"/>
    <w:rsid w:val="001638AD"/>
    <w:rsid w:val="00172E01"/>
    <w:rsid w:val="001936D6"/>
    <w:rsid w:val="001F34B3"/>
    <w:rsid w:val="00212BD7"/>
    <w:rsid w:val="00243A23"/>
    <w:rsid w:val="002C1869"/>
    <w:rsid w:val="002C76E0"/>
    <w:rsid w:val="00354F4F"/>
    <w:rsid w:val="00363B0D"/>
    <w:rsid w:val="00365E98"/>
    <w:rsid w:val="003F053A"/>
    <w:rsid w:val="003F4944"/>
    <w:rsid w:val="0041147A"/>
    <w:rsid w:val="004261DE"/>
    <w:rsid w:val="0043114A"/>
    <w:rsid w:val="00433A84"/>
    <w:rsid w:val="00472D7E"/>
    <w:rsid w:val="00492985"/>
    <w:rsid w:val="004A2C07"/>
    <w:rsid w:val="004A4EAA"/>
    <w:rsid w:val="00504B36"/>
    <w:rsid w:val="00571B7B"/>
    <w:rsid w:val="00584819"/>
    <w:rsid w:val="00593AAE"/>
    <w:rsid w:val="005D4167"/>
    <w:rsid w:val="005E708E"/>
    <w:rsid w:val="005F5572"/>
    <w:rsid w:val="005F572B"/>
    <w:rsid w:val="0062490D"/>
    <w:rsid w:val="00630188"/>
    <w:rsid w:val="00652E46"/>
    <w:rsid w:val="006A38B8"/>
    <w:rsid w:val="006B384A"/>
    <w:rsid w:val="006C2A5A"/>
    <w:rsid w:val="006C5DA0"/>
    <w:rsid w:val="007109AC"/>
    <w:rsid w:val="0074059E"/>
    <w:rsid w:val="0077240A"/>
    <w:rsid w:val="007A40F5"/>
    <w:rsid w:val="007B483B"/>
    <w:rsid w:val="007D22E3"/>
    <w:rsid w:val="008C2C18"/>
    <w:rsid w:val="008C3862"/>
    <w:rsid w:val="008E59FC"/>
    <w:rsid w:val="009C642C"/>
    <w:rsid w:val="009C6E42"/>
    <w:rsid w:val="009F762F"/>
    <w:rsid w:val="00A41F6E"/>
    <w:rsid w:val="00A42D10"/>
    <w:rsid w:val="00A842FE"/>
    <w:rsid w:val="00AC05AE"/>
    <w:rsid w:val="00AC238C"/>
    <w:rsid w:val="00AC6289"/>
    <w:rsid w:val="00AE3DE9"/>
    <w:rsid w:val="00AF4922"/>
    <w:rsid w:val="00AF55D3"/>
    <w:rsid w:val="00B10A51"/>
    <w:rsid w:val="00B44A18"/>
    <w:rsid w:val="00B75274"/>
    <w:rsid w:val="00B9091E"/>
    <w:rsid w:val="00BA65DB"/>
    <w:rsid w:val="00BF5914"/>
    <w:rsid w:val="00C666F2"/>
    <w:rsid w:val="00D40DCC"/>
    <w:rsid w:val="00D478AE"/>
    <w:rsid w:val="00D9008A"/>
    <w:rsid w:val="00DB427A"/>
    <w:rsid w:val="00DF3F9A"/>
    <w:rsid w:val="00DF5BD6"/>
    <w:rsid w:val="00E06C28"/>
    <w:rsid w:val="00E356C0"/>
    <w:rsid w:val="00E76C05"/>
    <w:rsid w:val="00F150DC"/>
    <w:rsid w:val="00F62AD7"/>
    <w:rsid w:val="00F811A7"/>
    <w:rsid w:val="00F96B6D"/>
    <w:rsid w:val="00FB6812"/>
    <w:rsid w:val="00FE35AC"/>
    <w:rsid w:val="00FF7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D854E5"/>
  <w15:chartTrackingRefBased/>
  <w15:docId w15:val="{7A3C6252-4564-43BC-8D77-7CCF515C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styleId="Mentionnonrsolue">
    <w:name w:val="Unresolved Mention"/>
    <w:uiPriority w:val="99"/>
    <w:semiHidden/>
    <w:unhideWhenUsed/>
    <w:rsid w:val="00AC238C"/>
    <w:rPr>
      <w:color w:val="605E5C"/>
      <w:shd w:val="clear" w:color="auto" w:fill="E1DFDD"/>
    </w:rPr>
  </w:style>
  <w:style w:type="character" w:styleId="Lienhypertextesuivivisit">
    <w:name w:val="FollowedHyperlink"/>
    <w:uiPriority w:val="99"/>
    <w:semiHidden/>
    <w:unhideWhenUsed/>
    <w:rsid w:val="00AC238C"/>
    <w:rPr>
      <w:color w:val="954F72"/>
      <w:u w:val="single"/>
    </w:rPr>
  </w:style>
  <w:style w:type="character" w:styleId="Accentuation">
    <w:name w:val="Emphasis"/>
    <w:uiPriority w:val="20"/>
    <w:qFormat/>
    <w:rsid w:val="005F55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8621">
      <w:bodyDiv w:val="1"/>
      <w:marLeft w:val="0"/>
      <w:marRight w:val="0"/>
      <w:marTop w:val="0"/>
      <w:marBottom w:val="0"/>
      <w:divBdr>
        <w:top w:val="none" w:sz="0" w:space="0" w:color="auto"/>
        <w:left w:val="none" w:sz="0" w:space="0" w:color="auto"/>
        <w:bottom w:val="none" w:sz="0" w:space="0" w:color="auto"/>
        <w:right w:val="none" w:sz="0" w:space="0" w:color="auto"/>
      </w:divBdr>
    </w:div>
    <w:div w:id="550843469">
      <w:bodyDiv w:val="1"/>
      <w:marLeft w:val="0"/>
      <w:marRight w:val="0"/>
      <w:marTop w:val="0"/>
      <w:marBottom w:val="0"/>
      <w:divBdr>
        <w:top w:val="none" w:sz="0" w:space="0" w:color="auto"/>
        <w:left w:val="none" w:sz="0" w:space="0" w:color="auto"/>
        <w:bottom w:val="none" w:sz="0" w:space="0" w:color="auto"/>
        <w:right w:val="none" w:sz="0" w:space="0" w:color="auto"/>
      </w:divBdr>
    </w:div>
    <w:div w:id="1147014377">
      <w:bodyDiv w:val="1"/>
      <w:marLeft w:val="0"/>
      <w:marRight w:val="0"/>
      <w:marTop w:val="0"/>
      <w:marBottom w:val="0"/>
      <w:divBdr>
        <w:top w:val="none" w:sz="0" w:space="0" w:color="auto"/>
        <w:left w:val="none" w:sz="0" w:space="0" w:color="auto"/>
        <w:bottom w:val="none" w:sz="0" w:space="0" w:color="auto"/>
        <w:right w:val="none" w:sz="0" w:space="0" w:color="auto"/>
      </w:divBdr>
    </w:div>
    <w:div w:id="1707758957">
      <w:bodyDiv w:val="1"/>
      <w:marLeft w:val="0"/>
      <w:marRight w:val="0"/>
      <w:marTop w:val="0"/>
      <w:marBottom w:val="0"/>
      <w:divBdr>
        <w:top w:val="none" w:sz="0" w:space="0" w:color="auto"/>
        <w:left w:val="none" w:sz="0" w:space="0" w:color="auto"/>
        <w:bottom w:val="none" w:sz="0" w:space="0" w:color="auto"/>
        <w:right w:val="none" w:sz="0" w:space="0" w:color="auto"/>
      </w:divBdr>
    </w:div>
    <w:div w:id="1754428068">
      <w:bodyDiv w:val="1"/>
      <w:marLeft w:val="0"/>
      <w:marRight w:val="0"/>
      <w:marTop w:val="0"/>
      <w:marBottom w:val="0"/>
      <w:divBdr>
        <w:top w:val="none" w:sz="0" w:space="0" w:color="auto"/>
        <w:left w:val="none" w:sz="0" w:space="0" w:color="auto"/>
        <w:bottom w:val="none" w:sz="0" w:space="0" w:color="auto"/>
        <w:right w:val="none" w:sz="0" w:space="0" w:color="auto"/>
      </w:divBdr>
    </w:div>
    <w:div w:id="18465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Projet%20OC%20Pizza%20-%20Dossier%20d_exploitation.docx" TargetMode="External"/><Relationship Id="rId26" Type="http://schemas.openxmlformats.org/officeDocument/2006/relationships/hyperlink" Target="Projet%20OC%20Pizza%20-%20Dossier%20d_exploitation.docx"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Projet%20OC%20Pizza%20-%20Dossier%20d_exploitation.docx" TargetMode="External"/><Relationship Id="rId25" Type="http://schemas.openxmlformats.org/officeDocument/2006/relationships/hyperlink" Target="https://www.jetbrains.com/fr-fr/idea/download/"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linuxtechi.com/install-apache-tomcat-on-debian/" TargetMode="Externa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jet%20OC%20Pizza%20-%20Dossier%20de%20conception%20fonctionnelle%20.docx" TargetMode="External"/><Relationship Id="rId24" Type="http://schemas.openxmlformats.org/officeDocument/2006/relationships/hyperlink" Target="https://www.jetbrains.com/fr-fr/idea/"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Projet%20OC%20Pizza%20-%20Dossier%20d_exploitation.docx" TargetMode="Externa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file:///C:\Users\alexa\Desktop\Soutenance%208\Projet%20OC%20Pizza%20-%20PV%20Livraison.docx"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alexa\Desktop\Soutenance%208\Projet%20OC%20Pizza%20-%20Dossier%20d_exploitation.docx" TargetMode="External"/><Relationship Id="rId14" Type="http://schemas.openxmlformats.org/officeDocument/2006/relationships/hyperlink" Target="https://www.activpart.com/installer-postgresql-11-sur-debian-8-jessie/" TargetMode="External"/><Relationship Id="rId22" Type="http://schemas.openxmlformats.org/officeDocument/2006/relationships/image" Target="media/image7.png"/><Relationship Id="rId27" Type="http://schemas.openxmlformats.org/officeDocument/2006/relationships/hyperlink" Target="Projet%20OC%20Pizza%20-%20Dossier%20d_exploitation.docx"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file:///C:\Users\alexa\Desktop\Soutenance%208\Projet%20OC%20Pizza%20-%20Dossier%20de%20conception%20fonctionnelle%20.doc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ello@notify.openclassrooms.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036A6-2F6C-4A64-AC3D-34341099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18</Pages>
  <Words>2805</Words>
  <Characters>15432</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18201</CharactersWithSpaces>
  <SharedDoc>false</SharedDoc>
  <HLinks>
    <vt:vector size="6" baseType="variant">
      <vt:variant>
        <vt:i4>3801156</vt:i4>
      </vt:variant>
      <vt:variant>
        <vt:i4>0</vt:i4>
      </vt:variant>
      <vt:variant>
        <vt:i4>0</vt:i4>
      </vt:variant>
      <vt:variant>
        <vt:i4>5</vt:i4>
      </vt:variant>
      <vt:variant>
        <vt:lpwstr>mailto:hello@notify.openclassrooms.com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Alexandre LArdon</dc:creator>
  <cp:keywords/>
  <cp:lastModifiedBy>alexandre lardon</cp:lastModifiedBy>
  <cp:revision>16</cp:revision>
  <cp:lastPrinted>1899-12-31T23:00:00Z</cp:lastPrinted>
  <dcterms:created xsi:type="dcterms:W3CDTF">2021-04-23T08:05:00Z</dcterms:created>
  <dcterms:modified xsi:type="dcterms:W3CDTF">2021-04-29T08:55:00Z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